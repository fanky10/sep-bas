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41B4" w:rsidRDefault="007D41B4">
      <w:pPr>
        <w:pStyle w:val="Textoindependiente"/>
        <w:jc w:val="center"/>
        <w:rPr>
          <w:b/>
          <w:sz w:val="28"/>
          <w:szCs w:val="28"/>
        </w:rPr>
      </w:pPr>
      <w:r>
        <w:rPr>
          <w:b/>
          <w:sz w:val="28"/>
          <w:szCs w:val="28"/>
        </w:rPr>
        <w:t>Universidad Tecnológica Nacional</w:t>
      </w:r>
    </w:p>
    <w:p w:rsidR="007D41B4" w:rsidRDefault="007D41B4">
      <w:pPr>
        <w:pStyle w:val="Textoindependiente"/>
        <w:jc w:val="center"/>
        <w:rPr>
          <w:sz w:val="32"/>
        </w:rPr>
      </w:pPr>
      <w:r>
        <w:rPr>
          <w:b/>
          <w:sz w:val="28"/>
          <w:szCs w:val="28"/>
        </w:rPr>
        <w:t>Ingeniería en Sistemas de Información</w:t>
      </w:r>
    </w:p>
    <w:p w:rsidR="007D41B4" w:rsidRDefault="007D41B4">
      <w:pPr>
        <w:pStyle w:val="Textoindependiente"/>
        <w:rPr>
          <w:sz w:val="32"/>
        </w:rPr>
      </w:pPr>
    </w:p>
    <w:p w:rsidR="007D41B4" w:rsidRDefault="007D41B4">
      <w:pPr>
        <w:pStyle w:val="Textoindependiente"/>
        <w:jc w:val="center"/>
      </w:pPr>
    </w:p>
    <w:p w:rsidR="007D41B4" w:rsidRDefault="007D41B4">
      <w:pPr>
        <w:pStyle w:val="Textoindependiente"/>
        <w:jc w:val="center"/>
        <w:rPr>
          <w:b/>
          <w:sz w:val="48"/>
          <w:lang w:val="es-ES"/>
        </w:rPr>
      </w:pPr>
    </w:p>
    <w:p w:rsidR="007D41B4" w:rsidRDefault="007D41B4">
      <w:pPr>
        <w:pStyle w:val="Textoindependiente"/>
        <w:jc w:val="center"/>
        <w:rPr>
          <w:b/>
          <w:sz w:val="48"/>
          <w:lang w:val="es-ES"/>
        </w:rPr>
      </w:pPr>
    </w:p>
    <w:p w:rsidR="007D41B4" w:rsidRDefault="007D41B4">
      <w:pPr>
        <w:pStyle w:val="Textoindependiente"/>
        <w:jc w:val="center"/>
        <w:rPr>
          <w:b/>
          <w:sz w:val="48"/>
          <w:lang w:val="es-ES"/>
        </w:rPr>
      </w:pPr>
    </w:p>
    <w:p w:rsidR="007D41B4" w:rsidRDefault="007D41B4">
      <w:pPr>
        <w:pStyle w:val="Textoindependiente"/>
        <w:jc w:val="center"/>
        <w:rPr>
          <w:b/>
          <w:sz w:val="56"/>
          <w:lang w:val="es-ES"/>
        </w:rPr>
      </w:pPr>
      <w:r>
        <w:rPr>
          <w:b/>
          <w:sz w:val="56"/>
          <w:lang w:val="es-ES"/>
        </w:rPr>
        <w:t xml:space="preserve">Sistema de Estadísticas </w:t>
      </w:r>
    </w:p>
    <w:p w:rsidR="007D41B4" w:rsidRDefault="007D41B4">
      <w:pPr>
        <w:pStyle w:val="Textoindependiente"/>
        <w:jc w:val="center"/>
        <w:rPr>
          <w:b/>
          <w:sz w:val="28"/>
          <w:u w:val="single"/>
        </w:rPr>
      </w:pPr>
      <w:r>
        <w:rPr>
          <w:b/>
          <w:sz w:val="56"/>
          <w:lang w:val="es-ES"/>
        </w:rPr>
        <w:t>de Partidos de Basquet</w:t>
      </w:r>
      <w:r>
        <w:rPr>
          <w:b/>
          <w:sz w:val="56"/>
        </w:rPr>
        <w:t xml:space="preserve"> </w:t>
      </w:r>
    </w:p>
    <w:p w:rsidR="007D41B4" w:rsidRDefault="007D41B4">
      <w:pPr>
        <w:pStyle w:val="Textoindependiente"/>
        <w:rPr>
          <w:b/>
          <w:sz w:val="28"/>
          <w:u w:val="single"/>
        </w:rPr>
      </w:pPr>
    </w:p>
    <w:p w:rsidR="007D41B4" w:rsidRDefault="007D41B4">
      <w:pPr>
        <w:pStyle w:val="Textoindependiente"/>
        <w:rPr>
          <w:b/>
          <w:sz w:val="28"/>
          <w:u w:val="single"/>
        </w:rPr>
      </w:pPr>
    </w:p>
    <w:p w:rsidR="007D41B4" w:rsidRDefault="007D41B4">
      <w:pPr>
        <w:pStyle w:val="Textoindependiente"/>
        <w:rPr>
          <w:b/>
          <w:sz w:val="32"/>
          <w:u w:val="single"/>
        </w:rPr>
      </w:pPr>
    </w:p>
    <w:p w:rsidR="007D41B4" w:rsidRDefault="007D41B4">
      <w:pPr>
        <w:pStyle w:val="Textoindependiente"/>
        <w:rPr>
          <w:b/>
          <w:sz w:val="32"/>
          <w:u w:val="single"/>
        </w:rPr>
      </w:pPr>
    </w:p>
    <w:p w:rsidR="007D41B4" w:rsidRDefault="007D41B4">
      <w:pPr>
        <w:pStyle w:val="Textoindependiente"/>
        <w:rPr>
          <w:b/>
          <w:sz w:val="32"/>
        </w:rPr>
      </w:pPr>
    </w:p>
    <w:p w:rsidR="007D41B4" w:rsidRDefault="007D41B4">
      <w:pPr>
        <w:pStyle w:val="Textoindependiente"/>
        <w:rPr>
          <w:b/>
          <w:sz w:val="32"/>
        </w:rPr>
      </w:pPr>
    </w:p>
    <w:p w:rsidR="007D41B4" w:rsidRDefault="007D41B4">
      <w:pPr>
        <w:pStyle w:val="Textoindependiente"/>
        <w:rPr>
          <w:b/>
          <w:sz w:val="32"/>
        </w:rPr>
      </w:pPr>
    </w:p>
    <w:p w:rsidR="007D41B4" w:rsidRDefault="007D41B4">
      <w:pPr>
        <w:pStyle w:val="Textoindependiente"/>
        <w:rPr>
          <w:b/>
          <w:sz w:val="32"/>
        </w:rPr>
      </w:pPr>
    </w:p>
    <w:p w:rsidR="007D41B4" w:rsidRDefault="007D41B4">
      <w:pPr>
        <w:pStyle w:val="Textoindependiente"/>
        <w:rPr>
          <w:b/>
          <w:sz w:val="32"/>
        </w:rPr>
      </w:pPr>
    </w:p>
    <w:p w:rsidR="007D41B4" w:rsidRDefault="007D41B4">
      <w:pPr>
        <w:pStyle w:val="Textoindependiente"/>
        <w:rPr>
          <w:b/>
          <w:sz w:val="32"/>
        </w:rPr>
      </w:pPr>
    </w:p>
    <w:p w:rsidR="007D41B4" w:rsidRDefault="007D41B4">
      <w:pPr>
        <w:pStyle w:val="Textoindependiente"/>
        <w:rPr>
          <w:b/>
          <w:sz w:val="32"/>
          <w:u w:val="single"/>
        </w:rPr>
      </w:pPr>
      <w:r>
        <w:rPr>
          <w:b/>
          <w:sz w:val="32"/>
          <w:u w:val="single"/>
        </w:rPr>
        <w:t>Cátedra:</w:t>
      </w:r>
      <w:r>
        <w:rPr>
          <w:b/>
          <w:sz w:val="32"/>
        </w:rPr>
        <w:t xml:space="preserve"> Proyecto</w:t>
      </w:r>
    </w:p>
    <w:p w:rsidR="007D41B4" w:rsidRDefault="007D41B4">
      <w:pPr>
        <w:pStyle w:val="Textoindependiente"/>
        <w:rPr>
          <w:b/>
          <w:sz w:val="32"/>
          <w:u w:val="single"/>
        </w:rPr>
      </w:pPr>
      <w:r>
        <w:rPr>
          <w:b/>
          <w:sz w:val="32"/>
          <w:u w:val="single"/>
        </w:rPr>
        <w:t>Grupo Nº:</w:t>
      </w:r>
      <w:r>
        <w:rPr>
          <w:sz w:val="32"/>
        </w:rPr>
        <w:t xml:space="preserve"> </w:t>
      </w:r>
      <w:r>
        <w:rPr>
          <w:b/>
          <w:sz w:val="32"/>
        </w:rPr>
        <w:t>15</w:t>
      </w:r>
    </w:p>
    <w:p w:rsidR="007D41B4" w:rsidRDefault="007D41B4">
      <w:pPr>
        <w:pStyle w:val="Textoindependiente"/>
        <w:rPr>
          <w:b/>
          <w:sz w:val="32"/>
          <w:u w:val="single"/>
        </w:rPr>
      </w:pPr>
      <w:r>
        <w:rPr>
          <w:b/>
          <w:sz w:val="32"/>
          <w:u w:val="single"/>
        </w:rPr>
        <w:t>Turno:</w:t>
      </w:r>
      <w:r>
        <w:rPr>
          <w:b/>
          <w:sz w:val="32"/>
        </w:rPr>
        <w:t xml:space="preserve"> Noche</w:t>
      </w:r>
    </w:p>
    <w:p w:rsidR="007D41B4" w:rsidRDefault="007D41B4">
      <w:pPr>
        <w:pStyle w:val="Textoindependiente"/>
        <w:rPr>
          <w:sz w:val="32"/>
        </w:rPr>
      </w:pPr>
      <w:r>
        <w:rPr>
          <w:b/>
          <w:sz w:val="32"/>
          <w:u w:val="single"/>
        </w:rPr>
        <w:t>Integrantes:</w:t>
      </w:r>
      <w:r>
        <w:rPr>
          <w:b/>
          <w:sz w:val="32"/>
        </w:rPr>
        <w:t xml:space="preserve"> </w:t>
      </w:r>
    </w:p>
    <w:p w:rsidR="007D41B4" w:rsidRDefault="007D41B4">
      <w:pPr>
        <w:pStyle w:val="Textoindependiente"/>
        <w:rPr>
          <w:sz w:val="32"/>
        </w:rPr>
      </w:pPr>
      <w:r>
        <w:rPr>
          <w:sz w:val="32"/>
        </w:rPr>
        <w:t>35276</w:t>
      </w:r>
      <w:r>
        <w:rPr>
          <w:sz w:val="32"/>
        </w:rPr>
        <w:tab/>
        <w:t>Fernández, Pablo</w:t>
      </w:r>
    </w:p>
    <w:p w:rsidR="007D41B4" w:rsidRDefault="007D41B4">
      <w:pPr>
        <w:pStyle w:val="Textoindependiente"/>
        <w:rPr>
          <w:sz w:val="32"/>
        </w:rPr>
      </w:pPr>
      <w:r>
        <w:rPr>
          <w:sz w:val="32"/>
        </w:rPr>
        <w:t>34569</w:t>
      </w:r>
      <w:r>
        <w:rPr>
          <w:sz w:val="32"/>
        </w:rPr>
        <w:tab/>
        <w:t>Genga, Franco</w:t>
      </w:r>
    </w:p>
    <w:p w:rsidR="007D41B4" w:rsidRDefault="007D41B4">
      <w:pPr>
        <w:pStyle w:val="Textoindependiente"/>
        <w:sectPr w:rsidR="007D41B4">
          <w:headerReference w:type="default" r:id="rId8"/>
          <w:footerReference w:type="default" r:id="rId9"/>
          <w:pgSz w:w="11906" w:h="16838"/>
          <w:pgMar w:top="1410" w:right="1134" w:bottom="1410" w:left="1134" w:header="1134" w:footer="1134" w:gutter="0"/>
          <w:cols w:space="720"/>
          <w:titlePg/>
          <w:docGrid w:linePitch="360"/>
        </w:sectPr>
      </w:pPr>
      <w:r>
        <w:rPr>
          <w:sz w:val="32"/>
        </w:rPr>
        <w:t xml:space="preserve">33480 </w:t>
      </w:r>
      <w:r>
        <w:rPr>
          <w:sz w:val="32"/>
        </w:rPr>
        <w:tab/>
        <w:t>Scoccia, Facundo</w:t>
      </w:r>
    </w:p>
    <w:p w:rsidR="007D41B4" w:rsidRDefault="007D41B4">
      <w:pPr>
        <w:sectPr w:rsidR="007D41B4">
          <w:type w:val="continuous"/>
          <w:pgSz w:w="11906" w:h="16838"/>
          <w:pgMar w:top="1134" w:right="1134" w:bottom="1134" w:left="1134" w:header="720" w:footer="720" w:gutter="0"/>
          <w:cols w:space="720"/>
          <w:docGrid w:linePitch="360"/>
        </w:sectPr>
      </w:pPr>
    </w:p>
    <w:p w:rsidR="007D41B4" w:rsidRDefault="007D41B4">
      <w:pPr>
        <w:pStyle w:val="Encabezadodelista"/>
        <w:sectPr w:rsidR="007D41B4">
          <w:type w:val="continuous"/>
          <w:pgSz w:w="11906" w:h="16838"/>
          <w:pgMar w:top="1134" w:right="1134" w:bottom="1134" w:left="1134" w:header="720" w:footer="720" w:gutter="0"/>
          <w:cols w:space="720"/>
          <w:docGrid w:linePitch="360"/>
        </w:sectPr>
      </w:pPr>
    </w:p>
    <w:sdt>
      <w:sdtPr>
        <w:rPr>
          <w:rFonts w:ascii="Times New Roman" w:eastAsia="Times New Roman" w:hAnsi="Times New Roman" w:cs="Times New Roman"/>
          <w:b w:val="0"/>
          <w:bCs w:val="0"/>
          <w:color w:val="auto"/>
          <w:kern w:val="1"/>
          <w:sz w:val="24"/>
          <w:szCs w:val="20"/>
          <w:lang w:val="es-AR" w:eastAsia="zh-CN"/>
        </w:rPr>
        <w:id w:val="4422332"/>
        <w:docPartObj>
          <w:docPartGallery w:val="Table of Contents"/>
          <w:docPartUnique/>
        </w:docPartObj>
      </w:sdtPr>
      <w:sdtContent>
        <w:p w:rsidR="00760F82" w:rsidRPr="00F67E6F" w:rsidRDefault="00F67E6F">
          <w:pPr>
            <w:pStyle w:val="TtulodeTDC"/>
            <w:rPr>
              <w:rFonts w:ascii="Arial" w:hAnsi="Arial" w:cs="Arial"/>
              <w:b w:val="0"/>
              <w:sz w:val="20"/>
              <w:szCs w:val="20"/>
            </w:rPr>
          </w:pPr>
          <w:r>
            <w:rPr>
              <w:rFonts w:ascii="Arial" w:hAnsi="Arial" w:cs="Arial"/>
              <w:b w:val="0"/>
              <w:sz w:val="20"/>
              <w:szCs w:val="20"/>
            </w:rPr>
            <w:t>Índice</w:t>
          </w:r>
        </w:p>
        <w:p w:rsidR="00F67E6F" w:rsidRPr="00F67E6F" w:rsidRDefault="005D0818">
          <w:pPr>
            <w:pStyle w:val="TDC1"/>
            <w:rPr>
              <w:rFonts w:ascii="Arial" w:eastAsiaTheme="minorEastAsia" w:hAnsi="Arial" w:cs="Arial"/>
              <w:noProof/>
              <w:kern w:val="0"/>
              <w:sz w:val="20"/>
              <w:lang w:eastAsia="es-AR"/>
            </w:rPr>
          </w:pPr>
          <w:r w:rsidRPr="00F67E6F">
            <w:rPr>
              <w:rFonts w:ascii="Arial" w:hAnsi="Arial" w:cs="Arial"/>
              <w:sz w:val="20"/>
              <w:lang w:val="es-ES"/>
            </w:rPr>
            <w:fldChar w:fldCharType="begin"/>
          </w:r>
          <w:r w:rsidR="00760F82" w:rsidRPr="00F67E6F">
            <w:rPr>
              <w:rFonts w:ascii="Arial" w:hAnsi="Arial" w:cs="Arial"/>
              <w:sz w:val="20"/>
              <w:lang w:val="es-ES"/>
            </w:rPr>
            <w:instrText xml:space="preserve"> TOC \o "1-3" \h \z \u </w:instrText>
          </w:r>
          <w:r w:rsidRPr="00F67E6F">
            <w:rPr>
              <w:rFonts w:ascii="Arial" w:hAnsi="Arial" w:cs="Arial"/>
              <w:sz w:val="20"/>
              <w:lang w:val="es-ES"/>
            </w:rPr>
            <w:fldChar w:fldCharType="separate"/>
          </w:r>
          <w:hyperlink w:anchor="_Toc339117492" w:history="1">
            <w:r w:rsidR="00F67E6F" w:rsidRPr="00F67E6F">
              <w:rPr>
                <w:rStyle w:val="Hipervnculo"/>
                <w:rFonts w:ascii="Arial" w:hAnsi="Arial" w:cs="Arial"/>
                <w:noProof/>
                <w:sz w:val="20"/>
              </w:rPr>
              <w:t>Metodología de Desarrollo</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_Toc339117492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3</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493" w:history="1">
            <w:r w:rsidR="00F67E6F" w:rsidRPr="00F67E6F">
              <w:rPr>
                <w:rStyle w:val="Hipervnculo"/>
                <w:rFonts w:ascii="Arial" w:hAnsi="Arial" w:cs="Arial"/>
                <w:bCs/>
                <w:noProof/>
                <w:sz w:val="20"/>
              </w:rPr>
              <w:t>Desarrollo</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_Toc339117493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3</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494" w:history="1">
            <w:r w:rsidR="00F67E6F" w:rsidRPr="00F67E6F">
              <w:rPr>
                <w:rStyle w:val="Hipervnculo"/>
                <w:rFonts w:ascii="Arial" w:hAnsi="Arial" w:cs="Arial"/>
                <w:noProof/>
                <w:sz w:val="20"/>
              </w:rPr>
              <w:t>Fases</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_Toc339117494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4</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495" w:history="1">
            <w:r w:rsidR="00F67E6F" w:rsidRPr="00F67E6F">
              <w:rPr>
                <w:rStyle w:val="Hipervnculo"/>
                <w:rFonts w:ascii="Arial" w:hAnsi="Arial" w:cs="Arial"/>
                <w:bCs/>
                <w:noProof/>
                <w:sz w:val="20"/>
              </w:rPr>
              <w:t>Documentación a utilizar</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_Toc339117495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4</w:t>
            </w:r>
            <w:r w:rsidRPr="00F67E6F">
              <w:rPr>
                <w:rFonts w:ascii="Arial" w:hAnsi="Arial" w:cs="Arial"/>
                <w:noProof/>
                <w:webHidden/>
                <w:sz w:val="20"/>
              </w:rPr>
              <w:fldChar w:fldCharType="end"/>
            </w:r>
          </w:hyperlink>
        </w:p>
        <w:p w:rsidR="00F67E6F" w:rsidRPr="00F67E6F" w:rsidRDefault="005D0818">
          <w:pPr>
            <w:pStyle w:val="TDC1"/>
            <w:rPr>
              <w:rFonts w:ascii="Arial" w:eastAsiaTheme="minorEastAsia" w:hAnsi="Arial" w:cs="Arial"/>
              <w:noProof/>
              <w:kern w:val="0"/>
              <w:sz w:val="20"/>
              <w:lang w:eastAsia="es-AR"/>
            </w:rPr>
          </w:pPr>
          <w:hyperlink w:anchor="_Toc339117496" w:history="1">
            <w:r w:rsidR="00F67E6F" w:rsidRPr="00F67E6F">
              <w:rPr>
                <w:rStyle w:val="Hipervnculo"/>
                <w:rFonts w:ascii="Arial" w:hAnsi="Arial" w:cs="Arial"/>
                <w:bCs/>
                <w:noProof/>
                <w:sz w:val="20"/>
              </w:rPr>
              <w:t>Cálculo de Puntos de Función por CU</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_Toc339117496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5</w:t>
            </w:r>
            <w:r w:rsidRPr="00F67E6F">
              <w:rPr>
                <w:rFonts w:ascii="Arial" w:hAnsi="Arial" w:cs="Arial"/>
                <w:noProof/>
                <w:webHidden/>
                <w:sz w:val="20"/>
              </w:rPr>
              <w:fldChar w:fldCharType="end"/>
            </w:r>
          </w:hyperlink>
        </w:p>
        <w:p w:rsidR="00F67E6F" w:rsidRPr="00F67E6F" w:rsidRDefault="005D0818">
          <w:pPr>
            <w:pStyle w:val="TDC1"/>
            <w:rPr>
              <w:rFonts w:ascii="Arial" w:eastAsiaTheme="minorEastAsia" w:hAnsi="Arial" w:cs="Arial"/>
              <w:noProof/>
              <w:kern w:val="0"/>
              <w:sz w:val="20"/>
              <w:lang w:eastAsia="es-AR"/>
            </w:rPr>
          </w:pPr>
          <w:hyperlink w:anchor="_Toc339117497" w:history="1">
            <w:r w:rsidR="00F67E6F" w:rsidRPr="00F67E6F">
              <w:rPr>
                <w:rStyle w:val="Hipervnculo"/>
                <w:rFonts w:ascii="Arial" w:hAnsi="Arial" w:cs="Arial"/>
                <w:noProof/>
                <w:sz w:val="20"/>
              </w:rPr>
              <w:t>Análisis de Riesgos</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_Toc339117497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6</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498" w:history="1">
            <w:r w:rsidR="00F67E6F" w:rsidRPr="00F67E6F">
              <w:rPr>
                <w:rStyle w:val="Hipervnculo"/>
                <w:rFonts w:ascii="Arial" w:hAnsi="Arial" w:cs="Arial"/>
                <w:bCs/>
                <w:noProof/>
                <w:sz w:val="20"/>
              </w:rPr>
              <w:t>Estrategias</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_Toc339117498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11</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499" w:history="1">
            <w:r w:rsidR="00F67E6F" w:rsidRPr="00F67E6F">
              <w:rPr>
                <w:rStyle w:val="Hipervnculo"/>
                <w:rFonts w:ascii="Arial" w:hAnsi="Arial" w:cs="Arial"/>
                <w:bCs/>
                <w:noProof/>
                <w:sz w:val="20"/>
              </w:rPr>
              <w:t>Planes de Contingencias</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_Toc339117499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12</w:t>
            </w:r>
            <w:r w:rsidRPr="00F67E6F">
              <w:rPr>
                <w:rFonts w:ascii="Arial" w:hAnsi="Arial" w:cs="Arial"/>
                <w:noProof/>
                <w:webHidden/>
                <w:sz w:val="20"/>
              </w:rPr>
              <w:fldChar w:fldCharType="end"/>
            </w:r>
          </w:hyperlink>
        </w:p>
        <w:p w:rsidR="00F67E6F" w:rsidRPr="00F67E6F" w:rsidRDefault="005D0818">
          <w:pPr>
            <w:pStyle w:val="TDC1"/>
            <w:rPr>
              <w:rFonts w:ascii="Arial" w:eastAsiaTheme="minorEastAsia" w:hAnsi="Arial" w:cs="Arial"/>
              <w:noProof/>
              <w:kern w:val="0"/>
              <w:sz w:val="20"/>
              <w:lang w:eastAsia="es-AR"/>
            </w:rPr>
          </w:pPr>
          <w:hyperlink w:anchor="_Toc339117500" w:history="1">
            <w:r w:rsidR="00F67E6F" w:rsidRPr="00F67E6F">
              <w:rPr>
                <w:rStyle w:val="Hipervnculo"/>
                <w:rFonts w:ascii="Arial" w:hAnsi="Arial" w:cs="Arial"/>
                <w:caps/>
                <w:noProof/>
                <w:sz w:val="20"/>
              </w:rPr>
              <w:t>D</w:t>
            </w:r>
            <w:r w:rsidR="00F67E6F" w:rsidRPr="00F67E6F">
              <w:rPr>
                <w:rStyle w:val="Hipervnculo"/>
                <w:rFonts w:ascii="Arial" w:hAnsi="Arial" w:cs="Arial"/>
                <w:noProof/>
                <w:kern w:val="32"/>
                <w:sz w:val="20"/>
              </w:rPr>
              <w:t>efinición de usuarios de sistema</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_Toc339117500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13</w:t>
            </w:r>
            <w:r w:rsidRPr="00F67E6F">
              <w:rPr>
                <w:rFonts w:ascii="Arial" w:hAnsi="Arial" w:cs="Arial"/>
                <w:noProof/>
                <w:webHidden/>
                <w:sz w:val="20"/>
              </w:rPr>
              <w:fldChar w:fldCharType="end"/>
            </w:r>
          </w:hyperlink>
        </w:p>
        <w:p w:rsidR="00F67E6F" w:rsidRPr="00F67E6F" w:rsidRDefault="005D0818">
          <w:pPr>
            <w:pStyle w:val="TDC1"/>
            <w:rPr>
              <w:rFonts w:ascii="Arial" w:eastAsiaTheme="minorEastAsia" w:hAnsi="Arial" w:cs="Arial"/>
              <w:noProof/>
              <w:kern w:val="0"/>
              <w:sz w:val="20"/>
              <w:lang w:eastAsia="es-AR"/>
            </w:rPr>
          </w:pPr>
          <w:hyperlink w:anchor="_Toc339117501" w:history="1">
            <w:r w:rsidR="00F67E6F" w:rsidRPr="00F67E6F">
              <w:rPr>
                <w:rStyle w:val="Hipervnculo"/>
                <w:rFonts w:ascii="Arial" w:hAnsi="Arial" w:cs="Arial"/>
                <w:noProof/>
                <w:kern w:val="32"/>
                <w:sz w:val="20"/>
              </w:rPr>
              <w:t>Listado de Casos de Uso</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_Toc339117501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14</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502" w:history="1">
            <w:r w:rsidR="00F67E6F" w:rsidRPr="00F67E6F">
              <w:rPr>
                <w:rStyle w:val="Hipervnculo"/>
                <w:rFonts w:ascii="Arial" w:hAnsi="Arial" w:cs="Arial"/>
                <w:noProof/>
                <w:kern w:val="32"/>
                <w:sz w:val="20"/>
                <w:lang w:val="es-ES_tradnl"/>
              </w:rPr>
              <w:t>U1 - Inicio partido</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_Toc339117502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15</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503" w:history="1">
            <w:r w:rsidR="00F67E6F" w:rsidRPr="00F67E6F">
              <w:rPr>
                <w:rStyle w:val="Hipervnculo"/>
                <w:rFonts w:ascii="Arial" w:hAnsi="Arial" w:cs="Arial"/>
                <w:noProof/>
                <w:kern w:val="32"/>
                <w:sz w:val="20"/>
                <w:lang w:val="es-ES_tradnl"/>
              </w:rPr>
              <w:t>U2 - Fin Partido</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_Toc339117503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16</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504" w:history="1">
            <w:r w:rsidR="00F67E6F" w:rsidRPr="00F67E6F">
              <w:rPr>
                <w:rStyle w:val="Hipervnculo"/>
                <w:rFonts w:ascii="Arial" w:hAnsi="Arial" w:cs="Arial"/>
                <w:noProof/>
                <w:kern w:val="32"/>
                <w:sz w:val="20"/>
              </w:rPr>
              <w:t>U3 – Lanzamientos</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_Toc339117504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17</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505" w:history="1">
            <w:r w:rsidR="00F67E6F" w:rsidRPr="00F67E6F">
              <w:rPr>
                <w:rStyle w:val="Hipervnculo"/>
                <w:rFonts w:ascii="Arial" w:hAnsi="Arial" w:cs="Arial"/>
                <w:noProof/>
                <w:sz w:val="20"/>
                <w:lang w:val="es-ES"/>
              </w:rPr>
              <w:t>U4 - Fin cuarto</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_Toc339117505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18</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506" w:history="1">
            <w:r w:rsidR="00F67E6F" w:rsidRPr="00F67E6F">
              <w:rPr>
                <w:rStyle w:val="Hipervnculo"/>
                <w:rFonts w:ascii="Arial" w:hAnsi="Arial" w:cs="Arial"/>
                <w:noProof/>
                <w:sz w:val="20"/>
                <w:lang w:val="es-ES"/>
              </w:rPr>
              <w:t>U5 - Faltas personales</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_Toc339117506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19</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507" w:history="1">
            <w:r w:rsidR="00F67E6F" w:rsidRPr="00F67E6F">
              <w:rPr>
                <w:rStyle w:val="Hipervnculo"/>
                <w:rFonts w:ascii="Arial" w:hAnsi="Arial" w:cs="Arial"/>
                <w:noProof/>
                <w:sz w:val="20"/>
                <w:lang w:val="es-ES"/>
              </w:rPr>
              <w:t>U6 - Sustituciones</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_Toc339117507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20</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508" w:history="1">
            <w:r w:rsidR="00F67E6F" w:rsidRPr="00F67E6F">
              <w:rPr>
                <w:rStyle w:val="Hipervnculo"/>
                <w:rFonts w:ascii="Arial" w:hAnsi="Arial" w:cs="Arial"/>
                <w:noProof/>
                <w:sz w:val="20"/>
              </w:rPr>
              <w:t xml:space="preserve">U7 - </w:t>
            </w:r>
            <w:r w:rsidR="00F67E6F" w:rsidRPr="00F67E6F">
              <w:rPr>
                <w:rStyle w:val="Hipervnculo"/>
                <w:rFonts w:ascii="Arial" w:hAnsi="Arial" w:cs="Arial"/>
                <w:noProof/>
                <w:sz w:val="20"/>
                <w:lang w:val="es-ES"/>
              </w:rPr>
              <w:t>Inicio cuarto</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_Toc339117508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21</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509" w:history="1">
            <w:r w:rsidR="00F67E6F" w:rsidRPr="00F67E6F">
              <w:rPr>
                <w:rStyle w:val="Hipervnculo"/>
                <w:rFonts w:ascii="Arial" w:hAnsi="Arial" w:cs="Arial"/>
                <w:bCs/>
                <w:noProof/>
                <w:sz w:val="20"/>
              </w:rPr>
              <w:t>U8 - Pérdida de balón</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_Toc339117509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22</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510" w:history="1">
            <w:r w:rsidR="00F67E6F" w:rsidRPr="00F67E6F">
              <w:rPr>
                <w:rStyle w:val="Hipervnculo"/>
                <w:rFonts w:ascii="Arial" w:hAnsi="Arial" w:cs="Arial"/>
                <w:bCs/>
                <w:noProof/>
                <w:sz w:val="20"/>
              </w:rPr>
              <w:t>U9 – ABM Jugador</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_Toc339117510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23</w:t>
            </w:r>
            <w:r w:rsidRPr="00F67E6F">
              <w:rPr>
                <w:rFonts w:ascii="Arial" w:hAnsi="Arial" w:cs="Arial"/>
                <w:noProof/>
                <w:webHidden/>
                <w:sz w:val="20"/>
              </w:rPr>
              <w:fldChar w:fldCharType="end"/>
            </w:r>
          </w:hyperlink>
        </w:p>
        <w:p w:rsidR="00F67E6F" w:rsidRPr="00F67E6F" w:rsidRDefault="005D0818">
          <w:pPr>
            <w:pStyle w:val="TDC20"/>
            <w:rPr>
              <w:rFonts w:ascii="Arial" w:eastAsiaTheme="minorEastAsia" w:hAnsi="Arial" w:cs="Arial"/>
              <w:noProof/>
              <w:kern w:val="0"/>
              <w:sz w:val="20"/>
              <w:lang w:eastAsia="es-AR"/>
            </w:rPr>
          </w:pPr>
          <w:hyperlink w:anchor="_Toc339117511" w:history="1">
            <w:r w:rsidR="00F67E6F" w:rsidRPr="00F67E6F">
              <w:rPr>
                <w:rStyle w:val="Hipervnculo"/>
                <w:rFonts w:ascii="Arial" w:hAnsi="Arial" w:cs="Arial"/>
                <w:bCs/>
                <w:noProof/>
                <w:sz w:val="20"/>
              </w:rPr>
              <w:t>U10 – Consulta de estadísticos</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_Toc339117511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24</w:t>
            </w:r>
            <w:r w:rsidRPr="00F67E6F">
              <w:rPr>
                <w:rFonts w:ascii="Arial" w:hAnsi="Arial" w:cs="Arial"/>
                <w:noProof/>
                <w:webHidden/>
                <w:sz w:val="20"/>
              </w:rPr>
              <w:fldChar w:fldCharType="end"/>
            </w:r>
          </w:hyperlink>
        </w:p>
        <w:p w:rsidR="00F67E6F" w:rsidRPr="00F67E6F" w:rsidRDefault="005D0818">
          <w:pPr>
            <w:pStyle w:val="TDC1"/>
            <w:rPr>
              <w:rFonts w:ascii="Arial" w:eastAsiaTheme="minorEastAsia" w:hAnsi="Arial" w:cs="Arial"/>
              <w:noProof/>
              <w:kern w:val="0"/>
              <w:sz w:val="20"/>
              <w:lang w:eastAsia="es-AR"/>
            </w:rPr>
          </w:pPr>
          <w:hyperlink w:anchor="_Toc339117512" w:history="1">
            <w:r w:rsidR="00F67E6F" w:rsidRPr="00F67E6F">
              <w:rPr>
                <w:rStyle w:val="Hipervnculo"/>
                <w:rFonts w:ascii="Arial" w:hAnsi="Arial" w:cs="Arial"/>
                <w:bCs/>
                <w:noProof/>
                <w:sz w:val="20"/>
                <w:lang w:val="es-MX"/>
              </w:rPr>
              <w:t>Diagrama de clases de análisis de caso de uso</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_Toc339117512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25</w:t>
            </w:r>
            <w:r w:rsidRPr="00F67E6F">
              <w:rPr>
                <w:rFonts w:ascii="Arial" w:hAnsi="Arial" w:cs="Arial"/>
                <w:noProof/>
                <w:webHidden/>
                <w:sz w:val="20"/>
              </w:rPr>
              <w:fldChar w:fldCharType="end"/>
            </w:r>
          </w:hyperlink>
        </w:p>
        <w:p w:rsidR="00F67E6F" w:rsidRPr="00F67E6F" w:rsidRDefault="005D0818">
          <w:pPr>
            <w:pStyle w:val="TDC1"/>
            <w:rPr>
              <w:rFonts w:ascii="Arial" w:eastAsiaTheme="minorEastAsia" w:hAnsi="Arial" w:cs="Arial"/>
              <w:noProof/>
              <w:kern w:val="0"/>
              <w:sz w:val="20"/>
              <w:lang w:eastAsia="es-AR"/>
            </w:rPr>
          </w:pPr>
          <w:hyperlink w:anchor="_Toc339117513" w:history="1">
            <w:r w:rsidR="00F67E6F" w:rsidRPr="00F67E6F">
              <w:rPr>
                <w:rStyle w:val="Hipervnculo"/>
                <w:rFonts w:ascii="Arial" w:hAnsi="Arial" w:cs="Arial"/>
                <w:bCs/>
                <w:noProof/>
                <w:sz w:val="20"/>
              </w:rPr>
              <w:t>Diagrama de colaboración</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_Toc339117513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26</w:t>
            </w:r>
            <w:r w:rsidRPr="00F67E6F">
              <w:rPr>
                <w:rFonts w:ascii="Arial" w:hAnsi="Arial" w:cs="Arial"/>
                <w:noProof/>
                <w:webHidden/>
                <w:sz w:val="20"/>
              </w:rPr>
              <w:fldChar w:fldCharType="end"/>
            </w:r>
          </w:hyperlink>
        </w:p>
        <w:p w:rsidR="00F67E6F" w:rsidRPr="00F67E6F" w:rsidRDefault="005D0818">
          <w:pPr>
            <w:pStyle w:val="TDC1"/>
            <w:rPr>
              <w:rFonts w:ascii="Arial" w:eastAsiaTheme="minorEastAsia" w:hAnsi="Arial" w:cs="Arial"/>
              <w:noProof/>
              <w:kern w:val="0"/>
              <w:sz w:val="20"/>
              <w:lang w:eastAsia="es-AR"/>
            </w:rPr>
          </w:pPr>
          <w:hyperlink w:anchor="_Toc339117514" w:history="1">
            <w:r w:rsidR="00F67E6F" w:rsidRPr="00F67E6F">
              <w:rPr>
                <w:rStyle w:val="Hipervnculo"/>
                <w:rFonts w:ascii="Arial" w:hAnsi="Arial" w:cs="Arial"/>
                <w:noProof/>
                <w:sz w:val="20"/>
              </w:rPr>
              <w:t>Matriz de precedencia de tareas</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_Toc339117514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27</w:t>
            </w:r>
            <w:r w:rsidRPr="00F67E6F">
              <w:rPr>
                <w:rFonts w:ascii="Arial" w:hAnsi="Arial" w:cs="Arial"/>
                <w:noProof/>
                <w:webHidden/>
                <w:sz w:val="20"/>
              </w:rPr>
              <w:fldChar w:fldCharType="end"/>
            </w:r>
          </w:hyperlink>
        </w:p>
        <w:p w:rsidR="00F67E6F" w:rsidRPr="00F67E6F" w:rsidRDefault="005D0818">
          <w:pPr>
            <w:pStyle w:val="TDC1"/>
            <w:rPr>
              <w:rFonts w:ascii="Arial" w:eastAsiaTheme="minorEastAsia" w:hAnsi="Arial" w:cs="Arial"/>
              <w:noProof/>
              <w:kern w:val="0"/>
              <w:sz w:val="20"/>
              <w:lang w:eastAsia="es-AR"/>
            </w:rPr>
          </w:pPr>
          <w:hyperlink w:anchor="_Toc339117515" w:history="1">
            <w:r w:rsidR="00F67E6F" w:rsidRPr="00F67E6F">
              <w:rPr>
                <w:rStyle w:val="Hipervnculo"/>
                <w:rFonts w:ascii="Arial" w:hAnsi="Arial" w:cs="Arial"/>
                <w:noProof/>
                <w:sz w:val="20"/>
              </w:rPr>
              <w:t>Versionado</w:t>
            </w:r>
            <w:r w:rsidR="00F67E6F" w:rsidRPr="00F67E6F">
              <w:rPr>
                <w:rFonts w:ascii="Arial" w:hAnsi="Arial" w:cs="Arial"/>
                <w:noProof/>
                <w:webHidden/>
                <w:sz w:val="20"/>
              </w:rPr>
              <w:tab/>
            </w:r>
            <w:r w:rsidRPr="00F67E6F">
              <w:rPr>
                <w:rFonts w:ascii="Arial" w:hAnsi="Arial" w:cs="Arial"/>
                <w:noProof/>
                <w:webHidden/>
                <w:sz w:val="20"/>
              </w:rPr>
              <w:fldChar w:fldCharType="begin"/>
            </w:r>
            <w:r w:rsidR="00F67E6F" w:rsidRPr="00F67E6F">
              <w:rPr>
                <w:rFonts w:ascii="Arial" w:hAnsi="Arial" w:cs="Arial"/>
                <w:noProof/>
                <w:webHidden/>
                <w:sz w:val="20"/>
              </w:rPr>
              <w:instrText xml:space="preserve"> PAGEREF _Toc339117515 \h </w:instrText>
            </w:r>
            <w:r w:rsidRPr="00F67E6F">
              <w:rPr>
                <w:rFonts w:ascii="Arial" w:hAnsi="Arial" w:cs="Arial"/>
                <w:noProof/>
                <w:webHidden/>
                <w:sz w:val="20"/>
              </w:rPr>
            </w:r>
            <w:r w:rsidRPr="00F67E6F">
              <w:rPr>
                <w:rFonts w:ascii="Arial" w:hAnsi="Arial" w:cs="Arial"/>
                <w:noProof/>
                <w:webHidden/>
                <w:sz w:val="20"/>
              </w:rPr>
              <w:fldChar w:fldCharType="separate"/>
            </w:r>
            <w:r w:rsidR="00F67E6F" w:rsidRPr="00F67E6F">
              <w:rPr>
                <w:rFonts w:ascii="Arial" w:hAnsi="Arial" w:cs="Arial"/>
                <w:noProof/>
                <w:webHidden/>
                <w:sz w:val="20"/>
              </w:rPr>
              <w:t>28</w:t>
            </w:r>
            <w:r w:rsidRPr="00F67E6F">
              <w:rPr>
                <w:rFonts w:ascii="Arial" w:hAnsi="Arial" w:cs="Arial"/>
                <w:noProof/>
                <w:webHidden/>
                <w:sz w:val="20"/>
              </w:rPr>
              <w:fldChar w:fldCharType="end"/>
            </w:r>
          </w:hyperlink>
        </w:p>
        <w:p w:rsidR="00760F82" w:rsidRDefault="005D0818">
          <w:pPr>
            <w:rPr>
              <w:lang w:val="es-ES"/>
            </w:rPr>
          </w:pPr>
          <w:r w:rsidRPr="00F67E6F">
            <w:rPr>
              <w:rFonts w:ascii="Arial" w:hAnsi="Arial" w:cs="Arial"/>
              <w:sz w:val="20"/>
              <w:lang w:val="es-ES"/>
            </w:rPr>
            <w:fldChar w:fldCharType="end"/>
          </w:r>
        </w:p>
      </w:sdtContent>
    </w:sdt>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7D41B4"/>
    <w:p w:rsidR="007D41B4" w:rsidRDefault="0057049A" w:rsidP="0057049A">
      <w:pPr>
        <w:widowControl/>
        <w:suppressAutoHyphens w:val="0"/>
        <w:overflowPunct/>
        <w:autoSpaceDE/>
        <w:textAlignment w:val="auto"/>
      </w:pPr>
      <w:r>
        <w:br w:type="page"/>
      </w:r>
    </w:p>
    <w:p w:rsidR="007D41B4" w:rsidRDefault="007D41B4" w:rsidP="00760F82">
      <w:pPr>
        <w:pStyle w:val="Ttulo1"/>
      </w:pPr>
      <w:bookmarkStart w:id="0" w:name="_Toc339117492"/>
      <w:r>
        <w:rPr>
          <w:szCs w:val="32"/>
        </w:rPr>
        <w:lastRenderedPageBreak/>
        <w:t>Metodología de Desarrollo</w:t>
      </w:r>
      <w:bookmarkEnd w:id="0"/>
    </w:p>
    <w:p w:rsidR="007D41B4" w:rsidRDefault="007D41B4">
      <w:r>
        <w:rPr>
          <w:rFonts w:ascii="Arial" w:hAnsi="Arial" w:cs="Arial"/>
        </w:rPr>
        <w:t>La metodología de desarrollo a utilizar es el proceso unificado de desarrollo de software, ya que éste proceso se adapta mejor al desarrollo que deseamos implementar. Hemos optado por ésta metodología debido a que estamos frente un software innovador dentro de lo que es desarrollo de software, y a la necesidad de modificar y mantener documentados los requisitos que surgirían según se fueran evaluando y probando las distintas posibilidades con las que se cuenta para desarrollarlo.</w:t>
      </w:r>
    </w:p>
    <w:p w:rsidR="007D41B4" w:rsidRDefault="00524FE2">
      <w:pPr>
        <w:tabs>
          <w:tab w:val="right" w:pos="8838"/>
        </w:tabs>
        <w:rPr>
          <w:rFonts w:ascii="Arial" w:hAnsi="Arial" w:cs="Arial"/>
        </w:rPr>
      </w:pPr>
      <w:r>
        <w:rPr>
          <w:rFonts w:ascii="Arial" w:hAnsi="Arial" w:cs="Arial"/>
          <w:noProof/>
          <w:lang w:eastAsia="es-AR"/>
        </w:rPr>
        <w:drawing>
          <wp:inline distT="0" distB="0" distL="0" distR="0">
            <wp:extent cx="5295900" cy="26670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95900" cy="2667000"/>
                    </a:xfrm>
                    <a:prstGeom prst="rect">
                      <a:avLst/>
                    </a:prstGeom>
                    <a:solidFill>
                      <a:srgbClr val="FFFFFF">
                        <a:alpha val="0"/>
                      </a:srgbClr>
                    </a:solidFill>
                    <a:ln w="9525">
                      <a:noFill/>
                      <a:miter lim="800000"/>
                      <a:headEnd/>
                      <a:tailEnd/>
                    </a:ln>
                  </pic:spPr>
                </pic:pic>
              </a:graphicData>
            </a:graphic>
          </wp:inline>
        </w:drawing>
      </w:r>
      <w:r w:rsidR="007D41B4">
        <w:rPr>
          <w:rFonts w:ascii="Arial" w:hAnsi="Arial" w:cs="Arial"/>
        </w:rPr>
        <w:tab/>
      </w:r>
    </w:p>
    <w:p w:rsidR="007D41B4" w:rsidRDefault="007D41B4">
      <w:pPr>
        <w:spacing w:line="100" w:lineRule="atLeast"/>
      </w:pPr>
      <w:r>
        <w:rPr>
          <w:rFonts w:ascii="Arial" w:hAnsi="Arial" w:cs="Arial"/>
        </w:rPr>
        <w:t>Otra característica a destacar del proceso de desarrollo unificado es que es centrado en la arquitectura El concepto de arquitectura del software involucra los aspectos estáticos y dinámicos más significativos del sistema, y actúa como vista del diseño, dando una perspectiva completa y describiendo los elementos más importantes. La arquitectura surge de los propios casos de uso, sin embargo, también está influenciada por muchos otros factores, como la plataforma en la que se ejecutará, el uso de estándares, la existencia de sistemas heredados (aunque éste no sea el caso que nos ocupa) o los requisitos no funcionales.</w:t>
      </w:r>
    </w:p>
    <w:p w:rsidR="007D41B4" w:rsidRDefault="007D41B4">
      <w:pPr>
        <w:spacing w:line="100" w:lineRule="atLeast"/>
      </w:pPr>
    </w:p>
    <w:p w:rsidR="007D41B4" w:rsidRDefault="007D41B4" w:rsidP="00760F82">
      <w:pPr>
        <w:pStyle w:val="Ttulo2"/>
        <w:rPr>
          <w:i w:val="0"/>
          <w:szCs w:val="28"/>
        </w:rPr>
      </w:pPr>
      <w:bookmarkStart w:id="1" w:name="_Toc339117493"/>
      <w:r>
        <w:rPr>
          <w:bCs/>
          <w:szCs w:val="28"/>
        </w:rPr>
        <w:t>Desarrollo</w:t>
      </w:r>
      <w:bookmarkEnd w:id="1"/>
    </w:p>
    <w:p w:rsidR="007D41B4" w:rsidRDefault="007D41B4">
      <w:pPr>
        <w:rPr>
          <w:rFonts w:ascii="Arial" w:hAnsi="Arial" w:cs="Arial"/>
          <w:i/>
          <w:sz w:val="28"/>
          <w:szCs w:val="28"/>
        </w:rPr>
      </w:pPr>
    </w:p>
    <w:p w:rsidR="007D41B4" w:rsidRDefault="007D41B4">
      <w:r>
        <w:rPr>
          <w:rFonts w:ascii="Arial" w:hAnsi="Arial" w:cs="Arial"/>
        </w:rPr>
        <w:t>Se cuenta con un sistema actual que se desea cambiar por otro. Puesto que es iterativo e incremental, nos permitirá trabajar desde un prototipo con pocos requerimientos e ir avanzando a lo largo del desarrollo del mismo agregando más requisitos funcionales en cada iteración ( como registro de tapas y asistencias ) hasta tener un prototipo Beta. El sistema se va a dividir en distintas fases, donde cada una va a tener sus correspondientes etapas de Iniciación, Elaboración, Construcción y Transición en la puesta en producción del sistema.</w:t>
      </w:r>
    </w:p>
    <w:p w:rsidR="00760F82" w:rsidRDefault="00760F82" w:rsidP="00760F82">
      <w:pPr>
        <w:pStyle w:val="Ttulo2"/>
        <w:rPr>
          <w:rFonts w:ascii="Times New Roman" w:hAnsi="Times New Roman" w:cs="Times New Roman"/>
          <w:b w:val="0"/>
          <w:i w:val="0"/>
          <w:sz w:val="24"/>
        </w:rPr>
      </w:pPr>
    </w:p>
    <w:p w:rsidR="0057049A" w:rsidRDefault="0057049A">
      <w:pPr>
        <w:widowControl/>
        <w:suppressAutoHyphens w:val="0"/>
        <w:overflowPunct/>
        <w:autoSpaceDE/>
        <w:textAlignment w:val="auto"/>
      </w:pPr>
      <w:r>
        <w:br w:type="page"/>
      </w:r>
    </w:p>
    <w:p w:rsidR="007D41B4" w:rsidRDefault="007D41B4" w:rsidP="00760F82">
      <w:pPr>
        <w:pStyle w:val="Ttulo2"/>
        <w:rPr>
          <w:b w:val="0"/>
          <w:i w:val="0"/>
          <w:szCs w:val="28"/>
        </w:rPr>
      </w:pPr>
      <w:bookmarkStart w:id="2" w:name="_Toc339117494"/>
      <w:r>
        <w:rPr>
          <w:szCs w:val="28"/>
        </w:rPr>
        <w:lastRenderedPageBreak/>
        <w:t>Fases</w:t>
      </w:r>
      <w:bookmarkEnd w:id="2"/>
    </w:p>
    <w:p w:rsidR="007D41B4" w:rsidRDefault="007D41B4">
      <w:pPr>
        <w:rPr>
          <w:rFonts w:ascii="Arial" w:hAnsi="Arial" w:cs="Arial"/>
          <w:b/>
          <w:i/>
          <w:sz w:val="28"/>
          <w:szCs w:val="28"/>
        </w:rPr>
      </w:pPr>
    </w:p>
    <w:p w:rsidR="007D41B4" w:rsidRDefault="007D41B4">
      <w:pPr>
        <w:rPr>
          <w:rFonts w:ascii="Arial" w:hAnsi="Arial" w:cs="Arial"/>
        </w:rPr>
      </w:pPr>
      <w:r>
        <w:rPr>
          <w:rFonts w:ascii="Arial" w:hAnsi="Arial" w:cs="Arial"/>
        </w:rPr>
        <w:tab/>
      </w:r>
      <w:r>
        <w:rPr>
          <w:rFonts w:ascii="Arial" w:hAnsi="Arial" w:cs="Arial"/>
          <w:u w:val="single"/>
        </w:rPr>
        <w:t>Primer Fase:</w:t>
      </w:r>
      <w:r>
        <w:rPr>
          <w:rFonts w:ascii="Arial" w:hAnsi="Arial" w:cs="Arial"/>
        </w:rPr>
        <w:t xml:space="preserve"> puesta en marcha de un prototipo inicial cubriendo los requerimientos funcionales que se consideren pertinentes para que el usuario de rol Operador pueda ingresar los datos. Al ser aceptado por el cliente, culminará esta fase con la puesta en marcha de un sistema que cubre todas las funcionalidades necesarias.</w:t>
      </w:r>
    </w:p>
    <w:p w:rsidR="007D41B4" w:rsidRDefault="007D41B4">
      <w:pPr>
        <w:rPr>
          <w:rFonts w:ascii="Arial" w:hAnsi="Arial" w:cs="Arial"/>
        </w:rPr>
      </w:pPr>
      <w:r>
        <w:rPr>
          <w:rFonts w:ascii="Arial" w:hAnsi="Arial" w:cs="Arial"/>
        </w:rPr>
        <w:tab/>
      </w:r>
      <w:r>
        <w:rPr>
          <w:rFonts w:ascii="Arial" w:hAnsi="Arial" w:cs="Arial"/>
          <w:u w:val="single"/>
        </w:rPr>
        <w:t>Segunda Fase:</w:t>
      </w:r>
      <w:r>
        <w:rPr>
          <w:rFonts w:ascii="Arial" w:hAnsi="Arial" w:cs="Arial"/>
        </w:rPr>
        <w:t xml:space="preserve"> una extensión del sistema donde los datos sean replicados a otra base de datos remota a través de un método de sincronización que se considere adecuado.</w:t>
      </w:r>
    </w:p>
    <w:p w:rsidR="007D41B4" w:rsidRDefault="007D41B4">
      <w:pPr>
        <w:rPr>
          <w:rFonts w:ascii="Arial" w:hAnsi="Arial" w:cs="Arial"/>
          <w:b/>
          <w:bCs/>
        </w:rPr>
      </w:pPr>
      <w:r>
        <w:rPr>
          <w:rFonts w:ascii="Arial" w:hAnsi="Arial" w:cs="Arial"/>
        </w:rPr>
        <w:tab/>
      </w:r>
      <w:r>
        <w:rPr>
          <w:rFonts w:ascii="Arial" w:hAnsi="Arial" w:cs="Arial"/>
          <w:u w:val="single"/>
        </w:rPr>
        <w:t>Tercer Fase:</w:t>
      </w:r>
      <w:r>
        <w:rPr>
          <w:rFonts w:ascii="Arial" w:hAnsi="Arial" w:cs="Arial"/>
        </w:rPr>
        <w:t xml:space="preserve"> desarrollo de una aplicación para dispositivos móviles: Android y una página web donde se puedan consultar los datos estadísticos de los distintos partidos jugados.</w:t>
      </w:r>
    </w:p>
    <w:p w:rsidR="007D41B4" w:rsidRDefault="007D41B4">
      <w:pPr>
        <w:spacing w:line="100" w:lineRule="atLeast"/>
        <w:rPr>
          <w:rFonts w:ascii="Arial" w:hAnsi="Arial" w:cs="Arial"/>
          <w:b/>
          <w:bCs/>
        </w:rPr>
      </w:pPr>
    </w:p>
    <w:p w:rsidR="007D41B4" w:rsidRDefault="007D41B4" w:rsidP="00760F82">
      <w:pPr>
        <w:pStyle w:val="Ttulo2"/>
      </w:pPr>
      <w:bookmarkStart w:id="3" w:name="_Toc339117495"/>
      <w:r>
        <w:rPr>
          <w:bCs/>
          <w:szCs w:val="28"/>
        </w:rPr>
        <w:t>Documentación a utilizar</w:t>
      </w:r>
      <w:bookmarkEnd w:id="3"/>
    </w:p>
    <w:p w:rsidR="007D41B4" w:rsidRDefault="007D41B4">
      <w:pPr>
        <w:spacing w:line="100" w:lineRule="atLeast"/>
        <w:rPr>
          <w:rFonts w:ascii="Arial" w:hAnsi="Arial" w:cs="Arial"/>
        </w:rPr>
      </w:pPr>
    </w:p>
    <w:p w:rsidR="007D41B4" w:rsidRDefault="007D41B4">
      <w:pPr>
        <w:tabs>
          <w:tab w:val="right" w:pos="8838"/>
        </w:tabs>
        <w:spacing w:line="100" w:lineRule="atLeast"/>
        <w:rPr>
          <w:rFonts w:ascii="Arial" w:hAnsi="Arial" w:cs="Arial"/>
        </w:rPr>
      </w:pPr>
      <w:r>
        <w:rPr>
          <w:rFonts w:ascii="Arial" w:hAnsi="Arial" w:cs="Arial"/>
        </w:rPr>
        <w:t>Vemos ésta metodología conveniente puesto que está dirigida por casos de uso, y contamos con documentación previa que se han registrado los casos de uso del sistema, con lo cual es conveniente hacer provecho de ellos. Se utilizarán diagramas de Clases de diseño, diagramas de colaboración de casos de usos, listado y descripción de actores, diagramas de actividades, entre otros.</w:t>
      </w:r>
    </w:p>
    <w:p w:rsidR="0057049A" w:rsidRDefault="0057049A">
      <w:pPr>
        <w:tabs>
          <w:tab w:val="right" w:pos="8838"/>
        </w:tabs>
        <w:spacing w:line="100" w:lineRule="atLeast"/>
        <w:rPr>
          <w:rFonts w:ascii="Arial" w:hAnsi="Arial" w:cs="Arial"/>
        </w:rPr>
      </w:pPr>
    </w:p>
    <w:p w:rsidR="0057049A" w:rsidRDefault="0057049A">
      <w:pPr>
        <w:widowControl/>
        <w:suppressAutoHyphens w:val="0"/>
        <w:overflowPunct/>
        <w:autoSpaceDE/>
        <w:textAlignment w:val="auto"/>
        <w:rPr>
          <w:rFonts w:ascii="Arial" w:hAnsi="Arial" w:cs="Arial"/>
          <w:b/>
          <w:bCs/>
        </w:rPr>
      </w:pPr>
      <w:r>
        <w:rPr>
          <w:rFonts w:ascii="Arial" w:hAnsi="Arial" w:cs="Arial"/>
          <w:b/>
          <w:bCs/>
        </w:rPr>
        <w:br w:type="page"/>
      </w:r>
    </w:p>
    <w:p w:rsidR="0057049A" w:rsidRPr="0057049A" w:rsidRDefault="0057049A" w:rsidP="0057049A">
      <w:pPr>
        <w:pStyle w:val="Ttulo1"/>
        <w:jc w:val="center"/>
      </w:pPr>
      <w:bookmarkStart w:id="4" w:name="_Toc339117496"/>
      <w:r w:rsidRPr="0057049A">
        <w:rPr>
          <w:bCs/>
        </w:rPr>
        <w:lastRenderedPageBreak/>
        <w:t>Cálculo de Puntos de Función por CU</w:t>
      </w:r>
      <w:bookmarkEnd w:id="4"/>
    </w:p>
    <w:p w:rsidR="0057049A" w:rsidRPr="0057049A" w:rsidRDefault="0057049A" w:rsidP="0057049A">
      <w:pPr>
        <w:tabs>
          <w:tab w:val="right" w:pos="8838"/>
        </w:tabs>
        <w:spacing w:line="100" w:lineRule="atLeast"/>
        <w:jc w:val="center"/>
        <w:rPr>
          <w:rFonts w:ascii="Arial" w:hAnsi="Arial" w:cs="Arial"/>
        </w:rPr>
      </w:pPr>
    </w:p>
    <w:p w:rsidR="0057049A" w:rsidRPr="0057049A" w:rsidRDefault="0057049A" w:rsidP="0057049A">
      <w:pPr>
        <w:tabs>
          <w:tab w:val="right" w:pos="8838"/>
        </w:tabs>
        <w:spacing w:line="100" w:lineRule="atLeast"/>
        <w:rPr>
          <w:rFonts w:ascii="Arial" w:hAnsi="Arial" w:cs="Arial"/>
        </w:rPr>
      </w:pPr>
      <w:r w:rsidRPr="0057049A">
        <w:rPr>
          <w:rFonts w:ascii="Arial" w:hAnsi="Arial" w:cs="Arial"/>
        </w:rPr>
        <w:t>Ver hoja adjunta Excel 3er_Entrega-PuntosCU.xls</w:t>
      </w:r>
    </w:p>
    <w:p w:rsidR="0057049A" w:rsidRPr="0057049A" w:rsidRDefault="0057049A" w:rsidP="0057049A">
      <w:pPr>
        <w:tabs>
          <w:tab w:val="right" w:pos="8838"/>
        </w:tabs>
        <w:spacing w:line="100" w:lineRule="atLeast"/>
        <w:rPr>
          <w:rFonts w:ascii="Arial" w:hAnsi="Arial" w:cs="Arial"/>
        </w:rPr>
      </w:pPr>
    </w:p>
    <w:p w:rsidR="0057049A" w:rsidRPr="0057049A" w:rsidRDefault="0057049A" w:rsidP="0057049A">
      <w:pPr>
        <w:tabs>
          <w:tab w:val="right" w:pos="8838"/>
        </w:tabs>
        <w:spacing w:line="100" w:lineRule="atLeast"/>
        <w:rPr>
          <w:rFonts w:ascii="Arial" w:hAnsi="Arial" w:cs="Arial"/>
        </w:rPr>
      </w:pPr>
      <w:r w:rsidRPr="0057049A">
        <w:rPr>
          <w:rFonts w:ascii="Arial" w:hAnsi="Arial" w:cs="Arial"/>
        </w:rPr>
        <w:t>Ver documento adjunto Diagrama de Gantt</w:t>
      </w:r>
    </w:p>
    <w:p w:rsidR="0057049A" w:rsidRDefault="0057049A">
      <w:pPr>
        <w:tabs>
          <w:tab w:val="right" w:pos="8838"/>
        </w:tabs>
        <w:spacing w:line="100" w:lineRule="atLeast"/>
        <w:rPr>
          <w:rFonts w:ascii="Arial" w:hAnsi="Arial" w:cs="Arial"/>
        </w:rPr>
      </w:pPr>
    </w:p>
    <w:p w:rsidR="007D41B4" w:rsidRDefault="007D41B4">
      <w:pPr>
        <w:tabs>
          <w:tab w:val="right" w:pos="8838"/>
        </w:tabs>
        <w:spacing w:line="100" w:lineRule="atLeast"/>
        <w:rPr>
          <w:rFonts w:ascii="Arial" w:hAnsi="Arial" w:cs="Arial"/>
        </w:rPr>
      </w:pPr>
    </w:p>
    <w:p w:rsidR="007D41B4" w:rsidRDefault="007D41B4" w:rsidP="00760F82">
      <w:pPr>
        <w:pStyle w:val="Ttulo1"/>
      </w:pPr>
    </w:p>
    <w:p w:rsidR="007D41B4" w:rsidRDefault="007D41B4">
      <w:pPr>
        <w:pStyle w:val="Ttulo1"/>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rPr>
          <w:rFonts w:ascii="Arial" w:hAnsi="Arial" w:cs="Arial"/>
          <w:b/>
          <w:sz w:val="32"/>
          <w:szCs w:val="32"/>
        </w:rPr>
      </w:pPr>
    </w:p>
    <w:p w:rsidR="00760F82" w:rsidRDefault="00760F82">
      <w:pPr>
        <w:widowControl/>
        <w:suppressAutoHyphens w:val="0"/>
        <w:overflowPunct/>
        <w:autoSpaceDE/>
        <w:textAlignment w:val="auto"/>
        <w:rPr>
          <w:rFonts w:ascii="Arial" w:hAnsi="Arial" w:cs="Arial"/>
          <w:b/>
          <w:sz w:val="32"/>
          <w:szCs w:val="32"/>
        </w:rPr>
      </w:pPr>
      <w:r>
        <w:rPr>
          <w:szCs w:val="32"/>
        </w:rPr>
        <w:br w:type="page"/>
      </w:r>
    </w:p>
    <w:p w:rsidR="007D41B4" w:rsidRDefault="007D41B4" w:rsidP="0057049A">
      <w:pPr>
        <w:pStyle w:val="Ttulo1"/>
        <w:jc w:val="center"/>
        <w:rPr>
          <w:b w:val="0"/>
          <w:sz w:val="40"/>
          <w:szCs w:val="40"/>
        </w:rPr>
      </w:pPr>
      <w:bookmarkStart w:id="5" w:name="_Toc339117497"/>
      <w:r>
        <w:rPr>
          <w:szCs w:val="32"/>
        </w:rPr>
        <w:lastRenderedPageBreak/>
        <w:t>A</w:t>
      </w:r>
      <w:r w:rsidR="0057049A">
        <w:rPr>
          <w:szCs w:val="32"/>
        </w:rPr>
        <w:t>nálisis de Riesgos</w:t>
      </w:r>
      <w:bookmarkEnd w:id="5"/>
    </w:p>
    <w:p w:rsidR="007D41B4" w:rsidRDefault="007D41B4">
      <w:pPr>
        <w:rPr>
          <w:rFonts w:ascii="Arial" w:hAnsi="Arial" w:cs="Arial"/>
          <w:b/>
          <w:sz w:val="40"/>
          <w:szCs w:val="40"/>
        </w:rPr>
      </w:pPr>
    </w:p>
    <w:tbl>
      <w:tblPr>
        <w:tblW w:w="0" w:type="auto"/>
        <w:tblInd w:w="55" w:type="dxa"/>
        <w:tblLayout w:type="fixed"/>
        <w:tblCellMar>
          <w:top w:w="55" w:type="dxa"/>
          <w:left w:w="55" w:type="dxa"/>
          <w:bottom w:w="55" w:type="dxa"/>
          <w:right w:w="55" w:type="dxa"/>
        </w:tblCellMar>
        <w:tblLook w:val="0000"/>
      </w:tblPr>
      <w:tblGrid>
        <w:gridCol w:w="2650"/>
        <w:gridCol w:w="1797"/>
        <w:gridCol w:w="5026"/>
      </w:tblGrid>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Id: 1</w:t>
            </w:r>
          </w:p>
        </w:tc>
        <w:tc>
          <w:tcPr>
            <w:tcW w:w="6823" w:type="dxa"/>
            <w:gridSpan w:val="2"/>
            <w:shd w:val="clear" w:color="auto" w:fill="auto"/>
          </w:tcPr>
          <w:p w:rsidR="007D41B4" w:rsidRDefault="007D41B4">
            <w:pPr>
              <w:snapToGrid w:val="0"/>
              <w:rPr>
                <w:rFonts w:ascii="Arial" w:hAnsi="Arial" w:cs="Arial"/>
                <w:b/>
                <w:bCs/>
                <w:sz w:val="20"/>
              </w:rPr>
            </w:pPr>
            <w:r>
              <w:rPr>
                <w:rFonts w:ascii="Arial" w:hAnsi="Arial" w:cs="Arial"/>
                <w:sz w:val="20"/>
              </w:rPr>
              <w:t xml:space="preserve">Plan de migración al nuevo sistema  inconsistente. </w:t>
            </w:r>
          </w:p>
        </w:tc>
      </w:tr>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Categoría:</w:t>
            </w:r>
          </w:p>
        </w:tc>
        <w:tc>
          <w:tcPr>
            <w:tcW w:w="6823" w:type="dxa"/>
            <w:gridSpan w:val="2"/>
            <w:shd w:val="clear" w:color="auto" w:fill="auto"/>
          </w:tcPr>
          <w:p w:rsidR="007D41B4" w:rsidRDefault="007D41B4">
            <w:pPr>
              <w:snapToGrid w:val="0"/>
              <w:rPr>
                <w:rFonts w:ascii="Arial" w:hAnsi="Arial" w:cs="Arial"/>
                <w:b/>
                <w:bCs/>
                <w:sz w:val="20"/>
              </w:rPr>
            </w:pPr>
            <w:r>
              <w:rPr>
                <w:rFonts w:ascii="Arial" w:hAnsi="Arial" w:cs="Arial"/>
                <w:sz w:val="20"/>
              </w:rPr>
              <w:t>Despliegue.</w:t>
            </w:r>
          </w:p>
        </w:tc>
      </w:tr>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Factores/Fuentes:</w:t>
            </w:r>
          </w:p>
        </w:tc>
        <w:tc>
          <w:tcPr>
            <w:tcW w:w="6823" w:type="dxa"/>
            <w:gridSpan w:val="2"/>
            <w:shd w:val="clear" w:color="auto" w:fill="auto"/>
          </w:tcPr>
          <w:p w:rsidR="007D41B4" w:rsidRDefault="007D41B4">
            <w:pPr>
              <w:snapToGrid w:val="0"/>
              <w:rPr>
                <w:rFonts w:ascii="Arial" w:hAnsi="Arial" w:cs="Arial"/>
                <w:sz w:val="20"/>
              </w:rPr>
            </w:pPr>
            <w:r>
              <w:rPr>
                <w:rFonts w:ascii="Arial" w:hAnsi="Arial" w:cs="Arial"/>
                <w:sz w:val="20"/>
              </w:rPr>
              <w:t xml:space="preserve">Falta de procedimientos para el resguardo de la información de la empresa. </w:t>
            </w:r>
          </w:p>
          <w:p w:rsidR="007D41B4" w:rsidRDefault="007D41B4">
            <w:pPr>
              <w:rPr>
                <w:rFonts w:ascii="Arial" w:hAnsi="Arial" w:cs="Arial"/>
                <w:b/>
                <w:bCs/>
                <w:sz w:val="20"/>
              </w:rPr>
            </w:pPr>
            <w:r>
              <w:rPr>
                <w:rFonts w:ascii="Arial" w:hAnsi="Arial" w:cs="Arial"/>
                <w:sz w:val="20"/>
              </w:rPr>
              <w:t>Falta de conciencia por parte de los emplead</w:t>
            </w:r>
            <w:r w:rsidR="0028024B">
              <w:rPr>
                <w:rFonts w:ascii="Arial" w:hAnsi="Arial" w:cs="Arial"/>
                <w:sz w:val="20"/>
              </w:rPr>
              <w:t xml:space="preserve">os de la importancia </w:t>
            </w:r>
            <w:r>
              <w:rPr>
                <w:rFonts w:ascii="Arial" w:hAnsi="Arial" w:cs="Arial"/>
                <w:sz w:val="20"/>
              </w:rPr>
              <w:t xml:space="preserve">de la información. </w:t>
            </w:r>
          </w:p>
        </w:tc>
      </w:tr>
      <w:tr w:rsidR="0028024B">
        <w:tc>
          <w:tcPr>
            <w:tcW w:w="2650" w:type="dxa"/>
            <w:vMerge w:val="restart"/>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Contexto:</w:t>
            </w:r>
          </w:p>
        </w:tc>
        <w:tc>
          <w:tcPr>
            <w:tcW w:w="6823" w:type="dxa"/>
            <w:gridSpan w:val="2"/>
            <w:shd w:val="clear" w:color="auto" w:fill="auto"/>
          </w:tcPr>
          <w:p w:rsidR="007D41B4" w:rsidRDefault="007D41B4">
            <w:pPr>
              <w:snapToGrid w:val="0"/>
              <w:rPr>
                <w:rFonts w:ascii="Arial" w:hAnsi="Arial" w:cs="Arial"/>
                <w:sz w:val="20"/>
              </w:rPr>
            </w:pPr>
            <w:r>
              <w:rPr>
                <w:rFonts w:ascii="Arial" w:hAnsi="Arial" w:cs="Arial"/>
                <w:sz w:val="20"/>
              </w:rPr>
              <w:t xml:space="preserve">Se necesita hacer la migración de la información contenida en la                  infraestructura antigua, pero no se cuenta con procedimientos                  concisos para realizar la tarea de una manera óptima. </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Actividad:</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 xml:space="preserve">Redactar procedimientos para la migración de                                      datos. </w:t>
            </w:r>
          </w:p>
          <w:p w:rsidR="007D41B4" w:rsidRDefault="007D41B4">
            <w:pPr>
              <w:rPr>
                <w:rFonts w:ascii="Arial" w:hAnsi="Arial" w:cs="Arial"/>
                <w:sz w:val="20"/>
              </w:rPr>
            </w:pPr>
            <w:r>
              <w:rPr>
                <w:rFonts w:ascii="Arial" w:hAnsi="Arial" w:cs="Arial"/>
                <w:sz w:val="20"/>
              </w:rPr>
              <w:t xml:space="preserve">Redactar procedimientos para respaldo de                                      datos. </w:t>
            </w:r>
          </w:p>
          <w:p w:rsidR="007D41B4" w:rsidRDefault="007D41B4">
            <w:pPr>
              <w:rPr>
                <w:rFonts w:ascii="Arial" w:hAnsi="Arial" w:cs="Arial"/>
                <w:sz w:val="20"/>
              </w:rPr>
            </w:pPr>
            <w:r>
              <w:rPr>
                <w:rFonts w:ascii="Arial" w:hAnsi="Arial" w:cs="Arial"/>
                <w:sz w:val="20"/>
              </w:rPr>
              <w:t xml:space="preserve">Instruir a los empleados sobre la importancia                                      de los datos en la institución.                      </w:t>
            </w:r>
          </w:p>
        </w:tc>
      </w:tr>
      <w:tr w:rsidR="0028024B">
        <w:tc>
          <w:tcPr>
            <w:tcW w:w="2650" w:type="dxa"/>
            <w:vMerge/>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Rol:</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 xml:space="preserve">Conocimiento técnico de herramientas de                                      migración de datos.                                 </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Artefacto:</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 xml:space="preserve">Herramienta de migración de datos. </w:t>
            </w:r>
          </w:p>
          <w:p w:rsidR="007D41B4" w:rsidRDefault="007D41B4">
            <w:pPr>
              <w:rPr>
                <w:rFonts w:ascii="Arial" w:hAnsi="Arial" w:cs="Arial"/>
                <w:sz w:val="20"/>
              </w:rPr>
            </w:pPr>
            <w:r>
              <w:rPr>
                <w:rFonts w:ascii="Arial" w:hAnsi="Arial" w:cs="Arial"/>
                <w:sz w:val="20"/>
              </w:rPr>
              <w:t xml:space="preserve">Manuales que especifiquen todos los procesos                                      de respaldo y verificación de los datos. </w:t>
            </w:r>
          </w:p>
        </w:tc>
      </w:tr>
      <w:tr w:rsidR="0028024B">
        <w:tc>
          <w:tcPr>
            <w:tcW w:w="2650" w:type="dxa"/>
            <w:vMerge/>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Capacidad:</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 xml:space="preserve">Técnico con conocimiento en seguridad de                                      información. </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szCs w:val="20"/>
              </w:rPr>
            </w:pPr>
            <w:r>
              <w:rPr>
                <w:rFonts w:ascii="Arial" w:hAnsi="Arial" w:cs="Arial"/>
                <w:b/>
                <w:bCs/>
                <w:sz w:val="20"/>
                <w:szCs w:val="20"/>
              </w:rPr>
              <w:t>Características:</w:t>
            </w:r>
          </w:p>
        </w:tc>
        <w:tc>
          <w:tcPr>
            <w:tcW w:w="5026" w:type="dxa"/>
            <w:shd w:val="clear" w:color="auto" w:fill="auto"/>
          </w:tcPr>
          <w:p w:rsidR="007D41B4" w:rsidRDefault="007D41B4">
            <w:pPr>
              <w:pStyle w:val="Contenidodelatabla"/>
              <w:snapToGrid w:val="0"/>
              <w:rPr>
                <w:rFonts w:ascii="Arial" w:hAnsi="Arial" w:cs="Arial"/>
                <w:sz w:val="20"/>
                <w:szCs w:val="20"/>
              </w:rPr>
            </w:pPr>
            <w:r>
              <w:rPr>
                <w:rFonts w:ascii="Arial" w:hAnsi="Arial" w:cs="Arial"/>
                <w:sz w:val="20"/>
                <w:szCs w:val="20"/>
              </w:rPr>
              <w:t>Atomicidad en la herramienta de migración de datos (Todo o nada).</w:t>
            </w:r>
          </w:p>
          <w:p w:rsidR="007D41B4" w:rsidRDefault="007D41B4">
            <w:pPr>
              <w:pStyle w:val="Contenidodelatabla"/>
              <w:rPr>
                <w:rFonts w:ascii="Arial" w:hAnsi="Arial" w:cs="Arial"/>
                <w:b/>
                <w:bCs/>
                <w:sz w:val="20"/>
                <w:szCs w:val="20"/>
              </w:rPr>
            </w:pPr>
            <w:r>
              <w:rPr>
                <w:rFonts w:ascii="Arial" w:hAnsi="Arial" w:cs="Arial"/>
                <w:sz w:val="20"/>
                <w:szCs w:val="20"/>
              </w:rPr>
              <w:t xml:space="preserve">Claridad en los manuales. </w:t>
            </w:r>
          </w:p>
        </w:tc>
      </w:tr>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Causas:</w:t>
            </w:r>
          </w:p>
        </w:tc>
        <w:tc>
          <w:tcPr>
            <w:tcW w:w="6823" w:type="dxa"/>
            <w:gridSpan w:val="2"/>
            <w:shd w:val="clear" w:color="auto" w:fill="auto"/>
          </w:tcPr>
          <w:p w:rsidR="007D41B4" w:rsidRDefault="007D41B4">
            <w:pPr>
              <w:snapToGrid w:val="0"/>
              <w:rPr>
                <w:rFonts w:ascii="Arial" w:hAnsi="Arial" w:cs="Arial"/>
                <w:sz w:val="20"/>
              </w:rPr>
            </w:pPr>
            <w:r>
              <w:rPr>
                <w:rFonts w:ascii="Arial" w:hAnsi="Arial" w:cs="Arial"/>
                <w:sz w:val="20"/>
              </w:rPr>
              <w:t xml:space="preserve">Falta de información como de procedimiento para la correcta                  migración de los datos. </w:t>
            </w:r>
          </w:p>
        </w:tc>
      </w:tr>
    </w:tbl>
    <w:p w:rsidR="007D41B4" w:rsidRDefault="007D41B4">
      <w:pPr>
        <w:rPr>
          <w:rFonts w:ascii="Arial" w:hAnsi="Arial" w:cs="Arial"/>
          <w:sz w:val="20"/>
        </w:rPr>
      </w:pPr>
    </w:p>
    <w:p w:rsidR="007D41B4" w:rsidRDefault="007D41B4">
      <w:pPr>
        <w:rPr>
          <w:rFonts w:ascii="Arial" w:hAnsi="Arial" w:cs="Arial"/>
          <w:sz w:val="20"/>
        </w:rPr>
      </w:pPr>
    </w:p>
    <w:p w:rsidR="0028024B" w:rsidRDefault="0028024B">
      <w:pPr>
        <w:rPr>
          <w:rFonts w:ascii="Arial" w:hAnsi="Arial" w:cs="Arial"/>
          <w:sz w:val="20"/>
        </w:rPr>
      </w:pPr>
    </w:p>
    <w:p w:rsidR="0028024B" w:rsidRDefault="0028024B">
      <w:pPr>
        <w:rPr>
          <w:rFonts w:ascii="Arial" w:hAnsi="Arial" w:cs="Arial"/>
          <w:sz w:val="20"/>
        </w:rPr>
      </w:pPr>
    </w:p>
    <w:p w:rsidR="0028024B" w:rsidRDefault="0028024B">
      <w:pPr>
        <w:rPr>
          <w:rFonts w:ascii="Arial" w:hAnsi="Arial" w:cs="Arial"/>
          <w:sz w:val="20"/>
        </w:rPr>
      </w:pPr>
    </w:p>
    <w:p w:rsidR="0028024B" w:rsidRDefault="0028024B">
      <w:pPr>
        <w:rPr>
          <w:rFonts w:ascii="Arial" w:hAnsi="Arial" w:cs="Arial"/>
          <w:sz w:val="20"/>
        </w:rPr>
      </w:pPr>
    </w:p>
    <w:p w:rsidR="0028024B" w:rsidRDefault="0028024B">
      <w:pPr>
        <w:rPr>
          <w:rFonts w:ascii="Arial" w:hAnsi="Arial" w:cs="Arial"/>
          <w:sz w:val="20"/>
        </w:rPr>
      </w:pPr>
    </w:p>
    <w:p w:rsidR="0028024B" w:rsidRDefault="0028024B">
      <w:pPr>
        <w:rPr>
          <w:rFonts w:ascii="Arial" w:hAnsi="Arial" w:cs="Arial"/>
          <w:sz w:val="20"/>
        </w:rPr>
      </w:pPr>
    </w:p>
    <w:p w:rsidR="0028024B" w:rsidRDefault="0028024B">
      <w:pPr>
        <w:rPr>
          <w:rFonts w:ascii="Arial" w:hAnsi="Arial" w:cs="Arial"/>
          <w:sz w:val="20"/>
        </w:rPr>
      </w:pPr>
    </w:p>
    <w:p w:rsidR="0028024B" w:rsidRDefault="0028024B">
      <w:pPr>
        <w:rPr>
          <w:rFonts w:ascii="Arial" w:hAnsi="Arial" w:cs="Arial"/>
          <w:sz w:val="20"/>
        </w:rPr>
      </w:pPr>
    </w:p>
    <w:p w:rsidR="0028024B" w:rsidRDefault="0028024B">
      <w:pPr>
        <w:widowControl/>
        <w:suppressAutoHyphens w:val="0"/>
        <w:overflowPunct/>
        <w:autoSpaceDE/>
        <w:textAlignment w:val="auto"/>
        <w:rPr>
          <w:rFonts w:ascii="Arial" w:hAnsi="Arial" w:cs="Arial"/>
          <w:sz w:val="20"/>
        </w:rPr>
      </w:pPr>
      <w:r>
        <w:rPr>
          <w:rFonts w:ascii="Arial" w:hAnsi="Arial" w:cs="Arial"/>
          <w:sz w:val="20"/>
        </w:rPr>
        <w:br w:type="page"/>
      </w:r>
    </w:p>
    <w:p w:rsidR="0028024B" w:rsidRDefault="0028024B">
      <w:pPr>
        <w:rPr>
          <w:rFonts w:ascii="Arial" w:hAnsi="Arial" w:cs="Arial"/>
          <w:sz w:val="20"/>
        </w:rPr>
      </w:pPr>
    </w:p>
    <w:tbl>
      <w:tblPr>
        <w:tblW w:w="0" w:type="auto"/>
        <w:tblInd w:w="55" w:type="dxa"/>
        <w:tblLayout w:type="fixed"/>
        <w:tblCellMar>
          <w:top w:w="55" w:type="dxa"/>
          <w:left w:w="55" w:type="dxa"/>
          <w:bottom w:w="55" w:type="dxa"/>
          <w:right w:w="55" w:type="dxa"/>
        </w:tblCellMar>
        <w:tblLook w:val="0000"/>
      </w:tblPr>
      <w:tblGrid>
        <w:gridCol w:w="2650"/>
        <w:gridCol w:w="1797"/>
        <w:gridCol w:w="5026"/>
      </w:tblGrid>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Id: 2</w:t>
            </w:r>
          </w:p>
        </w:tc>
        <w:tc>
          <w:tcPr>
            <w:tcW w:w="6823" w:type="dxa"/>
            <w:gridSpan w:val="2"/>
            <w:shd w:val="clear" w:color="auto" w:fill="auto"/>
          </w:tcPr>
          <w:p w:rsidR="007D41B4" w:rsidRDefault="007D41B4">
            <w:pPr>
              <w:snapToGrid w:val="0"/>
              <w:rPr>
                <w:rFonts w:ascii="Arial" w:hAnsi="Arial" w:cs="Arial"/>
                <w:b/>
                <w:bCs/>
                <w:sz w:val="20"/>
              </w:rPr>
            </w:pPr>
            <w:r>
              <w:rPr>
                <w:rFonts w:ascii="Arial" w:hAnsi="Arial" w:cs="Arial"/>
                <w:sz w:val="20"/>
              </w:rPr>
              <w:t>Los ejecutivos no cuentan con la intención de realizar cambios en los procesos necesarios.</w:t>
            </w:r>
          </w:p>
        </w:tc>
      </w:tr>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Categoría:</w:t>
            </w:r>
          </w:p>
        </w:tc>
        <w:tc>
          <w:tcPr>
            <w:tcW w:w="6823" w:type="dxa"/>
            <w:gridSpan w:val="2"/>
            <w:shd w:val="clear" w:color="auto" w:fill="auto"/>
          </w:tcPr>
          <w:p w:rsidR="007D41B4" w:rsidRDefault="007D41B4">
            <w:pPr>
              <w:snapToGrid w:val="0"/>
              <w:rPr>
                <w:rFonts w:ascii="Arial" w:hAnsi="Arial" w:cs="Arial"/>
                <w:b/>
                <w:bCs/>
                <w:sz w:val="20"/>
              </w:rPr>
            </w:pPr>
            <w:r>
              <w:rPr>
                <w:rFonts w:ascii="Arial" w:hAnsi="Arial" w:cs="Arial"/>
                <w:sz w:val="20"/>
              </w:rPr>
              <w:t>Apoyo ejecutivo en los procesos de cambios.</w:t>
            </w:r>
          </w:p>
        </w:tc>
      </w:tr>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Factores/Fuentes:</w:t>
            </w:r>
          </w:p>
        </w:tc>
        <w:tc>
          <w:tcPr>
            <w:tcW w:w="6823" w:type="dxa"/>
            <w:gridSpan w:val="2"/>
            <w:shd w:val="clear" w:color="auto" w:fill="auto"/>
          </w:tcPr>
          <w:p w:rsidR="007D41B4" w:rsidRDefault="007D41B4">
            <w:pPr>
              <w:snapToGrid w:val="0"/>
              <w:rPr>
                <w:rFonts w:ascii="Arial" w:hAnsi="Arial" w:cs="Arial"/>
                <w:b/>
                <w:bCs/>
                <w:sz w:val="20"/>
              </w:rPr>
            </w:pPr>
            <w:r>
              <w:rPr>
                <w:rFonts w:ascii="Arial" w:hAnsi="Arial" w:cs="Arial"/>
                <w:sz w:val="20"/>
              </w:rPr>
              <w:t>Ejecutivos.</w:t>
            </w:r>
          </w:p>
        </w:tc>
      </w:tr>
      <w:tr w:rsidR="0028024B">
        <w:tc>
          <w:tcPr>
            <w:tcW w:w="2650" w:type="dxa"/>
            <w:vMerge w:val="restart"/>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Contexto:</w:t>
            </w:r>
          </w:p>
        </w:tc>
        <w:tc>
          <w:tcPr>
            <w:tcW w:w="6823" w:type="dxa"/>
            <w:gridSpan w:val="2"/>
            <w:shd w:val="clear" w:color="auto" w:fill="auto"/>
          </w:tcPr>
          <w:p w:rsidR="007D41B4" w:rsidRDefault="007D41B4">
            <w:pPr>
              <w:snapToGrid w:val="0"/>
              <w:rPr>
                <w:rFonts w:ascii="Arial" w:hAnsi="Arial" w:cs="Arial"/>
                <w:sz w:val="20"/>
              </w:rPr>
            </w:pPr>
            <w:r>
              <w:rPr>
                <w:rFonts w:ascii="Arial" w:hAnsi="Arial" w:cs="Arial"/>
                <w:sz w:val="20"/>
              </w:rPr>
              <w:t>Se está analizando la posibilidad de un cambio en uno de los procesos.</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Actividad:</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 xml:space="preserve">Relevar el proceso actual.                                     </w:t>
            </w:r>
          </w:p>
        </w:tc>
      </w:tr>
      <w:tr w:rsidR="0028024B">
        <w:tc>
          <w:tcPr>
            <w:tcW w:w="2650" w:type="dxa"/>
            <w:vMerge/>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Rol:</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Analistas.</w:t>
            </w:r>
          </w:p>
          <w:p w:rsidR="007D41B4" w:rsidRDefault="007D41B4">
            <w:pPr>
              <w:rPr>
                <w:rFonts w:ascii="Arial" w:hAnsi="Arial" w:cs="Arial"/>
                <w:sz w:val="20"/>
              </w:rPr>
            </w:pPr>
            <w:r>
              <w:rPr>
                <w:rFonts w:ascii="Arial" w:hAnsi="Arial" w:cs="Arial"/>
                <w:sz w:val="20"/>
              </w:rPr>
              <w:t xml:space="preserve">Ingenieros.                               </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Artefacto:</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Diagramas de actividad, secuencia y estado.</w:t>
            </w:r>
          </w:p>
        </w:tc>
      </w:tr>
      <w:tr w:rsidR="0028024B">
        <w:tc>
          <w:tcPr>
            <w:tcW w:w="2650" w:type="dxa"/>
            <w:vMerge/>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Capacidad:</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Analista de procesos.</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szCs w:val="20"/>
              </w:rPr>
            </w:pPr>
            <w:r>
              <w:rPr>
                <w:rFonts w:ascii="Arial" w:hAnsi="Arial" w:cs="Arial"/>
                <w:b/>
                <w:bCs/>
                <w:sz w:val="20"/>
                <w:szCs w:val="20"/>
              </w:rPr>
              <w:t>Características:</w:t>
            </w:r>
          </w:p>
        </w:tc>
        <w:tc>
          <w:tcPr>
            <w:tcW w:w="5026" w:type="dxa"/>
            <w:shd w:val="clear" w:color="auto" w:fill="auto"/>
          </w:tcPr>
          <w:p w:rsidR="007D41B4" w:rsidRDefault="007D41B4">
            <w:pPr>
              <w:pStyle w:val="Contenidodelatabla"/>
              <w:snapToGrid w:val="0"/>
              <w:rPr>
                <w:rFonts w:ascii="Arial" w:hAnsi="Arial" w:cs="Arial"/>
                <w:b/>
                <w:bCs/>
                <w:sz w:val="20"/>
                <w:szCs w:val="20"/>
              </w:rPr>
            </w:pPr>
            <w:r>
              <w:rPr>
                <w:rFonts w:ascii="Arial" w:hAnsi="Arial" w:cs="Arial"/>
                <w:sz w:val="20"/>
                <w:szCs w:val="20"/>
              </w:rPr>
              <w:t>Conformidad.</w:t>
            </w:r>
          </w:p>
        </w:tc>
      </w:tr>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Causas:</w:t>
            </w:r>
          </w:p>
        </w:tc>
        <w:tc>
          <w:tcPr>
            <w:tcW w:w="6823" w:type="dxa"/>
            <w:gridSpan w:val="2"/>
            <w:shd w:val="clear" w:color="auto" w:fill="auto"/>
          </w:tcPr>
          <w:p w:rsidR="007D41B4" w:rsidRDefault="007D41B4">
            <w:pPr>
              <w:snapToGrid w:val="0"/>
              <w:rPr>
                <w:rFonts w:ascii="Arial" w:hAnsi="Arial" w:cs="Arial"/>
                <w:sz w:val="20"/>
              </w:rPr>
            </w:pPr>
            <w:r>
              <w:rPr>
                <w:rFonts w:ascii="Arial" w:hAnsi="Arial" w:cs="Arial"/>
                <w:sz w:val="20"/>
              </w:rPr>
              <w:t>Recesión económica/financiera de la asociación.</w:t>
            </w:r>
          </w:p>
        </w:tc>
      </w:tr>
    </w:tbl>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pageBreakBefore/>
        <w:rPr>
          <w:rFonts w:ascii="Arial" w:hAnsi="Arial" w:cs="Arial"/>
          <w:sz w:val="20"/>
        </w:rPr>
      </w:pPr>
    </w:p>
    <w:tbl>
      <w:tblPr>
        <w:tblW w:w="0" w:type="auto"/>
        <w:tblInd w:w="55" w:type="dxa"/>
        <w:tblLayout w:type="fixed"/>
        <w:tblCellMar>
          <w:top w:w="55" w:type="dxa"/>
          <w:left w:w="55" w:type="dxa"/>
          <w:bottom w:w="55" w:type="dxa"/>
          <w:right w:w="55" w:type="dxa"/>
        </w:tblCellMar>
        <w:tblLook w:val="0000"/>
      </w:tblPr>
      <w:tblGrid>
        <w:gridCol w:w="2650"/>
        <w:gridCol w:w="1797"/>
        <w:gridCol w:w="5026"/>
      </w:tblGrid>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Id: 3</w:t>
            </w:r>
          </w:p>
        </w:tc>
        <w:tc>
          <w:tcPr>
            <w:tcW w:w="6823" w:type="dxa"/>
            <w:gridSpan w:val="2"/>
            <w:shd w:val="clear" w:color="auto" w:fill="auto"/>
          </w:tcPr>
          <w:p w:rsidR="007D41B4" w:rsidRDefault="007D41B4">
            <w:pPr>
              <w:snapToGrid w:val="0"/>
              <w:rPr>
                <w:rFonts w:ascii="Arial" w:hAnsi="Arial" w:cs="Arial"/>
                <w:b/>
                <w:bCs/>
                <w:sz w:val="20"/>
              </w:rPr>
            </w:pPr>
            <w:r>
              <w:rPr>
                <w:rFonts w:ascii="Arial" w:hAnsi="Arial" w:cs="Arial"/>
                <w:sz w:val="20"/>
              </w:rPr>
              <w:t>Testeo no se ejecuta.</w:t>
            </w:r>
          </w:p>
        </w:tc>
      </w:tr>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Categoría:</w:t>
            </w:r>
          </w:p>
        </w:tc>
        <w:tc>
          <w:tcPr>
            <w:tcW w:w="6823" w:type="dxa"/>
            <w:gridSpan w:val="2"/>
            <w:shd w:val="clear" w:color="auto" w:fill="auto"/>
          </w:tcPr>
          <w:p w:rsidR="007D41B4" w:rsidRDefault="007D41B4">
            <w:pPr>
              <w:snapToGrid w:val="0"/>
              <w:rPr>
                <w:rFonts w:ascii="Arial" w:hAnsi="Arial" w:cs="Arial"/>
                <w:b/>
                <w:bCs/>
                <w:sz w:val="20"/>
              </w:rPr>
            </w:pPr>
            <w:r>
              <w:rPr>
                <w:rFonts w:ascii="Arial" w:hAnsi="Arial" w:cs="Arial"/>
                <w:sz w:val="20"/>
              </w:rPr>
              <w:t>Requerimientos testeables.</w:t>
            </w:r>
          </w:p>
        </w:tc>
      </w:tr>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Factores/Fuentes:</w:t>
            </w:r>
          </w:p>
        </w:tc>
        <w:tc>
          <w:tcPr>
            <w:tcW w:w="6823" w:type="dxa"/>
            <w:gridSpan w:val="2"/>
            <w:shd w:val="clear" w:color="auto" w:fill="auto"/>
          </w:tcPr>
          <w:p w:rsidR="007D41B4" w:rsidRDefault="007D41B4">
            <w:pPr>
              <w:snapToGrid w:val="0"/>
              <w:rPr>
                <w:rFonts w:ascii="Arial" w:hAnsi="Arial" w:cs="Arial"/>
                <w:b/>
                <w:bCs/>
                <w:sz w:val="20"/>
              </w:rPr>
            </w:pPr>
            <w:r>
              <w:rPr>
                <w:rFonts w:ascii="Arial" w:hAnsi="Arial" w:cs="Arial"/>
                <w:sz w:val="20"/>
              </w:rPr>
              <w:t>Falta de madurez en el nuevo sistema diseñado.</w:t>
            </w:r>
          </w:p>
        </w:tc>
      </w:tr>
      <w:tr w:rsidR="0028024B">
        <w:tc>
          <w:tcPr>
            <w:tcW w:w="2650" w:type="dxa"/>
            <w:vMerge w:val="restart"/>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Contexto:</w:t>
            </w:r>
          </w:p>
        </w:tc>
        <w:tc>
          <w:tcPr>
            <w:tcW w:w="6823" w:type="dxa"/>
            <w:gridSpan w:val="2"/>
            <w:shd w:val="clear" w:color="auto" w:fill="auto"/>
          </w:tcPr>
          <w:p w:rsidR="007D41B4" w:rsidRDefault="007D41B4">
            <w:pPr>
              <w:snapToGrid w:val="0"/>
              <w:rPr>
                <w:rFonts w:ascii="Arial" w:hAnsi="Arial" w:cs="Arial"/>
                <w:sz w:val="20"/>
              </w:rPr>
            </w:pPr>
            <w:r>
              <w:rPr>
                <w:rFonts w:ascii="Arial" w:hAnsi="Arial" w:cs="Arial"/>
                <w:sz w:val="20"/>
              </w:rPr>
              <w:t>Recepción del producto y escasean procedimientos para su verificación.</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Actividad:</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 xml:space="preserve">Test Unit Case.                                  </w:t>
            </w:r>
          </w:p>
        </w:tc>
      </w:tr>
      <w:tr w:rsidR="0028024B">
        <w:tc>
          <w:tcPr>
            <w:tcW w:w="2650" w:type="dxa"/>
            <w:vMerge/>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Rol:</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 xml:space="preserve">Técnicos.                                    </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Artefacto:</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Diagrama de actividad.</w:t>
            </w:r>
          </w:p>
        </w:tc>
      </w:tr>
      <w:tr w:rsidR="0028024B">
        <w:tc>
          <w:tcPr>
            <w:tcW w:w="2650" w:type="dxa"/>
            <w:vMerge/>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Capacidad:</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Técnica.</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szCs w:val="20"/>
              </w:rPr>
            </w:pPr>
            <w:r>
              <w:rPr>
                <w:rFonts w:ascii="Arial" w:hAnsi="Arial" w:cs="Arial"/>
                <w:b/>
                <w:bCs/>
                <w:sz w:val="20"/>
                <w:szCs w:val="20"/>
              </w:rPr>
              <w:t>Características:</w:t>
            </w:r>
          </w:p>
        </w:tc>
        <w:tc>
          <w:tcPr>
            <w:tcW w:w="5026" w:type="dxa"/>
            <w:shd w:val="clear" w:color="auto" w:fill="auto"/>
          </w:tcPr>
          <w:p w:rsidR="007D41B4" w:rsidRDefault="007D41B4">
            <w:pPr>
              <w:pStyle w:val="Contenidodelatabla"/>
              <w:snapToGrid w:val="0"/>
              <w:rPr>
                <w:rFonts w:ascii="Arial" w:hAnsi="Arial" w:cs="Arial"/>
                <w:b/>
                <w:bCs/>
                <w:sz w:val="20"/>
                <w:szCs w:val="20"/>
              </w:rPr>
            </w:pPr>
            <w:r>
              <w:rPr>
                <w:rFonts w:ascii="Arial" w:hAnsi="Arial" w:cs="Arial"/>
                <w:sz w:val="20"/>
                <w:szCs w:val="20"/>
              </w:rPr>
              <w:t>Cumplimiento.</w:t>
            </w:r>
          </w:p>
        </w:tc>
      </w:tr>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Causas:</w:t>
            </w:r>
          </w:p>
        </w:tc>
        <w:tc>
          <w:tcPr>
            <w:tcW w:w="6823" w:type="dxa"/>
            <w:gridSpan w:val="2"/>
            <w:shd w:val="clear" w:color="auto" w:fill="auto"/>
          </w:tcPr>
          <w:p w:rsidR="007D41B4" w:rsidRDefault="007D41B4">
            <w:pPr>
              <w:snapToGrid w:val="0"/>
              <w:rPr>
                <w:rFonts w:ascii="Arial" w:hAnsi="Arial" w:cs="Arial"/>
                <w:sz w:val="20"/>
              </w:rPr>
            </w:pPr>
            <w:r>
              <w:rPr>
                <w:rFonts w:ascii="Arial" w:hAnsi="Arial" w:cs="Arial"/>
                <w:sz w:val="20"/>
              </w:rPr>
              <w:t>Falta de un procedimiento que realice el test de las funcionalidades necesarias del nuevo sistema.</w:t>
            </w:r>
          </w:p>
        </w:tc>
      </w:tr>
    </w:tbl>
    <w:p w:rsidR="007D41B4" w:rsidRDefault="007D41B4">
      <w:pPr>
        <w:rPr>
          <w:rFonts w:ascii="Arial" w:hAnsi="Arial" w:cs="Arial"/>
          <w:sz w:val="20"/>
        </w:rPr>
      </w:pPr>
    </w:p>
    <w:p w:rsidR="0028024B" w:rsidRDefault="0028024B">
      <w:pPr>
        <w:widowControl/>
        <w:suppressAutoHyphens w:val="0"/>
        <w:overflowPunct/>
        <w:autoSpaceDE/>
        <w:textAlignment w:val="auto"/>
        <w:rPr>
          <w:rFonts w:ascii="Arial" w:hAnsi="Arial" w:cs="Arial"/>
          <w:sz w:val="20"/>
        </w:rPr>
      </w:pPr>
      <w:r>
        <w:rPr>
          <w:rFonts w:ascii="Arial" w:hAnsi="Arial" w:cs="Arial"/>
          <w:sz w:val="20"/>
        </w:rPr>
        <w:br w:type="page"/>
      </w:r>
    </w:p>
    <w:p w:rsidR="007D41B4" w:rsidRDefault="007D41B4">
      <w:pPr>
        <w:rPr>
          <w:rFonts w:ascii="Arial" w:hAnsi="Arial" w:cs="Arial"/>
          <w:sz w:val="20"/>
        </w:rPr>
      </w:pPr>
    </w:p>
    <w:tbl>
      <w:tblPr>
        <w:tblW w:w="0" w:type="auto"/>
        <w:tblInd w:w="55" w:type="dxa"/>
        <w:tblLayout w:type="fixed"/>
        <w:tblCellMar>
          <w:top w:w="55" w:type="dxa"/>
          <w:left w:w="55" w:type="dxa"/>
          <w:bottom w:w="55" w:type="dxa"/>
          <w:right w:w="55" w:type="dxa"/>
        </w:tblCellMar>
        <w:tblLook w:val="0000"/>
      </w:tblPr>
      <w:tblGrid>
        <w:gridCol w:w="2650"/>
        <w:gridCol w:w="1797"/>
        <w:gridCol w:w="5026"/>
      </w:tblGrid>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Id: 4</w:t>
            </w:r>
          </w:p>
        </w:tc>
        <w:tc>
          <w:tcPr>
            <w:tcW w:w="6823" w:type="dxa"/>
            <w:gridSpan w:val="2"/>
            <w:shd w:val="clear" w:color="auto" w:fill="auto"/>
          </w:tcPr>
          <w:p w:rsidR="007D41B4" w:rsidRDefault="007D41B4">
            <w:pPr>
              <w:snapToGrid w:val="0"/>
              <w:rPr>
                <w:rFonts w:ascii="Arial" w:hAnsi="Arial" w:cs="Arial"/>
                <w:b/>
                <w:bCs/>
                <w:sz w:val="20"/>
              </w:rPr>
            </w:pPr>
            <w:r>
              <w:rPr>
                <w:rFonts w:ascii="Arial" w:hAnsi="Arial" w:cs="Arial"/>
                <w:sz w:val="20"/>
              </w:rPr>
              <w:t>Sistemas actuales no integrables.</w:t>
            </w:r>
          </w:p>
        </w:tc>
      </w:tr>
      <w:tr w:rsidR="0028024B">
        <w:tc>
          <w:tcPr>
            <w:tcW w:w="2650" w:type="dxa"/>
            <w:shd w:val="clear" w:color="auto" w:fill="auto"/>
          </w:tcPr>
          <w:p w:rsidR="007D41B4" w:rsidRDefault="007D41B4">
            <w:pPr>
              <w:pStyle w:val="Contenidodelatabla"/>
              <w:snapToGrid w:val="0"/>
              <w:rPr>
                <w:rFonts w:ascii="Arial" w:hAnsi="Arial" w:cs="Arial"/>
                <w:sz w:val="20"/>
                <w:lang w:val="en-US"/>
              </w:rPr>
            </w:pPr>
            <w:r>
              <w:rPr>
                <w:rFonts w:ascii="Arial" w:hAnsi="Arial" w:cs="Arial"/>
                <w:b/>
                <w:bCs/>
                <w:sz w:val="20"/>
                <w:szCs w:val="20"/>
              </w:rPr>
              <w:t>Categoría:</w:t>
            </w:r>
          </w:p>
        </w:tc>
        <w:tc>
          <w:tcPr>
            <w:tcW w:w="6823" w:type="dxa"/>
            <w:gridSpan w:val="2"/>
            <w:shd w:val="clear" w:color="auto" w:fill="auto"/>
          </w:tcPr>
          <w:p w:rsidR="007D41B4" w:rsidRDefault="007D41B4">
            <w:pPr>
              <w:snapToGrid w:val="0"/>
              <w:rPr>
                <w:rFonts w:ascii="Arial" w:hAnsi="Arial" w:cs="Arial"/>
                <w:b/>
                <w:bCs/>
                <w:sz w:val="20"/>
              </w:rPr>
            </w:pPr>
            <w:r>
              <w:rPr>
                <w:rFonts w:ascii="Arial" w:hAnsi="Arial" w:cs="Arial"/>
                <w:sz w:val="20"/>
                <w:lang w:val="en-US"/>
              </w:rPr>
              <w:t>I</w:t>
            </w:r>
            <w:r>
              <w:rPr>
                <w:rFonts w:ascii="Arial" w:hAnsi="Arial" w:cs="Arial"/>
                <w:sz w:val="20"/>
              </w:rPr>
              <w:t xml:space="preserve">ntegración </w:t>
            </w:r>
            <w:r>
              <w:rPr>
                <w:rFonts w:ascii="Arial" w:hAnsi="Arial" w:cs="Arial"/>
                <w:sz w:val="20"/>
                <w:lang w:val="en-US"/>
              </w:rPr>
              <w:t>con sistemas existentes.</w:t>
            </w:r>
          </w:p>
        </w:tc>
      </w:tr>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Factores/Fuentes:</w:t>
            </w:r>
          </w:p>
        </w:tc>
        <w:tc>
          <w:tcPr>
            <w:tcW w:w="6823" w:type="dxa"/>
            <w:gridSpan w:val="2"/>
            <w:shd w:val="clear" w:color="auto" w:fill="auto"/>
          </w:tcPr>
          <w:p w:rsidR="007D41B4" w:rsidRDefault="007D41B4">
            <w:pPr>
              <w:snapToGrid w:val="0"/>
              <w:rPr>
                <w:rFonts w:ascii="Arial" w:hAnsi="Arial" w:cs="Arial"/>
                <w:b/>
                <w:bCs/>
                <w:sz w:val="20"/>
              </w:rPr>
            </w:pPr>
            <w:r>
              <w:rPr>
                <w:rFonts w:ascii="Arial" w:hAnsi="Arial" w:cs="Arial"/>
                <w:sz w:val="20"/>
              </w:rPr>
              <w:t>Falta de análisis sobre sistemas actuales.</w:t>
            </w:r>
          </w:p>
        </w:tc>
      </w:tr>
      <w:tr w:rsidR="0028024B">
        <w:tc>
          <w:tcPr>
            <w:tcW w:w="2650" w:type="dxa"/>
            <w:vMerge w:val="restart"/>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Contexto:</w:t>
            </w:r>
          </w:p>
        </w:tc>
        <w:tc>
          <w:tcPr>
            <w:tcW w:w="6823" w:type="dxa"/>
            <w:gridSpan w:val="2"/>
            <w:shd w:val="clear" w:color="auto" w:fill="auto"/>
          </w:tcPr>
          <w:p w:rsidR="007D41B4" w:rsidRDefault="007D41B4">
            <w:pPr>
              <w:snapToGrid w:val="0"/>
              <w:rPr>
                <w:rFonts w:ascii="Arial" w:hAnsi="Arial" w:cs="Arial"/>
                <w:sz w:val="20"/>
              </w:rPr>
            </w:pPr>
            <w:r>
              <w:rPr>
                <w:rFonts w:ascii="Arial" w:hAnsi="Arial" w:cs="Arial"/>
                <w:sz w:val="20"/>
              </w:rPr>
              <w:t>La integración de equipos adquiridos está tomando más tiempo que lo estipulado.</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Actividad:</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 xml:space="preserve">Planificación de la implantación y puesta en marcha de los equipos.                     </w:t>
            </w:r>
          </w:p>
        </w:tc>
      </w:tr>
      <w:tr w:rsidR="0028024B">
        <w:tc>
          <w:tcPr>
            <w:tcW w:w="2650" w:type="dxa"/>
            <w:vMerge/>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Rol:</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 xml:space="preserve">Técnico.                                   </w:t>
            </w:r>
          </w:p>
          <w:p w:rsidR="007D41B4" w:rsidRDefault="007D41B4">
            <w:pPr>
              <w:rPr>
                <w:rFonts w:ascii="Arial" w:hAnsi="Arial" w:cs="Arial"/>
                <w:sz w:val="20"/>
              </w:rPr>
            </w:pPr>
            <w:r>
              <w:rPr>
                <w:rFonts w:ascii="Arial" w:hAnsi="Arial" w:cs="Arial"/>
                <w:sz w:val="20"/>
              </w:rPr>
              <w:t>Analista.</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Artefacto:</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Baseline.</w:t>
            </w:r>
          </w:p>
        </w:tc>
      </w:tr>
      <w:tr w:rsidR="0028024B">
        <w:tc>
          <w:tcPr>
            <w:tcW w:w="2650" w:type="dxa"/>
            <w:vMerge/>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Capacidad:</w:t>
            </w:r>
          </w:p>
        </w:tc>
        <w:tc>
          <w:tcPr>
            <w:tcW w:w="5026" w:type="dxa"/>
            <w:shd w:val="clear" w:color="auto" w:fill="auto"/>
          </w:tcPr>
          <w:p w:rsidR="007D41B4" w:rsidRDefault="007D41B4">
            <w:pPr>
              <w:snapToGrid w:val="0"/>
              <w:rPr>
                <w:rFonts w:ascii="Arial" w:hAnsi="Arial" w:cs="Arial"/>
                <w:sz w:val="20"/>
              </w:rPr>
            </w:pPr>
            <w:r>
              <w:rPr>
                <w:rFonts w:ascii="Arial" w:hAnsi="Arial" w:cs="Arial"/>
                <w:sz w:val="20"/>
              </w:rPr>
              <w:t>Análisis temporal.</w:t>
            </w:r>
          </w:p>
        </w:tc>
      </w:tr>
      <w:tr w:rsidR="0028024B">
        <w:tc>
          <w:tcPr>
            <w:tcW w:w="2650"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szCs w:val="20"/>
              </w:rPr>
            </w:pPr>
            <w:r>
              <w:rPr>
                <w:rFonts w:ascii="Arial" w:hAnsi="Arial" w:cs="Arial"/>
                <w:b/>
                <w:bCs/>
                <w:sz w:val="20"/>
                <w:szCs w:val="20"/>
              </w:rPr>
              <w:t>Características:</w:t>
            </w:r>
          </w:p>
        </w:tc>
        <w:tc>
          <w:tcPr>
            <w:tcW w:w="5026" w:type="dxa"/>
            <w:shd w:val="clear" w:color="auto" w:fill="auto"/>
          </w:tcPr>
          <w:p w:rsidR="007D41B4" w:rsidRDefault="007D41B4">
            <w:pPr>
              <w:pStyle w:val="Contenidodelatabla"/>
              <w:snapToGrid w:val="0"/>
              <w:rPr>
                <w:rFonts w:ascii="Arial" w:hAnsi="Arial" w:cs="Arial"/>
                <w:sz w:val="20"/>
                <w:szCs w:val="20"/>
              </w:rPr>
            </w:pPr>
            <w:r>
              <w:rPr>
                <w:rFonts w:ascii="Arial" w:hAnsi="Arial" w:cs="Arial"/>
                <w:sz w:val="20"/>
                <w:szCs w:val="20"/>
              </w:rPr>
              <w:t>Calidad.</w:t>
            </w:r>
          </w:p>
          <w:p w:rsidR="007D41B4" w:rsidRDefault="007D41B4">
            <w:pPr>
              <w:pStyle w:val="Contenidodelatabla"/>
              <w:rPr>
                <w:rFonts w:ascii="Arial" w:hAnsi="Arial" w:cs="Arial"/>
                <w:b/>
                <w:bCs/>
                <w:sz w:val="20"/>
                <w:szCs w:val="20"/>
              </w:rPr>
            </w:pPr>
            <w:r>
              <w:rPr>
                <w:rFonts w:ascii="Arial" w:hAnsi="Arial" w:cs="Arial"/>
                <w:sz w:val="20"/>
                <w:szCs w:val="20"/>
              </w:rPr>
              <w:t>Continuidad.</w:t>
            </w:r>
          </w:p>
        </w:tc>
      </w:tr>
      <w:tr w:rsidR="0028024B">
        <w:tc>
          <w:tcPr>
            <w:tcW w:w="2650"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Causas:</w:t>
            </w:r>
          </w:p>
        </w:tc>
        <w:tc>
          <w:tcPr>
            <w:tcW w:w="6823" w:type="dxa"/>
            <w:gridSpan w:val="2"/>
            <w:shd w:val="clear" w:color="auto" w:fill="auto"/>
          </w:tcPr>
          <w:p w:rsidR="007D41B4" w:rsidRDefault="007D41B4">
            <w:pPr>
              <w:snapToGrid w:val="0"/>
              <w:rPr>
                <w:rFonts w:ascii="Arial" w:hAnsi="Arial" w:cs="Arial"/>
                <w:sz w:val="20"/>
              </w:rPr>
            </w:pPr>
            <w:r>
              <w:rPr>
                <w:rFonts w:ascii="Arial" w:hAnsi="Arial" w:cs="Arial"/>
                <w:sz w:val="20"/>
              </w:rPr>
              <w:t>Mala planificación del artefacto.</w:t>
            </w:r>
          </w:p>
        </w:tc>
      </w:tr>
    </w:tbl>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28024B" w:rsidP="0028024B">
      <w:pPr>
        <w:widowControl/>
        <w:suppressAutoHyphens w:val="0"/>
        <w:overflowPunct/>
        <w:autoSpaceDE/>
        <w:textAlignment w:val="auto"/>
        <w:rPr>
          <w:rFonts w:ascii="Arial" w:hAnsi="Arial" w:cs="Arial"/>
          <w:sz w:val="20"/>
        </w:rPr>
      </w:pPr>
      <w:r>
        <w:rPr>
          <w:rFonts w:ascii="Arial" w:hAnsi="Arial" w:cs="Arial"/>
          <w:sz w:val="20"/>
        </w:rPr>
        <w:br w:type="page"/>
      </w:r>
    </w:p>
    <w:tbl>
      <w:tblPr>
        <w:tblW w:w="0" w:type="auto"/>
        <w:tblInd w:w="55" w:type="dxa"/>
        <w:tblLayout w:type="fixed"/>
        <w:tblCellMar>
          <w:top w:w="55" w:type="dxa"/>
          <w:left w:w="55" w:type="dxa"/>
          <w:bottom w:w="55" w:type="dxa"/>
          <w:right w:w="55" w:type="dxa"/>
        </w:tblCellMar>
        <w:tblLook w:val="0000"/>
      </w:tblPr>
      <w:tblGrid>
        <w:gridCol w:w="2649"/>
        <w:gridCol w:w="1797"/>
        <w:gridCol w:w="5027"/>
      </w:tblGrid>
      <w:tr w:rsidR="0028024B">
        <w:tc>
          <w:tcPr>
            <w:tcW w:w="2649"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lastRenderedPageBreak/>
              <w:t>Id: 5</w:t>
            </w:r>
          </w:p>
        </w:tc>
        <w:tc>
          <w:tcPr>
            <w:tcW w:w="6824" w:type="dxa"/>
            <w:gridSpan w:val="2"/>
            <w:shd w:val="clear" w:color="auto" w:fill="auto"/>
          </w:tcPr>
          <w:p w:rsidR="007D41B4" w:rsidRDefault="007D41B4">
            <w:pPr>
              <w:snapToGrid w:val="0"/>
              <w:rPr>
                <w:rFonts w:ascii="Arial" w:hAnsi="Arial" w:cs="Arial"/>
                <w:b/>
                <w:bCs/>
                <w:sz w:val="20"/>
              </w:rPr>
            </w:pPr>
            <w:r>
              <w:rPr>
                <w:rFonts w:ascii="Arial" w:hAnsi="Arial" w:cs="Arial"/>
                <w:sz w:val="20"/>
              </w:rPr>
              <w:t>El hardware de la asociación no cuenta con la documentación suficiente para realizar cambios/modificaciones.</w:t>
            </w:r>
          </w:p>
        </w:tc>
      </w:tr>
      <w:tr w:rsidR="0028024B">
        <w:tc>
          <w:tcPr>
            <w:tcW w:w="2649"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Categoría:</w:t>
            </w:r>
          </w:p>
        </w:tc>
        <w:tc>
          <w:tcPr>
            <w:tcW w:w="6824" w:type="dxa"/>
            <w:gridSpan w:val="2"/>
            <w:shd w:val="clear" w:color="auto" w:fill="auto"/>
          </w:tcPr>
          <w:p w:rsidR="007D41B4" w:rsidRDefault="007D41B4">
            <w:pPr>
              <w:snapToGrid w:val="0"/>
              <w:rPr>
                <w:rFonts w:ascii="Arial" w:hAnsi="Arial" w:cs="Arial"/>
                <w:b/>
                <w:bCs/>
                <w:sz w:val="20"/>
              </w:rPr>
            </w:pPr>
            <w:r>
              <w:rPr>
                <w:rFonts w:ascii="Arial" w:hAnsi="Arial" w:cs="Arial"/>
                <w:sz w:val="20"/>
              </w:rPr>
              <w:t>Adecuada documentación para modificaciones.</w:t>
            </w:r>
          </w:p>
        </w:tc>
      </w:tr>
      <w:tr w:rsidR="0028024B">
        <w:tc>
          <w:tcPr>
            <w:tcW w:w="2649"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Factores/Fuentes:</w:t>
            </w:r>
          </w:p>
        </w:tc>
        <w:tc>
          <w:tcPr>
            <w:tcW w:w="6824" w:type="dxa"/>
            <w:gridSpan w:val="2"/>
            <w:shd w:val="clear" w:color="auto" w:fill="auto"/>
          </w:tcPr>
          <w:p w:rsidR="007D41B4" w:rsidRDefault="007D41B4">
            <w:pPr>
              <w:snapToGrid w:val="0"/>
              <w:rPr>
                <w:rFonts w:ascii="Arial" w:hAnsi="Arial" w:cs="Arial"/>
                <w:b/>
                <w:bCs/>
                <w:sz w:val="20"/>
              </w:rPr>
            </w:pPr>
            <w:r>
              <w:rPr>
                <w:rFonts w:ascii="Arial" w:hAnsi="Arial" w:cs="Arial"/>
                <w:sz w:val="20"/>
              </w:rPr>
              <w:t>Escasa documentación de los activos de la asociación.</w:t>
            </w:r>
          </w:p>
        </w:tc>
      </w:tr>
      <w:tr w:rsidR="0028024B">
        <w:tc>
          <w:tcPr>
            <w:tcW w:w="2649" w:type="dxa"/>
            <w:vMerge w:val="restart"/>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Contexto:</w:t>
            </w:r>
          </w:p>
        </w:tc>
        <w:tc>
          <w:tcPr>
            <w:tcW w:w="6824" w:type="dxa"/>
            <w:gridSpan w:val="2"/>
            <w:shd w:val="clear" w:color="auto" w:fill="auto"/>
          </w:tcPr>
          <w:p w:rsidR="007D41B4" w:rsidRDefault="007D41B4">
            <w:pPr>
              <w:snapToGrid w:val="0"/>
              <w:rPr>
                <w:rFonts w:ascii="Arial" w:hAnsi="Arial" w:cs="Arial"/>
                <w:sz w:val="20"/>
              </w:rPr>
            </w:pPr>
            <w:r>
              <w:rPr>
                <w:rFonts w:ascii="Arial" w:hAnsi="Arial" w:cs="Arial"/>
                <w:sz w:val="20"/>
              </w:rPr>
              <w:t>Necesitamos realizar actualizaciones en los activos  pero no contamos con la información necesaria para poder para generar los RFI correspondientes.</w:t>
            </w:r>
          </w:p>
        </w:tc>
      </w:tr>
      <w:tr w:rsidR="0028024B">
        <w:tc>
          <w:tcPr>
            <w:tcW w:w="2649"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Actividad:</w:t>
            </w:r>
          </w:p>
        </w:tc>
        <w:tc>
          <w:tcPr>
            <w:tcW w:w="5027" w:type="dxa"/>
            <w:shd w:val="clear" w:color="auto" w:fill="auto"/>
          </w:tcPr>
          <w:p w:rsidR="007D41B4" w:rsidRDefault="007D41B4">
            <w:pPr>
              <w:snapToGrid w:val="0"/>
              <w:rPr>
                <w:rFonts w:ascii="Arial" w:hAnsi="Arial" w:cs="Arial"/>
                <w:sz w:val="20"/>
              </w:rPr>
            </w:pPr>
            <w:r>
              <w:rPr>
                <w:rFonts w:ascii="Arial" w:hAnsi="Arial" w:cs="Arial"/>
                <w:sz w:val="20"/>
              </w:rPr>
              <w:t>Gestionar, configurar y actualizar la CMDB</w:t>
            </w:r>
          </w:p>
        </w:tc>
      </w:tr>
      <w:tr w:rsidR="0028024B">
        <w:tc>
          <w:tcPr>
            <w:tcW w:w="2649" w:type="dxa"/>
            <w:vMerge/>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lang w:val="en-US"/>
              </w:rPr>
            </w:pPr>
            <w:r>
              <w:rPr>
                <w:rFonts w:ascii="Arial" w:hAnsi="Arial" w:cs="Arial"/>
                <w:b/>
                <w:bCs/>
                <w:sz w:val="20"/>
                <w:szCs w:val="20"/>
              </w:rPr>
              <w:t>Rol:</w:t>
            </w:r>
          </w:p>
        </w:tc>
        <w:tc>
          <w:tcPr>
            <w:tcW w:w="5027" w:type="dxa"/>
            <w:shd w:val="clear" w:color="auto" w:fill="auto"/>
          </w:tcPr>
          <w:p w:rsidR="007D41B4" w:rsidRDefault="007D41B4">
            <w:pPr>
              <w:snapToGrid w:val="0"/>
              <w:rPr>
                <w:rFonts w:ascii="Arial" w:hAnsi="Arial" w:cs="Arial"/>
                <w:sz w:val="20"/>
              </w:rPr>
            </w:pPr>
            <w:r>
              <w:rPr>
                <w:rFonts w:ascii="Arial" w:hAnsi="Arial" w:cs="Arial"/>
                <w:sz w:val="20"/>
                <w:lang w:val="en-US"/>
              </w:rPr>
              <w:t>Analista.</w:t>
            </w:r>
          </w:p>
        </w:tc>
      </w:tr>
      <w:tr w:rsidR="0028024B">
        <w:tc>
          <w:tcPr>
            <w:tcW w:w="2649"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lang w:val="en-US"/>
              </w:rPr>
            </w:pPr>
            <w:r>
              <w:rPr>
                <w:rFonts w:ascii="Arial" w:hAnsi="Arial" w:cs="Arial"/>
                <w:b/>
                <w:bCs/>
                <w:sz w:val="20"/>
                <w:szCs w:val="20"/>
              </w:rPr>
              <w:t>Artefacto:</w:t>
            </w:r>
          </w:p>
        </w:tc>
        <w:tc>
          <w:tcPr>
            <w:tcW w:w="5027" w:type="dxa"/>
            <w:shd w:val="clear" w:color="auto" w:fill="auto"/>
          </w:tcPr>
          <w:p w:rsidR="007D41B4" w:rsidRDefault="007D41B4">
            <w:pPr>
              <w:snapToGrid w:val="0"/>
              <w:rPr>
                <w:rFonts w:ascii="Arial" w:hAnsi="Arial" w:cs="Arial"/>
                <w:sz w:val="20"/>
              </w:rPr>
            </w:pPr>
            <w:r>
              <w:rPr>
                <w:rFonts w:ascii="Arial" w:hAnsi="Arial" w:cs="Arial"/>
                <w:sz w:val="20"/>
                <w:lang w:val="en-US"/>
              </w:rPr>
              <w:t>CMDB.</w:t>
            </w:r>
          </w:p>
        </w:tc>
      </w:tr>
      <w:tr w:rsidR="0028024B">
        <w:tc>
          <w:tcPr>
            <w:tcW w:w="2649" w:type="dxa"/>
            <w:vMerge/>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Capacidad:</w:t>
            </w:r>
          </w:p>
        </w:tc>
        <w:tc>
          <w:tcPr>
            <w:tcW w:w="5027" w:type="dxa"/>
            <w:shd w:val="clear" w:color="auto" w:fill="auto"/>
          </w:tcPr>
          <w:p w:rsidR="007D41B4" w:rsidRDefault="007D41B4">
            <w:pPr>
              <w:snapToGrid w:val="0"/>
              <w:rPr>
                <w:rFonts w:ascii="Arial" w:hAnsi="Arial" w:cs="Arial"/>
                <w:sz w:val="20"/>
              </w:rPr>
            </w:pPr>
            <w:r>
              <w:rPr>
                <w:rFonts w:ascii="Arial" w:hAnsi="Arial" w:cs="Arial"/>
                <w:sz w:val="20"/>
              </w:rPr>
              <w:t>Técnica.</w:t>
            </w:r>
          </w:p>
          <w:p w:rsidR="007D41B4" w:rsidRDefault="007D41B4">
            <w:pPr>
              <w:rPr>
                <w:rFonts w:ascii="Arial" w:hAnsi="Arial" w:cs="Arial"/>
                <w:sz w:val="20"/>
              </w:rPr>
            </w:pPr>
            <w:r>
              <w:rPr>
                <w:rFonts w:ascii="Arial" w:hAnsi="Arial" w:cs="Arial"/>
                <w:sz w:val="20"/>
              </w:rPr>
              <w:t>Conocimientos específicos de hardware.</w:t>
            </w:r>
          </w:p>
        </w:tc>
      </w:tr>
      <w:tr w:rsidR="0028024B">
        <w:tc>
          <w:tcPr>
            <w:tcW w:w="2649" w:type="dxa"/>
            <w:shd w:val="clear" w:color="auto" w:fill="auto"/>
          </w:tcPr>
          <w:p w:rsidR="007D41B4" w:rsidRDefault="007D41B4">
            <w:pPr>
              <w:snapToGrid w:val="0"/>
              <w:rPr>
                <w:rFonts w:ascii="Arial" w:hAnsi="Arial" w:cs="Arial"/>
                <w:sz w:val="20"/>
              </w:rPr>
            </w:pPr>
          </w:p>
        </w:tc>
        <w:tc>
          <w:tcPr>
            <w:tcW w:w="1797" w:type="dxa"/>
            <w:shd w:val="clear" w:color="auto" w:fill="auto"/>
          </w:tcPr>
          <w:p w:rsidR="007D41B4" w:rsidRDefault="007D41B4">
            <w:pPr>
              <w:pStyle w:val="Contenidodelatabla"/>
              <w:snapToGrid w:val="0"/>
              <w:rPr>
                <w:rFonts w:ascii="Arial" w:hAnsi="Arial" w:cs="Arial"/>
                <w:sz w:val="20"/>
                <w:szCs w:val="20"/>
              </w:rPr>
            </w:pPr>
            <w:r>
              <w:rPr>
                <w:rFonts w:ascii="Arial" w:hAnsi="Arial" w:cs="Arial"/>
                <w:b/>
                <w:bCs/>
                <w:sz w:val="20"/>
                <w:szCs w:val="20"/>
              </w:rPr>
              <w:t>Características:</w:t>
            </w:r>
          </w:p>
        </w:tc>
        <w:tc>
          <w:tcPr>
            <w:tcW w:w="5027" w:type="dxa"/>
            <w:shd w:val="clear" w:color="auto" w:fill="auto"/>
          </w:tcPr>
          <w:p w:rsidR="007D41B4" w:rsidRDefault="007D41B4">
            <w:pPr>
              <w:pStyle w:val="Contenidodelatabla"/>
              <w:snapToGrid w:val="0"/>
              <w:rPr>
                <w:rFonts w:ascii="Arial" w:hAnsi="Arial" w:cs="Arial"/>
                <w:sz w:val="20"/>
                <w:szCs w:val="20"/>
              </w:rPr>
            </w:pPr>
            <w:r>
              <w:rPr>
                <w:rFonts w:ascii="Arial" w:hAnsi="Arial" w:cs="Arial"/>
                <w:sz w:val="20"/>
                <w:szCs w:val="20"/>
              </w:rPr>
              <w:t>Conocimiento.</w:t>
            </w:r>
          </w:p>
          <w:p w:rsidR="007D41B4" w:rsidRDefault="007D41B4">
            <w:pPr>
              <w:pStyle w:val="Contenidodelatabla"/>
              <w:snapToGrid w:val="0"/>
              <w:rPr>
                <w:rFonts w:ascii="Arial" w:hAnsi="Arial" w:cs="Arial"/>
                <w:b/>
                <w:bCs/>
                <w:sz w:val="20"/>
                <w:szCs w:val="20"/>
              </w:rPr>
            </w:pPr>
            <w:r>
              <w:rPr>
                <w:rFonts w:ascii="Arial" w:hAnsi="Arial" w:cs="Arial"/>
                <w:sz w:val="20"/>
                <w:szCs w:val="20"/>
              </w:rPr>
              <w:t>Documentacion.</w:t>
            </w:r>
          </w:p>
        </w:tc>
      </w:tr>
      <w:tr w:rsidR="0028024B">
        <w:tc>
          <w:tcPr>
            <w:tcW w:w="2649" w:type="dxa"/>
            <w:shd w:val="clear" w:color="auto" w:fill="auto"/>
          </w:tcPr>
          <w:p w:rsidR="007D41B4" w:rsidRDefault="007D41B4">
            <w:pPr>
              <w:pStyle w:val="Contenidodelatabla"/>
              <w:snapToGrid w:val="0"/>
              <w:rPr>
                <w:rFonts w:ascii="Arial" w:hAnsi="Arial" w:cs="Arial"/>
                <w:sz w:val="20"/>
              </w:rPr>
            </w:pPr>
            <w:r>
              <w:rPr>
                <w:rFonts w:ascii="Arial" w:hAnsi="Arial" w:cs="Arial"/>
                <w:b/>
                <w:bCs/>
                <w:sz w:val="20"/>
                <w:szCs w:val="20"/>
              </w:rPr>
              <w:t>Causas:</w:t>
            </w:r>
          </w:p>
        </w:tc>
        <w:tc>
          <w:tcPr>
            <w:tcW w:w="6824" w:type="dxa"/>
            <w:gridSpan w:val="2"/>
            <w:shd w:val="clear" w:color="auto" w:fill="auto"/>
          </w:tcPr>
          <w:p w:rsidR="007D41B4" w:rsidRDefault="007D41B4">
            <w:pPr>
              <w:snapToGrid w:val="0"/>
              <w:rPr>
                <w:rFonts w:ascii="Arial" w:hAnsi="Arial" w:cs="Arial"/>
                <w:sz w:val="20"/>
              </w:rPr>
            </w:pPr>
            <w:r>
              <w:rPr>
                <w:rFonts w:ascii="Arial" w:hAnsi="Arial" w:cs="Arial"/>
                <w:sz w:val="20"/>
              </w:rPr>
              <w:t>No se cuenta con el tiempo necesario para realizar la documentación.</w:t>
            </w:r>
          </w:p>
          <w:p w:rsidR="007D41B4" w:rsidRDefault="007D41B4">
            <w:pPr>
              <w:rPr>
                <w:rFonts w:ascii="Arial" w:hAnsi="Arial" w:cs="Arial"/>
                <w:sz w:val="20"/>
              </w:rPr>
            </w:pPr>
            <w:r>
              <w:rPr>
                <w:rFonts w:ascii="Arial" w:hAnsi="Arial" w:cs="Arial"/>
                <w:sz w:val="20"/>
              </w:rPr>
              <w:t>Falta o incorrecta implementación de las políticas de la asociación.</w:t>
            </w:r>
          </w:p>
        </w:tc>
      </w:tr>
    </w:tbl>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rPr>
          <w:rFonts w:ascii="Arial" w:hAnsi="Arial" w:cs="Arial"/>
          <w:sz w:val="20"/>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jc w:val="center"/>
        <w:textAlignment w:val="auto"/>
        <w:rPr>
          <w:bCs/>
          <w:sz w:val="32"/>
          <w:szCs w:val="32"/>
        </w:rPr>
      </w:pPr>
    </w:p>
    <w:p w:rsidR="007D41B4" w:rsidRDefault="007D41B4">
      <w:pPr>
        <w:pStyle w:val="Ttulo2"/>
        <w:keepNext w:val="0"/>
        <w:widowControl/>
        <w:tabs>
          <w:tab w:val="left" w:pos="0"/>
        </w:tabs>
        <w:overflowPunct/>
        <w:autoSpaceDE/>
        <w:spacing w:before="0" w:after="0"/>
        <w:ind w:left="576" w:hanging="576"/>
        <w:textAlignment w:val="auto"/>
        <w:rPr>
          <w:bCs/>
          <w:szCs w:val="28"/>
        </w:rPr>
      </w:pPr>
    </w:p>
    <w:p w:rsidR="00C92752" w:rsidRDefault="00C92752">
      <w:pPr>
        <w:pStyle w:val="Ttulo2"/>
        <w:keepNext w:val="0"/>
        <w:widowControl/>
        <w:tabs>
          <w:tab w:val="left" w:pos="0"/>
        </w:tabs>
        <w:overflowPunct/>
        <w:autoSpaceDE/>
        <w:spacing w:before="0" w:after="0"/>
        <w:ind w:left="576" w:hanging="576"/>
        <w:textAlignment w:val="auto"/>
        <w:rPr>
          <w:bCs/>
          <w:szCs w:val="28"/>
        </w:rPr>
      </w:pPr>
    </w:p>
    <w:p w:rsidR="00F81D8D" w:rsidRDefault="00F81D8D" w:rsidP="002319E8">
      <w:pPr>
        <w:pStyle w:val="Ttulo2"/>
        <w:rPr>
          <w:bCs/>
          <w:szCs w:val="28"/>
        </w:rPr>
      </w:pPr>
      <w:bookmarkStart w:id="6" w:name="_Toc339117498"/>
      <w:r>
        <w:rPr>
          <w:bCs/>
          <w:szCs w:val="28"/>
        </w:rPr>
        <w:lastRenderedPageBreak/>
        <w:t>Estrategias</w:t>
      </w:r>
      <w:bookmarkEnd w:id="6"/>
    </w:p>
    <w:p w:rsidR="00F81D8D" w:rsidRDefault="00F81D8D" w:rsidP="00F81D8D">
      <w:pPr>
        <w:pStyle w:val="Ttulo2"/>
        <w:keepNext w:val="0"/>
        <w:widowControl/>
        <w:tabs>
          <w:tab w:val="left" w:pos="0"/>
        </w:tabs>
        <w:overflowPunct/>
        <w:autoSpaceDE/>
        <w:spacing w:before="0" w:after="0"/>
        <w:ind w:left="576" w:hanging="576"/>
        <w:textAlignment w:val="auto"/>
        <w:rPr>
          <w:bCs/>
          <w:szCs w:val="28"/>
        </w:rPr>
      </w:pPr>
    </w:p>
    <w:p w:rsidR="00F81D8D" w:rsidRPr="002319E8" w:rsidRDefault="00F81D8D" w:rsidP="002319E8">
      <w:pPr>
        <w:rPr>
          <w:rFonts w:ascii="Arial" w:hAnsi="Arial" w:cs="Arial"/>
          <w:b/>
          <w:i/>
          <w:sz w:val="20"/>
          <w:lang w:val="es-ES"/>
        </w:rPr>
      </w:pPr>
      <w:r w:rsidRPr="002319E8">
        <w:rPr>
          <w:rFonts w:ascii="Arial" w:hAnsi="Arial" w:cs="Arial"/>
          <w:sz w:val="20"/>
          <w:lang w:val="es-ES"/>
        </w:rPr>
        <w:t>Las estrategias tomadas son:</w:t>
      </w:r>
    </w:p>
    <w:p w:rsidR="00F81D8D" w:rsidRPr="002319E8" w:rsidRDefault="00F81D8D" w:rsidP="002319E8">
      <w:pPr>
        <w:rPr>
          <w:rFonts w:ascii="Arial" w:hAnsi="Arial" w:cs="Arial"/>
          <w:b/>
          <w:i/>
          <w:sz w:val="20"/>
          <w:lang w:val="es-ES"/>
        </w:rPr>
      </w:pPr>
    </w:p>
    <w:p w:rsidR="002319E8" w:rsidRPr="002319E8" w:rsidRDefault="00F81D8D" w:rsidP="002319E8">
      <w:pPr>
        <w:pStyle w:val="Prrafodelista"/>
        <w:numPr>
          <w:ilvl w:val="0"/>
          <w:numId w:val="14"/>
        </w:numPr>
        <w:rPr>
          <w:rFonts w:ascii="Arial" w:hAnsi="Arial" w:cs="Arial"/>
          <w:b/>
          <w:bCs/>
          <w:sz w:val="20"/>
          <w:lang w:val="es-ES"/>
        </w:rPr>
      </w:pPr>
      <w:r w:rsidRPr="002319E8">
        <w:rPr>
          <w:rFonts w:ascii="Arial" w:hAnsi="Arial" w:cs="Arial"/>
          <w:b/>
          <w:bCs/>
          <w:sz w:val="20"/>
          <w:lang w:val="es-ES"/>
        </w:rPr>
        <w:t>Riesgo 1: Mitigar</w:t>
      </w:r>
      <w:r w:rsidR="002319E8">
        <w:rPr>
          <w:rFonts w:ascii="Arial" w:hAnsi="Arial" w:cs="Arial"/>
          <w:b/>
          <w:bCs/>
          <w:sz w:val="20"/>
          <w:lang w:val="es-ES"/>
        </w:rPr>
        <w:t>.</w:t>
      </w:r>
    </w:p>
    <w:p w:rsidR="00F81D8D" w:rsidRPr="002319E8" w:rsidRDefault="00F81D8D" w:rsidP="002319E8">
      <w:pPr>
        <w:pStyle w:val="Prrafodelista"/>
        <w:ind w:left="720"/>
        <w:rPr>
          <w:rFonts w:ascii="Arial" w:hAnsi="Arial" w:cs="Arial"/>
          <w:b/>
          <w:bCs/>
          <w:sz w:val="20"/>
          <w:lang w:val="es-ES"/>
        </w:rPr>
      </w:pPr>
      <w:r w:rsidRPr="002319E8">
        <w:rPr>
          <w:rFonts w:ascii="Arial" w:hAnsi="Arial" w:cs="Arial"/>
          <w:bCs/>
          <w:i/>
          <w:sz w:val="20"/>
          <w:lang w:val="es-ES"/>
        </w:rPr>
        <w:t>Se minimizará el riesgo al armar un plan de migración de datos, por si esta fuese necesaria en el futuro por falta de recursos informáticos.</w:t>
      </w:r>
    </w:p>
    <w:p w:rsidR="00F81D8D" w:rsidRPr="002319E8" w:rsidRDefault="00F81D8D" w:rsidP="002319E8">
      <w:pPr>
        <w:rPr>
          <w:rFonts w:ascii="Arial" w:hAnsi="Arial" w:cs="Arial"/>
          <w:bCs/>
          <w:sz w:val="20"/>
          <w:lang w:val="es-ES"/>
        </w:rPr>
      </w:pPr>
    </w:p>
    <w:p w:rsidR="002319E8" w:rsidRPr="002319E8" w:rsidRDefault="00F81D8D" w:rsidP="002319E8">
      <w:pPr>
        <w:pStyle w:val="Prrafodelista"/>
        <w:numPr>
          <w:ilvl w:val="0"/>
          <w:numId w:val="14"/>
        </w:numPr>
        <w:rPr>
          <w:rFonts w:ascii="Arial" w:hAnsi="Arial" w:cs="Arial"/>
          <w:b/>
          <w:i/>
          <w:sz w:val="20"/>
          <w:lang w:val="es-ES"/>
        </w:rPr>
      </w:pPr>
      <w:r w:rsidRPr="002319E8">
        <w:rPr>
          <w:rFonts w:ascii="Arial" w:hAnsi="Arial" w:cs="Arial"/>
          <w:b/>
          <w:bCs/>
          <w:sz w:val="20"/>
          <w:lang w:val="es-ES"/>
        </w:rPr>
        <w:t>Riesgo 2: Aceptar.</w:t>
      </w:r>
      <w:r w:rsidRPr="002319E8">
        <w:rPr>
          <w:rFonts w:ascii="Arial" w:hAnsi="Arial" w:cs="Arial"/>
          <w:bCs/>
          <w:sz w:val="20"/>
          <w:lang w:val="es-ES"/>
        </w:rPr>
        <w:t xml:space="preserve"> </w:t>
      </w:r>
    </w:p>
    <w:p w:rsidR="00F81D8D" w:rsidRPr="002319E8" w:rsidRDefault="00F81D8D" w:rsidP="002319E8">
      <w:pPr>
        <w:pStyle w:val="Prrafodelista"/>
        <w:ind w:left="720"/>
        <w:rPr>
          <w:rFonts w:ascii="Arial" w:hAnsi="Arial" w:cs="Arial"/>
          <w:b/>
          <w:i/>
          <w:sz w:val="20"/>
          <w:lang w:val="es-ES"/>
        </w:rPr>
      </w:pPr>
      <w:r w:rsidRPr="002319E8">
        <w:rPr>
          <w:rFonts w:ascii="Arial" w:hAnsi="Arial" w:cs="Arial"/>
          <w:i/>
          <w:sz w:val="20"/>
          <w:lang w:val="es-ES"/>
        </w:rPr>
        <w:t>Acepto el riesgo, y tendré un plan de contingencia por si los directivos no tienen la intención de realizar cambios en los procesos.</w:t>
      </w:r>
    </w:p>
    <w:p w:rsidR="00F81D8D" w:rsidRPr="002319E8" w:rsidRDefault="00F81D8D" w:rsidP="002319E8">
      <w:pPr>
        <w:rPr>
          <w:rFonts w:ascii="Arial" w:hAnsi="Arial" w:cs="Arial"/>
          <w:b/>
          <w:bCs/>
          <w:sz w:val="20"/>
          <w:lang w:val="es-ES"/>
        </w:rPr>
      </w:pPr>
    </w:p>
    <w:p w:rsidR="002319E8" w:rsidRPr="002319E8" w:rsidRDefault="00F81D8D" w:rsidP="002319E8">
      <w:pPr>
        <w:pStyle w:val="Prrafodelista"/>
        <w:numPr>
          <w:ilvl w:val="0"/>
          <w:numId w:val="14"/>
        </w:numPr>
        <w:rPr>
          <w:rFonts w:ascii="Arial" w:hAnsi="Arial" w:cs="Arial"/>
          <w:i/>
          <w:sz w:val="20"/>
          <w:lang w:val="es-ES"/>
        </w:rPr>
      </w:pPr>
      <w:r w:rsidRPr="002319E8">
        <w:rPr>
          <w:rFonts w:ascii="Arial" w:hAnsi="Arial" w:cs="Arial"/>
          <w:b/>
          <w:bCs/>
          <w:sz w:val="20"/>
          <w:lang w:val="es-ES"/>
        </w:rPr>
        <w:t xml:space="preserve">Riesgo 3: Mitigar. </w:t>
      </w:r>
    </w:p>
    <w:p w:rsidR="00F81D8D" w:rsidRPr="002319E8" w:rsidRDefault="00F81D8D" w:rsidP="002319E8">
      <w:pPr>
        <w:pStyle w:val="Prrafodelista"/>
        <w:ind w:left="720"/>
        <w:rPr>
          <w:rFonts w:ascii="Arial" w:hAnsi="Arial" w:cs="Arial"/>
          <w:i/>
          <w:sz w:val="20"/>
          <w:lang w:val="es-ES"/>
        </w:rPr>
      </w:pPr>
      <w:r w:rsidRPr="002319E8">
        <w:rPr>
          <w:rFonts w:ascii="Arial" w:hAnsi="Arial" w:cs="Arial"/>
          <w:i/>
          <w:sz w:val="20"/>
          <w:lang w:val="es-ES"/>
        </w:rPr>
        <w:t>Tratar de minimizar los riesgos ocasionados debido a que el testeo no se ejecute, a través de una política de testeo.</w:t>
      </w:r>
    </w:p>
    <w:p w:rsidR="00F81D8D" w:rsidRPr="002319E8" w:rsidRDefault="00F81D8D" w:rsidP="002319E8">
      <w:pPr>
        <w:rPr>
          <w:rFonts w:ascii="Arial" w:hAnsi="Arial" w:cs="Arial"/>
          <w:b/>
          <w:bCs/>
          <w:sz w:val="20"/>
          <w:lang w:val="es-ES"/>
        </w:rPr>
      </w:pPr>
    </w:p>
    <w:p w:rsidR="002319E8" w:rsidRPr="002319E8" w:rsidRDefault="00F81D8D" w:rsidP="002319E8">
      <w:pPr>
        <w:pStyle w:val="Prrafodelista"/>
        <w:numPr>
          <w:ilvl w:val="0"/>
          <w:numId w:val="14"/>
        </w:numPr>
        <w:rPr>
          <w:rFonts w:ascii="Arial" w:hAnsi="Arial" w:cs="Arial"/>
          <w:bCs/>
          <w:sz w:val="20"/>
          <w:lang w:val="es-ES"/>
        </w:rPr>
      </w:pPr>
      <w:r w:rsidRPr="002319E8">
        <w:rPr>
          <w:rFonts w:ascii="Arial" w:hAnsi="Arial" w:cs="Arial"/>
          <w:b/>
          <w:bCs/>
          <w:sz w:val="20"/>
          <w:lang w:val="es-ES"/>
        </w:rPr>
        <w:t>Riesgo 4: Aceptar.</w:t>
      </w:r>
    </w:p>
    <w:p w:rsidR="00F81D8D" w:rsidRPr="002319E8" w:rsidRDefault="00F81D8D" w:rsidP="002319E8">
      <w:pPr>
        <w:pStyle w:val="Prrafodelista"/>
        <w:ind w:left="720"/>
        <w:rPr>
          <w:rFonts w:ascii="Arial" w:hAnsi="Arial" w:cs="Arial"/>
          <w:bCs/>
          <w:sz w:val="20"/>
          <w:lang w:val="es-ES"/>
        </w:rPr>
      </w:pPr>
      <w:r w:rsidRPr="002319E8">
        <w:rPr>
          <w:rFonts w:ascii="Arial" w:hAnsi="Arial" w:cs="Arial"/>
          <w:bCs/>
          <w:i/>
          <w:sz w:val="20"/>
          <w:lang w:val="es-ES"/>
        </w:rPr>
        <w:t>Aceptar que el sistema antiguo es obsoleto y no se puede integrar con el nuevo. Implementación de un sistema nuevo.</w:t>
      </w:r>
      <w:r w:rsidRPr="002319E8">
        <w:rPr>
          <w:rFonts w:ascii="Arial" w:hAnsi="Arial" w:cs="Arial"/>
          <w:bCs/>
          <w:sz w:val="20"/>
          <w:lang w:val="es-ES"/>
        </w:rPr>
        <w:t xml:space="preserve"> </w:t>
      </w:r>
    </w:p>
    <w:p w:rsidR="00F81D8D" w:rsidRPr="002319E8" w:rsidRDefault="00F81D8D" w:rsidP="002319E8">
      <w:pPr>
        <w:rPr>
          <w:rFonts w:ascii="Arial" w:hAnsi="Arial" w:cs="Arial"/>
          <w:b/>
          <w:bCs/>
          <w:sz w:val="20"/>
          <w:lang w:val="es-ES"/>
        </w:rPr>
      </w:pPr>
    </w:p>
    <w:p w:rsidR="002319E8" w:rsidRPr="002319E8" w:rsidRDefault="00F81D8D" w:rsidP="002319E8">
      <w:pPr>
        <w:pStyle w:val="Prrafodelista"/>
        <w:numPr>
          <w:ilvl w:val="0"/>
          <w:numId w:val="14"/>
        </w:numPr>
        <w:rPr>
          <w:rFonts w:ascii="Arial" w:eastAsia="Arial" w:hAnsi="Arial" w:cs="Arial"/>
          <w:bCs/>
          <w:sz w:val="20"/>
          <w:lang w:val="es-ES"/>
        </w:rPr>
      </w:pPr>
      <w:r w:rsidRPr="002319E8">
        <w:rPr>
          <w:rFonts w:ascii="Arial" w:hAnsi="Arial" w:cs="Arial"/>
          <w:b/>
          <w:bCs/>
          <w:sz w:val="20"/>
          <w:lang w:val="es-ES"/>
        </w:rPr>
        <w:t xml:space="preserve">Riesgo 5: Aceptar. </w:t>
      </w:r>
    </w:p>
    <w:p w:rsidR="00F81D8D" w:rsidRPr="002319E8" w:rsidRDefault="00F81D8D" w:rsidP="002319E8">
      <w:pPr>
        <w:pStyle w:val="Prrafodelista"/>
        <w:ind w:left="720"/>
        <w:rPr>
          <w:rFonts w:ascii="Arial" w:eastAsia="Arial" w:hAnsi="Arial" w:cs="Arial"/>
          <w:bCs/>
          <w:sz w:val="20"/>
          <w:lang w:val="es-ES"/>
        </w:rPr>
      </w:pPr>
      <w:r w:rsidRPr="002319E8">
        <w:rPr>
          <w:rFonts w:ascii="Arial" w:hAnsi="Arial" w:cs="Arial"/>
          <w:i/>
          <w:sz w:val="20"/>
          <w:lang w:val="es-ES"/>
        </w:rPr>
        <w:t>Acepto el riesgo, y tendré un plan de contingencia por si se necesitaran hacer modificaciones y no contamos con la documentación necesaria.</w:t>
      </w:r>
    </w:p>
    <w:p w:rsidR="00C92752" w:rsidRPr="00F81D8D" w:rsidRDefault="00C92752" w:rsidP="002319E8">
      <w:pPr>
        <w:rPr>
          <w:bCs/>
          <w:szCs w:val="28"/>
          <w:lang w:val="es-ES"/>
        </w:rPr>
      </w:pPr>
    </w:p>
    <w:p w:rsidR="00C92752" w:rsidRDefault="00C92752" w:rsidP="002319E8">
      <w:pPr>
        <w:rPr>
          <w:bCs/>
          <w:szCs w:val="28"/>
        </w:rPr>
      </w:pPr>
    </w:p>
    <w:p w:rsidR="00C92752" w:rsidRDefault="00C92752">
      <w:pPr>
        <w:pStyle w:val="Ttulo2"/>
        <w:keepNext w:val="0"/>
        <w:widowControl/>
        <w:tabs>
          <w:tab w:val="left" w:pos="0"/>
        </w:tabs>
        <w:overflowPunct/>
        <w:autoSpaceDE/>
        <w:spacing w:before="0" w:after="0"/>
        <w:ind w:left="576" w:hanging="576"/>
        <w:textAlignment w:val="auto"/>
        <w:rPr>
          <w:bCs/>
          <w:szCs w:val="28"/>
        </w:rPr>
      </w:pPr>
    </w:p>
    <w:p w:rsidR="00C92752" w:rsidRDefault="00C92752">
      <w:pPr>
        <w:pStyle w:val="Ttulo2"/>
        <w:keepNext w:val="0"/>
        <w:widowControl/>
        <w:tabs>
          <w:tab w:val="left" w:pos="0"/>
        </w:tabs>
        <w:overflowPunct/>
        <w:autoSpaceDE/>
        <w:spacing w:before="0" w:after="0"/>
        <w:ind w:left="576" w:hanging="576"/>
        <w:textAlignment w:val="auto"/>
        <w:rPr>
          <w:bCs/>
          <w:szCs w:val="28"/>
        </w:rPr>
      </w:pPr>
    </w:p>
    <w:p w:rsidR="00C92752" w:rsidRDefault="00C92752">
      <w:pPr>
        <w:pStyle w:val="Ttulo2"/>
        <w:keepNext w:val="0"/>
        <w:widowControl/>
        <w:tabs>
          <w:tab w:val="left" w:pos="0"/>
        </w:tabs>
        <w:overflowPunct/>
        <w:autoSpaceDE/>
        <w:spacing w:before="0" w:after="0"/>
        <w:ind w:left="576" w:hanging="576"/>
        <w:textAlignment w:val="auto"/>
        <w:rPr>
          <w:bCs/>
          <w:szCs w:val="28"/>
        </w:rPr>
      </w:pPr>
    </w:p>
    <w:p w:rsidR="00C92752" w:rsidRDefault="00C92752">
      <w:pPr>
        <w:pStyle w:val="Ttulo2"/>
        <w:keepNext w:val="0"/>
        <w:widowControl/>
        <w:tabs>
          <w:tab w:val="left" w:pos="0"/>
        </w:tabs>
        <w:overflowPunct/>
        <w:autoSpaceDE/>
        <w:spacing w:before="0" w:after="0"/>
        <w:ind w:left="576" w:hanging="576"/>
        <w:textAlignment w:val="auto"/>
        <w:rPr>
          <w:bCs/>
          <w:szCs w:val="28"/>
        </w:rPr>
      </w:pPr>
    </w:p>
    <w:p w:rsidR="007D41B4" w:rsidRDefault="00C92752" w:rsidP="00E422CE">
      <w:pPr>
        <w:pStyle w:val="Ttulo2"/>
        <w:rPr>
          <w:bCs/>
          <w:szCs w:val="28"/>
        </w:rPr>
      </w:pPr>
      <w:r>
        <w:rPr>
          <w:bCs/>
          <w:szCs w:val="28"/>
        </w:rPr>
        <w:br w:type="page"/>
      </w:r>
      <w:bookmarkStart w:id="7" w:name="_Toc339117499"/>
      <w:r w:rsidR="007D41B4">
        <w:rPr>
          <w:bCs/>
          <w:szCs w:val="28"/>
        </w:rPr>
        <w:lastRenderedPageBreak/>
        <w:t>Planes de Contingencias</w:t>
      </w:r>
      <w:bookmarkEnd w:id="7"/>
    </w:p>
    <w:p w:rsidR="007D41B4" w:rsidRDefault="007D41B4">
      <w:pPr>
        <w:pStyle w:val="Textoindependiente"/>
        <w:widowControl/>
        <w:tabs>
          <w:tab w:val="left" w:pos="0"/>
        </w:tabs>
        <w:overflowPunct/>
        <w:autoSpaceDE/>
        <w:spacing w:after="0"/>
        <w:ind w:left="576" w:hanging="576"/>
        <w:textAlignment w:val="auto"/>
        <w:rPr>
          <w:rFonts w:ascii="Arial" w:hAnsi="Arial" w:cs="Arial"/>
          <w:bCs/>
          <w:szCs w:val="28"/>
        </w:rPr>
      </w:pPr>
    </w:p>
    <w:p w:rsidR="007D41B4" w:rsidRDefault="007D41B4" w:rsidP="00F81D8D">
      <w:pPr>
        <w:pStyle w:val="Textoindependiente"/>
        <w:widowControl/>
        <w:numPr>
          <w:ilvl w:val="0"/>
          <w:numId w:val="12"/>
        </w:numPr>
        <w:tabs>
          <w:tab w:val="left" w:pos="0"/>
        </w:tabs>
        <w:overflowPunct/>
        <w:autoSpaceDE/>
        <w:spacing w:after="0"/>
        <w:textAlignment w:val="auto"/>
        <w:rPr>
          <w:rFonts w:ascii="Arial" w:hAnsi="Arial" w:cs="Arial"/>
          <w:bCs/>
          <w:sz w:val="20"/>
        </w:rPr>
      </w:pPr>
      <w:r>
        <w:rPr>
          <w:rFonts w:ascii="Arial" w:hAnsi="Arial" w:cs="Arial"/>
          <w:bCs/>
          <w:sz w:val="20"/>
        </w:rPr>
        <w:t xml:space="preserve">Riesgo: </w:t>
      </w:r>
      <w:r>
        <w:rPr>
          <w:rFonts w:ascii="Arial" w:hAnsi="Arial" w:cs="Arial"/>
          <w:b/>
          <w:bCs/>
          <w:sz w:val="20"/>
        </w:rPr>
        <w:t xml:space="preserve">Plan de migración al nuevo sistema  inconsistente. </w:t>
      </w:r>
    </w:p>
    <w:p w:rsidR="007D41B4" w:rsidRDefault="007D41B4">
      <w:pPr>
        <w:pStyle w:val="Textoindependiente"/>
        <w:widowControl/>
        <w:tabs>
          <w:tab w:val="left" w:pos="0"/>
        </w:tabs>
        <w:overflowPunct/>
        <w:autoSpaceDE/>
        <w:spacing w:after="0"/>
        <w:ind w:left="576" w:hanging="576"/>
        <w:textAlignment w:val="auto"/>
        <w:rPr>
          <w:rFonts w:ascii="Arial" w:hAnsi="Arial" w:cs="Arial"/>
          <w:bCs/>
          <w:sz w:val="20"/>
        </w:rPr>
      </w:pPr>
    </w:p>
    <w:p w:rsidR="00F81D8D" w:rsidRDefault="007D41B4" w:rsidP="00F81D8D">
      <w:pPr>
        <w:pStyle w:val="Textoindependiente"/>
        <w:widowControl/>
        <w:tabs>
          <w:tab w:val="left" w:pos="0"/>
        </w:tabs>
        <w:overflowPunct/>
        <w:autoSpaceDE/>
        <w:spacing w:after="0"/>
        <w:ind w:left="576" w:hanging="576"/>
        <w:textAlignment w:val="auto"/>
        <w:rPr>
          <w:rFonts w:ascii="Arial" w:hAnsi="Arial" w:cs="Arial"/>
          <w:bCs/>
          <w:sz w:val="20"/>
        </w:rPr>
      </w:pPr>
      <w:r w:rsidRPr="00F81D8D">
        <w:rPr>
          <w:rFonts w:ascii="Arial" w:hAnsi="Arial" w:cs="Arial"/>
          <w:bCs/>
          <w:sz w:val="20"/>
        </w:rPr>
        <w:t>Se creará un plan de migración consistente de los datos actuales, a las nuevos recursos de hardware.</w:t>
      </w:r>
    </w:p>
    <w:p w:rsidR="00F81D8D" w:rsidRDefault="00F81D8D" w:rsidP="00F81D8D">
      <w:pPr>
        <w:pStyle w:val="Textoindependiente"/>
        <w:widowControl/>
        <w:tabs>
          <w:tab w:val="left" w:pos="0"/>
        </w:tabs>
        <w:overflowPunct/>
        <w:autoSpaceDE/>
        <w:spacing w:after="0"/>
        <w:ind w:left="576" w:hanging="576"/>
        <w:textAlignment w:val="auto"/>
        <w:rPr>
          <w:rFonts w:ascii="Arial" w:hAnsi="Arial" w:cs="Arial"/>
          <w:bCs/>
          <w:sz w:val="20"/>
        </w:rPr>
      </w:pPr>
    </w:p>
    <w:p w:rsidR="007D41B4" w:rsidRDefault="007D41B4" w:rsidP="00F81D8D">
      <w:pPr>
        <w:pStyle w:val="Textoindependiente"/>
        <w:widowControl/>
        <w:numPr>
          <w:ilvl w:val="0"/>
          <w:numId w:val="12"/>
        </w:numPr>
        <w:tabs>
          <w:tab w:val="left" w:pos="0"/>
        </w:tabs>
        <w:overflowPunct/>
        <w:autoSpaceDE/>
        <w:spacing w:after="0"/>
        <w:textAlignment w:val="auto"/>
        <w:rPr>
          <w:rFonts w:ascii="Arial" w:hAnsi="Arial" w:cs="Arial"/>
          <w:sz w:val="20"/>
          <w:lang w:val="es-ES"/>
        </w:rPr>
      </w:pPr>
      <w:r>
        <w:rPr>
          <w:rFonts w:ascii="Arial" w:hAnsi="Arial" w:cs="Arial"/>
          <w:sz w:val="20"/>
          <w:lang w:val="es-ES"/>
        </w:rPr>
        <w:t xml:space="preserve">Riesgo: </w:t>
      </w:r>
      <w:r>
        <w:rPr>
          <w:rFonts w:ascii="Arial" w:hAnsi="Arial" w:cs="Arial"/>
          <w:b/>
          <w:bCs/>
          <w:sz w:val="20"/>
          <w:lang w:val="es-ES"/>
        </w:rPr>
        <w:t>Los ejecutivos no cuentan con la intención de realizar cambios en los procesos necesarios.</w:t>
      </w:r>
    </w:p>
    <w:p w:rsidR="00F81D8D" w:rsidRDefault="007D41B4" w:rsidP="00F81D8D">
      <w:pPr>
        <w:spacing w:before="280"/>
        <w:rPr>
          <w:rFonts w:ascii="Arial" w:hAnsi="Arial" w:cs="Arial"/>
          <w:sz w:val="20"/>
          <w:lang w:val="es-ES"/>
        </w:rPr>
      </w:pPr>
      <w:r>
        <w:rPr>
          <w:rFonts w:ascii="Arial" w:hAnsi="Arial" w:cs="Arial"/>
          <w:sz w:val="20"/>
          <w:lang w:val="es-ES"/>
        </w:rPr>
        <w:t>Como plan de contingencia se tratará de persuadir a los directivos mediante una presentación formal del proyecto, de manera que la implementación del nuevo sistema pueda garantizar un aumento de ingresos de la empresa.</w:t>
      </w:r>
    </w:p>
    <w:p w:rsidR="007D41B4" w:rsidRDefault="007D41B4" w:rsidP="00F81D8D">
      <w:pPr>
        <w:numPr>
          <w:ilvl w:val="0"/>
          <w:numId w:val="12"/>
        </w:numPr>
        <w:spacing w:before="280"/>
        <w:rPr>
          <w:rFonts w:ascii="Arial" w:hAnsi="Arial" w:cs="Arial"/>
          <w:sz w:val="20"/>
          <w:lang w:val="es-ES"/>
        </w:rPr>
      </w:pPr>
      <w:r>
        <w:rPr>
          <w:rFonts w:ascii="Arial" w:hAnsi="Arial" w:cs="Arial"/>
          <w:sz w:val="20"/>
          <w:lang w:val="es-ES"/>
        </w:rPr>
        <w:t xml:space="preserve">Riesgo: </w:t>
      </w:r>
      <w:r>
        <w:rPr>
          <w:rFonts w:ascii="Arial" w:hAnsi="Arial" w:cs="Arial"/>
          <w:b/>
          <w:bCs/>
          <w:sz w:val="20"/>
          <w:lang w:val="es-ES"/>
        </w:rPr>
        <w:t>Testeo no se ejecuta</w:t>
      </w:r>
    </w:p>
    <w:p w:rsidR="007D41B4" w:rsidRDefault="007D41B4">
      <w:pPr>
        <w:spacing w:before="280"/>
        <w:rPr>
          <w:rFonts w:ascii="Arial" w:hAnsi="Arial" w:cs="Arial"/>
          <w:sz w:val="20"/>
          <w:lang w:val="es-ES"/>
        </w:rPr>
      </w:pPr>
      <w:r>
        <w:rPr>
          <w:rFonts w:ascii="Arial" w:hAnsi="Arial" w:cs="Arial"/>
          <w:sz w:val="20"/>
          <w:lang w:val="es-ES"/>
        </w:rPr>
        <w:t xml:space="preserve">En este caso el plan de contingencia seria </w:t>
      </w:r>
      <w:r w:rsidR="0028024B">
        <w:rPr>
          <w:rFonts w:ascii="Arial" w:hAnsi="Arial" w:cs="Arial"/>
          <w:sz w:val="20"/>
          <w:lang w:val="es-ES"/>
        </w:rPr>
        <w:t>aplicar una política de testeo que verifique todas las funcionalidades del sistema de forma unitaria al momento de la instalación.</w:t>
      </w:r>
    </w:p>
    <w:p w:rsidR="00F81D8D" w:rsidRDefault="007D41B4" w:rsidP="00F81D8D">
      <w:pPr>
        <w:numPr>
          <w:ilvl w:val="0"/>
          <w:numId w:val="12"/>
        </w:numPr>
        <w:spacing w:before="280"/>
        <w:rPr>
          <w:rFonts w:ascii="Arial" w:hAnsi="Arial" w:cs="Arial"/>
          <w:b/>
          <w:sz w:val="20"/>
          <w:lang w:val="es-ES"/>
        </w:rPr>
      </w:pPr>
      <w:r>
        <w:rPr>
          <w:rFonts w:ascii="Arial" w:hAnsi="Arial" w:cs="Arial"/>
          <w:sz w:val="20"/>
          <w:lang w:val="es-ES"/>
        </w:rPr>
        <w:t xml:space="preserve">Riesgo: </w:t>
      </w:r>
      <w:r w:rsidRPr="00F81D8D">
        <w:rPr>
          <w:rFonts w:ascii="Arial" w:hAnsi="Arial" w:cs="Arial"/>
          <w:b/>
          <w:sz w:val="20"/>
          <w:lang w:val="es-ES"/>
        </w:rPr>
        <w:t>Sistemas actuales no integrables.</w:t>
      </w:r>
    </w:p>
    <w:p w:rsidR="00F81D8D" w:rsidRPr="00F81D8D" w:rsidRDefault="007D41B4" w:rsidP="00F81D8D">
      <w:pPr>
        <w:spacing w:before="280"/>
        <w:rPr>
          <w:rFonts w:ascii="Arial" w:hAnsi="Arial" w:cs="Arial"/>
          <w:b/>
          <w:sz w:val="20"/>
          <w:lang w:val="es-ES"/>
        </w:rPr>
      </w:pPr>
      <w:r w:rsidRPr="00F81D8D">
        <w:rPr>
          <w:rFonts w:ascii="Arial" w:hAnsi="Arial" w:cs="Arial"/>
          <w:sz w:val="20"/>
          <w:lang w:val="es-ES"/>
        </w:rPr>
        <w:t>Aceptamos que hay que lamentablemente, deshacerse del sistema antiguo e instalar uno nuevo de acuerdo a las nuevas necesidades del negocio.</w:t>
      </w:r>
    </w:p>
    <w:p w:rsidR="007D41B4" w:rsidRDefault="007D41B4" w:rsidP="00F81D8D">
      <w:pPr>
        <w:numPr>
          <w:ilvl w:val="0"/>
          <w:numId w:val="12"/>
        </w:numPr>
        <w:spacing w:before="280"/>
        <w:rPr>
          <w:rFonts w:ascii="Arial" w:hAnsi="Arial" w:cs="Arial"/>
          <w:sz w:val="20"/>
          <w:lang w:val="es-ES"/>
        </w:rPr>
      </w:pPr>
      <w:r>
        <w:rPr>
          <w:rFonts w:ascii="Arial" w:hAnsi="Arial" w:cs="Arial"/>
          <w:sz w:val="20"/>
          <w:lang w:val="es-ES"/>
        </w:rPr>
        <w:t xml:space="preserve">Riesgo: </w:t>
      </w:r>
      <w:r>
        <w:rPr>
          <w:rFonts w:ascii="Arial" w:hAnsi="Arial" w:cs="Arial"/>
          <w:b/>
          <w:bCs/>
          <w:sz w:val="20"/>
          <w:lang w:val="es-ES"/>
        </w:rPr>
        <w:t>El hardware de la empresa no cuenta con la documentación suficiente para realizar cambios/modificaciones.</w:t>
      </w:r>
    </w:p>
    <w:p w:rsidR="007D41B4" w:rsidRDefault="007D41B4">
      <w:pPr>
        <w:spacing w:before="280"/>
        <w:rPr>
          <w:lang w:val="es-ES"/>
        </w:rPr>
      </w:pPr>
      <w:r>
        <w:rPr>
          <w:rFonts w:ascii="Arial" w:hAnsi="Arial" w:cs="Arial"/>
          <w:sz w:val="20"/>
          <w:lang w:val="es-ES"/>
        </w:rPr>
        <w:t>Ante la falta de documentación y drivers necesarios para realiz</w:t>
      </w:r>
      <w:r w:rsidR="00F81D8D">
        <w:rPr>
          <w:rFonts w:ascii="Arial" w:hAnsi="Arial" w:cs="Arial"/>
          <w:sz w:val="20"/>
          <w:lang w:val="es-ES"/>
        </w:rPr>
        <w:t xml:space="preserve">ar una modificación en el equipo, el plan de contingencia sería, </w:t>
      </w:r>
      <w:r>
        <w:rPr>
          <w:rFonts w:ascii="Arial" w:hAnsi="Arial" w:cs="Arial"/>
          <w:sz w:val="20"/>
          <w:lang w:val="es-ES"/>
        </w:rPr>
        <w:t>designar un equipo de búsqueda de la documentación de</w:t>
      </w:r>
      <w:r w:rsidR="00F81D8D">
        <w:rPr>
          <w:rFonts w:ascii="Arial" w:hAnsi="Arial" w:cs="Arial"/>
          <w:sz w:val="20"/>
          <w:lang w:val="es-ES"/>
        </w:rPr>
        <w:t xml:space="preserve"> </w:t>
      </w:r>
      <w:r>
        <w:rPr>
          <w:rFonts w:ascii="Arial" w:hAnsi="Arial" w:cs="Arial"/>
          <w:sz w:val="20"/>
          <w:lang w:val="es-ES"/>
        </w:rPr>
        <w:t>l</w:t>
      </w:r>
      <w:r w:rsidR="00F81D8D">
        <w:rPr>
          <w:rFonts w:ascii="Arial" w:hAnsi="Arial" w:cs="Arial"/>
          <w:sz w:val="20"/>
          <w:lang w:val="es-ES"/>
        </w:rPr>
        <w:t>os</w:t>
      </w:r>
      <w:r>
        <w:rPr>
          <w:rFonts w:ascii="Arial" w:hAnsi="Arial" w:cs="Arial"/>
          <w:sz w:val="20"/>
          <w:lang w:val="es-ES"/>
        </w:rPr>
        <w:t xml:space="preserve"> </w:t>
      </w:r>
      <w:r w:rsidR="00F81D8D">
        <w:rPr>
          <w:rFonts w:ascii="Arial" w:hAnsi="Arial" w:cs="Arial"/>
          <w:sz w:val="20"/>
          <w:lang w:val="es-ES"/>
        </w:rPr>
        <w:t>componentes</w:t>
      </w:r>
      <w:r>
        <w:rPr>
          <w:rFonts w:ascii="Arial" w:hAnsi="Arial" w:cs="Arial"/>
          <w:sz w:val="20"/>
          <w:lang w:val="es-ES"/>
        </w:rPr>
        <w:t xml:space="preserve"> a través de los distintos medios (ej Internet).</w:t>
      </w:r>
    </w:p>
    <w:p w:rsidR="007D41B4" w:rsidRDefault="007D41B4">
      <w:pPr>
        <w:pStyle w:val="Textoindependiente"/>
        <w:rPr>
          <w:lang w:val="es-ES"/>
        </w:rPr>
      </w:pPr>
    </w:p>
    <w:p w:rsidR="007D41B4" w:rsidRDefault="007D41B4">
      <w:pPr>
        <w:pStyle w:val="Textoindependiente"/>
      </w:pPr>
    </w:p>
    <w:p w:rsidR="007D41B4" w:rsidRDefault="007D41B4">
      <w:pPr>
        <w:pStyle w:val="Textoindependiente"/>
      </w:pPr>
    </w:p>
    <w:p w:rsidR="007D41B4" w:rsidRDefault="007D41B4">
      <w:pPr>
        <w:pStyle w:val="Textoindependiente"/>
        <w:rPr>
          <w:rFonts w:ascii="Arial" w:hAnsi="Arial" w:cs="Arial"/>
          <w:sz w:val="20"/>
        </w:rPr>
      </w:pPr>
    </w:p>
    <w:p w:rsidR="00F81D8D" w:rsidRDefault="00F81D8D">
      <w:pPr>
        <w:rPr>
          <w:rFonts w:ascii="Arial" w:hAnsi="Arial" w:cs="Arial"/>
          <w:b/>
          <w:caps/>
          <w:sz w:val="32"/>
          <w:szCs w:val="32"/>
        </w:rPr>
      </w:pPr>
    </w:p>
    <w:p w:rsidR="00F81D8D" w:rsidRDefault="00F81D8D">
      <w:pPr>
        <w:rPr>
          <w:rFonts w:ascii="Arial" w:hAnsi="Arial" w:cs="Arial"/>
          <w:b/>
          <w:caps/>
          <w:sz w:val="32"/>
          <w:szCs w:val="32"/>
        </w:rPr>
      </w:pPr>
    </w:p>
    <w:p w:rsidR="00F81D8D" w:rsidRDefault="00F81D8D">
      <w:pPr>
        <w:rPr>
          <w:rFonts w:ascii="Arial" w:hAnsi="Arial" w:cs="Arial"/>
          <w:b/>
          <w:caps/>
          <w:sz w:val="32"/>
          <w:szCs w:val="32"/>
        </w:rPr>
      </w:pPr>
    </w:p>
    <w:p w:rsidR="00F81D8D" w:rsidRDefault="00F81D8D">
      <w:pPr>
        <w:rPr>
          <w:rFonts w:ascii="Arial" w:hAnsi="Arial" w:cs="Arial"/>
          <w:b/>
          <w:caps/>
          <w:sz w:val="32"/>
          <w:szCs w:val="32"/>
        </w:rPr>
      </w:pPr>
    </w:p>
    <w:p w:rsidR="007D41B4" w:rsidRPr="0057049A" w:rsidRDefault="00F81D8D" w:rsidP="00E422CE">
      <w:pPr>
        <w:pStyle w:val="Ttulo1"/>
        <w:jc w:val="center"/>
        <w:rPr>
          <w:kern w:val="32"/>
          <w:sz w:val="20"/>
        </w:rPr>
      </w:pPr>
      <w:r>
        <w:rPr>
          <w:caps/>
          <w:szCs w:val="32"/>
        </w:rPr>
        <w:br w:type="page"/>
      </w:r>
      <w:bookmarkStart w:id="8" w:name="_Toc339117500"/>
      <w:r w:rsidR="007D41B4">
        <w:rPr>
          <w:caps/>
          <w:szCs w:val="32"/>
        </w:rPr>
        <w:lastRenderedPageBreak/>
        <w:t>D</w:t>
      </w:r>
      <w:r w:rsidR="0057049A">
        <w:rPr>
          <w:kern w:val="32"/>
          <w:szCs w:val="32"/>
        </w:rPr>
        <w:t>efinición de usuarios de sistema</w:t>
      </w:r>
      <w:bookmarkEnd w:id="8"/>
    </w:p>
    <w:p w:rsidR="007D41B4" w:rsidRDefault="007D41B4">
      <w:pPr>
        <w:rPr>
          <w:rFonts w:ascii="Arial" w:hAnsi="Arial" w:cs="Arial"/>
          <w:sz w:val="20"/>
        </w:rPr>
      </w:pPr>
    </w:p>
    <w:p w:rsidR="007D41B4" w:rsidRDefault="007D41B4">
      <w:pPr>
        <w:rPr>
          <w:rFonts w:ascii="Arial" w:hAnsi="Arial" w:cs="Arial"/>
          <w:sz w:val="20"/>
        </w:rPr>
      </w:pPr>
    </w:p>
    <w:tbl>
      <w:tblPr>
        <w:tblW w:w="0" w:type="auto"/>
        <w:tblInd w:w="609" w:type="dxa"/>
        <w:tblLayout w:type="fixed"/>
        <w:tblCellMar>
          <w:left w:w="10" w:type="dxa"/>
          <w:right w:w="10" w:type="dxa"/>
        </w:tblCellMar>
        <w:tblLook w:val="0000"/>
      </w:tblPr>
      <w:tblGrid>
        <w:gridCol w:w="2516"/>
        <w:gridCol w:w="5454"/>
      </w:tblGrid>
      <w:tr w:rsidR="007D41B4">
        <w:tc>
          <w:tcPr>
            <w:tcW w:w="2516" w:type="dxa"/>
            <w:tcBorders>
              <w:top w:val="single" w:sz="4" w:space="0" w:color="000000"/>
              <w:left w:val="single" w:sz="4" w:space="0" w:color="000000"/>
              <w:bottom w:val="single" w:sz="4" w:space="0" w:color="000000"/>
            </w:tcBorders>
            <w:shd w:val="clear" w:color="auto" w:fill="EAEAEA"/>
            <w:vAlign w:val="bottom"/>
          </w:tcPr>
          <w:p w:rsidR="007D41B4" w:rsidRDefault="007D41B4">
            <w:pPr>
              <w:rPr>
                <w:rFonts w:ascii="Arial" w:hAnsi="Arial" w:cs="Arial"/>
                <w:sz w:val="20"/>
                <w:lang w:val="es-ES"/>
              </w:rPr>
            </w:pPr>
            <w:r>
              <w:rPr>
                <w:rFonts w:ascii="Arial" w:eastAsia="Calibri" w:hAnsi="Arial" w:cs="Arial"/>
                <w:sz w:val="20"/>
              </w:rPr>
              <w:t>Tipo de usuario</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rsidR="007D41B4" w:rsidRDefault="007D41B4">
            <w:pPr>
              <w:rPr>
                <w:rFonts w:ascii="Arial" w:eastAsia="Calibri" w:hAnsi="Arial" w:cs="Arial"/>
                <w:sz w:val="20"/>
              </w:rPr>
            </w:pPr>
            <w:r>
              <w:rPr>
                <w:rFonts w:ascii="Arial" w:hAnsi="Arial" w:cs="Arial"/>
                <w:sz w:val="20"/>
                <w:lang w:val="es-ES"/>
              </w:rPr>
              <w:t>Usuario navegador</w:t>
            </w:r>
          </w:p>
        </w:tc>
      </w:tr>
      <w:tr w:rsidR="007D41B4">
        <w:tc>
          <w:tcPr>
            <w:tcW w:w="2516" w:type="dxa"/>
            <w:tcBorders>
              <w:top w:val="single" w:sz="4" w:space="0" w:color="000000"/>
              <w:left w:val="single" w:sz="4" w:space="0" w:color="000000"/>
              <w:bottom w:val="single" w:sz="4" w:space="0" w:color="000000"/>
            </w:tcBorders>
            <w:shd w:val="clear" w:color="auto" w:fill="EAEAEA"/>
          </w:tcPr>
          <w:p w:rsidR="007D41B4" w:rsidRDefault="007D41B4">
            <w:pPr>
              <w:rPr>
                <w:rFonts w:ascii="Arial" w:hAnsi="Arial" w:cs="Arial"/>
                <w:sz w:val="20"/>
              </w:rPr>
            </w:pPr>
            <w:r>
              <w:rPr>
                <w:rFonts w:ascii="Arial" w:eastAsia="Calibri" w:hAnsi="Arial" w:cs="Arial"/>
                <w:sz w:val="20"/>
              </w:rPr>
              <w:t>Formación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rsidR="007D41B4" w:rsidRDefault="007D41B4">
            <w:pPr>
              <w:snapToGrid w:val="0"/>
              <w:rPr>
                <w:rFonts w:ascii="Arial" w:hAnsi="Arial" w:cs="Arial"/>
                <w:sz w:val="20"/>
              </w:rPr>
            </w:pPr>
          </w:p>
        </w:tc>
      </w:tr>
      <w:tr w:rsidR="007D41B4">
        <w:tc>
          <w:tcPr>
            <w:tcW w:w="2516" w:type="dxa"/>
            <w:tcBorders>
              <w:top w:val="single" w:sz="4" w:space="0" w:color="000000"/>
              <w:left w:val="single" w:sz="4" w:space="0" w:color="000000"/>
              <w:bottom w:val="single" w:sz="4" w:space="0" w:color="000000"/>
            </w:tcBorders>
            <w:shd w:val="clear" w:color="auto" w:fill="EAEAEA"/>
          </w:tcPr>
          <w:p w:rsidR="007D41B4" w:rsidRDefault="007D41B4">
            <w:pPr>
              <w:rPr>
                <w:rFonts w:ascii="Arial" w:hAnsi="Arial" w:cs="Arial"/>
                <w:sz w:val="20"/>
              </w:rPr>
            </w:pPr>
            <w:r>
              <w:rPr>
                <w:rFonts w:ascii="Arial" w:eastAsia="Calibri" w:hAnsi="Arial" w:cs="Arial"/>
                <w:sz w:val="20"/>
              </w:rPr>
              <w:t>Habilidades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rsidR="007D41B4" w:rsidRDefault="007D41B4">
            <w:pPr>
              <w:snapToGrid w:val="0"/>
              <w:rPr>
                <w:rFonts w:ascii="Arial" w:hAnsi="Arial" w:cs="Arial"/>
                <w:sz w:val="20"/>
              </w:rPr>
            </w:pPr>
          </w:p>
        </w:tc>
      </w:tr>
      <w:tr w:rsidR="007D41B4">
        <w:tc>
          <w:tcPr>
            <w:tcW w:w="2516" w:type="dxa"/>
            <w:tcBorders>
              <w:top w:val="single" w:sz="4" w:space="0" w:color="000000"/>
              <w:left w:val="single" w:sz="4" w:space="0" w:color="000000"/>
              <w:bottom w:val="single" w:sz="4" w:space="0" w:color="000000"/>
            </w:tcBorders>
            <w:shd w:val="clear" w:color="auto" w:fill="EAEAEA"/>
          </w:tcPr>
          <w:p w:rsidR="007D41B4" w:rsidRDefault="007D41B4">
            <w:pPr>
              <w:rPr>
                <w:rFonts w:ascii="Arial" w:hAnsi="Arial" w:cs="Arial"/>
                <w:sz w:val="20"/>
                <w:lang w:val="es-ES"/>
              </w:rPr>
            </w:pPr>
            <w:r>
              <w:rPr>
                <w:rFonts w:ascii="Arial" w:eastAsia="Calibri" w:hAnsi="Arial" w:cs="Arial"/>
                <w:sz w:val="20"/>
              </w:rPr>
              <w:t>Actividades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rsidR="007D41B4" w:rsidRDefault="00FA44A4">
            <w:pPr>
              <w:rPr>
                <w:rFonts w:ascii="Arial" w:hAnsi="Arial" w:cs="Arial"/>
                <w:sz w:val="20"/>
              </w:rPr>
            </w:pPr>
            <w:r>
              <w:rPr>
                <w:rFonts w:ascii="Arial" w:hAnsi="Arial" w:cs="Arial"/>
                <w:sz w:val="20"/>
                <w:lang w:val="es-ES"/>
              </w:rPr>
              <w:t>Navegador convencional</w:t>
            </w:r>
            <w:r w:rsidR="007D41B4">
              <w:rPr>
                <w:rFonts w:ascii="Arial" w:hAnsi="Arial" w:cs="Arial"/>
                <w:sz w:val="20"/>
                <w:lang w:val="es-ES"/>
              </w:rPr>
              <w:t>, observador de estadísticos y resultados.</w:t>
            </w:r>
          </w:p>
        </w:tc>
      </w:tr>
    </w:tbl>
    <w:p w:rsidR="007D41B4" w:rsidRDefault="007D41B4">
      <w:pPr>
        <w:rPr>
          <w:rFonts w:ascii="Arial" w:hAnsi="Arial" w:cs="Arial"/>
          <w:sz w:val="20"/>
        </w:rPr>
      </w:pPr>
    </w:p>
    <w:p w:rsidR="007D41B4" w:rsidRDefault="007D41B4">
      <w:pPr>
        <w:rPr>
          <w:rFonts w:ascii="Arial" w:hAnsi="Arial" w:cs="Arial"/>
          <w:sz w:val="20"/>
        </w:rPr>
      </w:pPr>
    </w:p>
    <w:tbl>
      <w:tblPr>
        <w:tblW w:w="0" w:type="auto"/>
        <w:tblInd w:w="609" w:type="dxa"/>
        <w:tblLayout w:type="fixed"/>
        <w:tblCellMar>
          <w:left w:w="10" w:type="dxa"/>
          <w:right w:w="10" w:type="dxa"/>
        </w:tblCellMar>
        <w:tblLook w:val="0000"/>
      </w:tblPr>
      <w:tblGrid>
        <w:gridCol w:w="2516"/>
        <w:gridCol w:w="5454"/>
      </w:tblGrid>
      <w:tr w:rsidR="007D41B4">
        <w:tc>
          <w:tcPr>
            <w:tcW w:w="2516" w:type="dxa"/>
            <w:tcBorders>
              <w:top w:val="single" w:sz="4" w:space="0" w:color="000000"/>
              <w:left w:val="single" w:sz="4" w:space="0" w:color="000000"/>
              <w:bottom w:val="single" w:sz="4" w:space="0" w:color="000000"/>
            </w:tcBorders>
            <w:shd w:val="clear" w:color="auto" w:fill="EAEAEA"/>
            <w:vAlign w:val="bottom"/>
          </w:tcPr>
          <w:p w:rsidR="007D41B4" w:rsidRDefault="007D41B4">
            <w:pPr>
              <w:rPr>
                <w:rFonts w:ascii="Arial" w:hAnsi="Arial" w:cs="Arial"/>
                <w:sz w:val="20"/>
                <w:lang w:val="es-ES"/>
              </w:rPr>
            </w:pPr>
            <w:r>
              <w:rPr>
                <w:rFonts w:ascii="Arial" w:eastAsia="Calibri" w:hAnsi="Arial" w:cs="Arial"/>
                <w:sz w:val="20"/>
              </w:rPr>
              <w:t>Tipo de usuario</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rsidR="007D41B4" w:rsidRDefault="007D41B4">
            <w:pPr>
              <w:rPr>
                <w:rFonts w:ascii="Arial" w:eastAsia="Calibri" w:hAnsi="Arial" w:cs="Arial"/>
                <w:sz w:val="20"/>
              </w:rPr>
            </w:pPr>
            <w:r>
              <w:rPr>
                <w:rFonts w:ascii="Arial" w:hAnsi="Arial" w:cs="Arial"/>
                <w:sz w:val="20"/>
                <w:lang w:val="es-ES"/>
              </w:rPr>
              <w:t>Super usuario</w:t>
            </w:r>
          </w:p>
        </w:tc>
      </w:tr>
      <w:tr w:rsidR="007D41B4">
        <w:tc>
          <w:tcPr>
            <w:tcW w:w="2516" w:type="dxa"/>
            <w:tcBorders>
              <w:top w:val="single" w:sz="4" w:space="0" w:color="000000"/>
              <w:left w:val="single" w:sz="4" w:space="0" w:color="000000"/>
              <w:bottom w:val="single" w:sz="4" w:space="0" w:color="000000"/>
            </w:tcBorders>
            <w:shd w:val="clear" w:color="auto" w:fill="EAEAEA"/>
          </w:tcPr>
          <w:p w:rsidR="007D41B4" w:rsidRDefault="007D41B4">
            <w:pPr>
              <w:rPr>
                <w:rFonts w:ascii="Arial" w:hAnsi="Arial" w:cs="Arial"/>
                <w:sz w:val="20"/>
              </w:rPr>
            </w:pPr>
            <w:r>
              <w:rPr>
                <w:rFonts w:ascii="Arial" w:eastAsia="Calibri" w:hAnsi="Arial" w:cs="Arial"/>
                <w:sz w:val="20"/>
              </w:rPr>
              <w:t>Formación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rsidR="007D41B4" w:rsidRDefault="007D41B4">
            <w:pPr>
              <w:snapToGrid w:val="0"/>
              <w:rPr>
                <w:rFonts w:ascii="Arial" w:hAnsi="Arial" w:cs="Arial"/>
                <w:sz w:val="20"/>
              </w:rPr>
            </w:pPr>
          </w:p>
        </w:tc>
      </w:tr>
      <w:tr w:rsidR="007D41B4">
        <w:tc>
          <w:tcPr>
            <w:tcW w:w="2516" w:type="dxa"/>
            <w:tcBorders>
              <w:top w:val="single" w:sz="4" w:space="0" w:color="000000"/>
              <w:left w:val="single" w:sz="4" w:space="0" w:color="000000"/>
              <w:bottom w:val="single" w:sz="4" w:space="0" w:color="000000"/>
            </w:tcBorders>
            <w:shd w:val="clear" w:color="auto" w:fill="EAEAEA"/>
          </w:tcPr>
          <w:p w:rsidR="007D41B4" w:rsidRDefault="007D41B4">
            <w:pPr>
              <w:rPr>
                <w:rFonts w:ascii="Arial" w:hAnsi="Arial" w:cs="Arial"/>
                <w:sz w:val="20"/>
              </w:rPr>
            </w:pPr>
            <w:r>
              <w:rPr>
                <w:rFonts w:ascii="Arial" w:eastAsia="Calibri" w:hAnsi="Arial" w:cs="Arial"/>
                <w:sz w:val="20"/>
              </w:rPr>
              <w:t>Habilidades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rsidR="007D41B4" w:rsidRDefault="007D41B4">
            <w:pPr>
              <w:snapToGrid w:val="0"/>
              <w:rPr>
                <w:rFonts w:ascii="Arial" w:hAnsi="Arial" w:cs="Arial"/>
                <w:sz w:val="20"/>
              </w:rPr>
            </w:pPr>
          </w:p>
        </w:tc>
      </w:tr>
      <w:tr w:rsidR="007D41B4">
        <w:tc>
          <w:tcPr>
            <w:tcW w:w="2516" w:type="dxa"/>
            <w:tcBorders>
              <w:top w:val="single" w:sz="4" w:space="0" w:color="000000"/>
              <w:left w:val="single" w:sz="4" w:space="0" w:color="000000"/>
              <w:bottom w:val="single" w:sz="4" w:space="0" w:color="000000"/>
            </w:tcBorders>
            <w:shd w:val="clear" w:color="auto" w:fill="EAEAEA"/>
          </w:tcPr>
          <w:p w:rsidR="007D41B4" w:rsidRDefault="007D41B4">
            <w:pPr>
              <w:rPr>
                <w:rFonts w:ascii="Arial" w:hAnsi="Arial" w:cs="Arial"/>
                <w:sz w:val="20"/>
                <w:lang w:val="es-ES"/>
              </w:rPr>
            </w:pPr>
            <w:r>
              <w:rPr>
                <w:rFonts w:ascii="Arial" w:eastAsia="Calibri" w:hAnsi="Arial" w:cs="Arial"/>
                <w:sz w:val="20"/>
              </w:rPr>
              <w:t>Actividades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rsidR="007D41B4" w:rsidRDefault="00FA44A4">
            <w:pPr>
              <w:rPr>
                <w:rFonts w:ascii="Arial" w:hAnsi="Arial" w:cs="Arial"/>
                <w:sz w:val="20"/>
              </w:rPr>
            </w:pPr>
            <w:r>
              <w:rPr>
                <w:rFonts w:ascii="Arial" w:hAnsi="Arial" w:cs="Arial"/>
                <w:sz w:val="20"/>
                <w:lang w:val="es-ES"/>
              </w:rPr>
              <w:t>Carga de datos para el sistema</w:t>
            </w:r>
            <w:r w:rsidR="007D41B4">
              <w:rPr>
                <w:rFonts w:ascii="Arial" w:hAnsi="Arial" w:cs="Arial"/>
                <w:sz w:val="20"/>
                <w:lang w:val="es-ES"/>
              </w:rPr>
              <w:t>, partidos vigentes, ABM árbitros y jugadores.</w:t>
            </w:r>
          </w:p>
        </w:tc>
      </w:tr>
    </w:tbl>
    <w:p w:rsidR="007D41B4" w:rsidRDefault="007D41B4">
      <w:pPr>
        <w:rPr>
          <w:rFonts w:ascii="Arial" w:hAnsi="Arial" w:cs="Arial"/>
          <w:sz w:val="20"/>
        </w:rPr>
      </w:pPr>
    </w:p>
    <w:p w:rsidR="007D41B4" w:rsidRDefault="007D41B4">
      <w:pPr>
        <w:rPr>
          <w:rFonts w:ascii="Arial" w:hAnsi="Arial" w:cs="Arial"/>
          <w:sz w:val="20"/>
        </w:rPr>
      </w:pPr>
    </w:p>
    <w:tbl>
      <w:tblPr>
        <w:tblW w:w="0" w:type="auto"/>
        <w:tblInd w:w="609" w:type="dxa"/>
        <w:tblLayout w:type="fixed"/>
        <w:tblCellMar>
          <w:left w:w="10" w:type="dxa"/>
          <w:right w:w="10" w:type="dxa"/>
        </w:tblCellMar>
        <w:tblLook w:val="0000"/>
      </w:tblPr>
      <w:tblGrid>
        <w:gridCol w:w="2516"/>
        <w:gridCol w:w="5454"/>
      </w:tblGrid>
      <w:tr w:rsidR="007D41B4">
        <w:tc>
          <w:tcPr>
            <w:tcW w:w="2516" w:type="dxa"/>
            <w:tcBorders>
              <w:top w:val="single" w:sz="4" w:space="0" w:color="000000"/>
              <w:left w:val="single" w:sz="4" w:space="0" w:color="000000"/>
              <w:bottom w:val="single" w:sz="4" w:space="0" w:color="000000"/>
            </w:tcBorders>
            <w:shd w:val="clear" w:color="auto" w:fill="EAEAEA"/>
            <w:vAlign w:val="bottom"/>
          </w:tcPr>
          <w:p w:rsidR="007D41B4" w:rsidRDefault="007D41B4">
            <w:pPr>
              <w:rPr>
                <w:rFonts w:ascii="Arial" w:hAnsi="Arial" w:cs="Arial"/>
                <w:sz w:val="20"/>
                <w:lang w:val="es-ES"/>
              </w:rPr>
            </w:pPr>
            <w:r>
              <w:rPr>
                <w:rFonts w:ascii="Arial" w:eastAsia="Calibri" w:hAnsi="Arial" w:cs="Arial"/>
                <w:sz w:val="20"/>
              </w:rPr>
              <w:t>Tipo de usuario</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rsidR="007D41B4" w:rsidRDefault="007D41B4">
            <w:pPr>
              <w:rPr>
                <w:rFonts w:ascii="Arial" w:eastAsia="Calibri" w:hAnsi="Arial" w:cs="Arial"/>
                <w:sz w:val="20"/>
              </w:rPr>
            </w:pPr>
            <w:r>
              <w:rPr>
                <w:rFonts w:ascii="Arial" w:hAnsi="Arial" w:cs="Arial"/>
                <w:sz w:val="20"/>
                <w:lang w:val="es-ES"/>
              </w:rPr>
              <w:t>Operador</w:t>
            </w:r>
          </w:p>
        </w:tc>
      </w:tr>
      <w:tr w:rsidR="007D41B4">
        <w:tc>
          <w:tcPr>
            <w:tcW w:w="2516" w:type="dxa"/>
            <w:tcBorders>
              <w:top w:val="single" w:sz="4" w:space="0" w:color="000000"/>
              <w:left w:val="single" w:sz="4" w:space="0" w:color="000000"/>
              <w:bottom w:val="single" w:sz="4" w:space="0" w:color="000000"/>
            </w:tcBorders>
            <w:shd w:val="clear" w:color="auto" w:fill="EAEAEA"/>
          </w:tcPr>
          <w:p w:rsidR="007D41B4" w:rsidRDefault="007D41B4">
            <w:pPr>
              <w:rPr>
                <w:rFonts w:ascii="Arial" w:hAnsi="Arial" w:cs="Arial"/>
                <w:sz w:val="20"/>
              </w:rPr>
            </w:pPr>
            <w:r>
              <w:rPr>
                <w:rFonts w:ascii="Arial" w:eastAsia="Calibri" w:hAnsi="Arial" w:cs="Arial"/>
                <w:sz w:val="20"/>
              </w:rPr>
              <w:t>Formación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rsidR="007D41B4" w:rsidRDefault="007D41B4">
            <w:pPr>
              <w:snapToGrid w:val="0"/>
              <w:rPr>
                <w:rFonts w:ascii="Arial" w:hAnsi="Arial" w:cs="Arial"/>
                <w:sz w:val="20"/>
              </w:rPr>
            </w:pPr>
          </w:p>
        </w:tc>
      </w:tr>
      <w:tr w:rsidR="007D41B4">
        <w:tc>
          <w:tcPr>
            <w:tcW w:w="2516" w:type="dxa"/>
            <w:tcBorders>
              <w:top w:val="single" w:sz="4" w:space="0" w:color="000000"/>
              <w:left w:val="single" w:sz="4" w:space="0" w:color="000000"/>
              <w:bottom w:val="single" w:sz="4" w:space="0" w:color="000000"/>
            </w:tcBorders>
            <w:shd w:val="clear" w:color="auto" w:fill="EAEAEA"/>
          </w:tcPr>
          <w:p w:rsidR="007D41B4" w:rsidRDefault="007D41B4">
            <w:pPr>
              <w:rPr>
                <w:rFonts w:ascii="Arial" w:eastAsia="Calibri" w:hAnsi="Arial" w:cs="Arial"/>
                <w:sz w:val="20"/>
                <w:lang w:val="es-ES"/>
              </w:rPr>
            </w:pPr>
            <w:r>
              <w:rPr>
                <w:rFonts w:ascii="Arial" w:eastAsia="Calibri" w:hAnsi="Arial" w:cs="Arial"/>
                <w:sz w:val="20"/>
              </w:rPr>
              <w:t>Habilidades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rsidR="007D41B4" w:rsidRDefault="007D41B4">
            <w:pPr>
              <w:rPr>
                <w:rFonts w:ascii="Arial" w:eastAsia="Calibri" w:hAnsi="Arial" w:cs="Arial"/>
                <w:sz w:val="20"/>
              </w:rPr>
            </w:pPr>
            <w:r>
              <w:rPr>
                <w:rFonts w:ascii="Arial" w:eastAsia="Calibri" w:hAnsi="Arial" w:cs="Arial"/>
                <w:sz w:val="20"/>
                <w:lang w:val="es-ES"/>
              </w:rPr>
              <w:t>Velocidad de carga de datos</w:t>
            </w:r>
          </w:p>
        </w:tc>
      </w:tr>
      <w:tr w:rsidR="007D41B4">
        <w:tc>
          <w:tcPr>
            <w:tcW w:w="2516" w:type="dxa"/>
            <w:tcBorders>
              <w:top w:val="single" w:sz="4" w:space="0" w:color="000000"/>
              <w:left w:val="single" w:sz="4" w:space="0" w:color="000000"/>
              <w:bottom w:val="single" w:sz="4" w:space="0" w:color="000000"/>
            </w:tcBorders>
            <w:shd w:val="clear" w:color="auto" w:fill="EAEAEA"/>
          </w:tcPr>
          <w:p w:rsidR="007D41B4" w:rsidRDefault="007D41B4">
            <w:pPr>
              <w:rPr>
                <w:rFonts w:ascii="Arial" w:hAnsi="Arial" w:cs="Arial"/>
                <w:sz w:val="20"/>
                <w:lang w:val="es-ES"/>
              </w:rPr>
            </w:pPr>
            <w:r>
              <w:rPr>
                <w:rFonts w:ascii="Arial" w:eastAsia="Calibri" w:hAnsi="Arial" w:cs="Arial"/>
                <w:sz w:val="20"/>
              </w:rPr>
              <w:t>Actividades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rsidR="007D41B4" w:rsidRDefault="007D41B4">
            <w:pPr>
              <w:rPr>
                <w:szCs w:val="24"/>
              </w:rPr>
            </w:pPr>
            <w:r>
              <w:rPr>
                <w:rFonts w:ascii="Arial" w:hAnsi="Arial" w:cs="Arial"/>
                <w:sz w:val="20"/>
                <w:lang w:val="es-ES"/>
              </w:rPr>
              <w:t>Carga de datos durante el partido.</w:t>
            </w:r>
          </w:p>
        </w:tc>
      </w:tr>
    </w:tbl>
    <w:p w:rsidR="007D41B4" w:rsidRDefault="007D41B4">
      <w:pPr>
        <w:rPr>
          <w:szCs w:val="24"/>
        </w:rPr>
      </w:pPr>
    </w:p>
    <w:p w:rsidR="007D41B4" w:rsidRDefault="007D41B4">
      <w:pPr>
        <w:pStyle w:val="Textoindependiente"/>
        <w:rPr>
          <w:szCs w:val="24"/>
        </w:rPr>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rPr>
          <w:rFonts w:ascii="Arial" w:hAnsi="Arial" w:cs="Arial"/>
          <w:b/>
          <w:caps/>
          <w:sz w:val="32"/>
          <w:szCs w:val="32"/>
        </w:rPr>
      </w:pPr>
    </w:p>
    <w:p w:rsidR="007D41B4" w:rsidRPr="0057049A" w:rsidRDefault="007D41B4" w:rsidP="00E422CE">
      <w:pPr>
        <w:pStyle w:val="Ttulo1"/>
        <w:jc w:val="center"/>
        <w:rPr>
          <w:kern w:val="32"/>
        </w:rPr>
      </w:pPr>
      <w:bookmarkStart w:id="9" w:name="_Toc339117501"/>
      <w:r w:rsidRPr="0057049A">
        <w:rPr>
          <w:kern w:val="32"/>
          <w:szCs w:val="32"/>
        </w:rPr>
        <w:lastRenderedPageBreak/>
        <w:t>Listado de Casos de Uso</w:t>
      </w:r>
      <w:bookmarkEnd w:id="9"/>
    </w:p>
    <w:tbl>
      <w:tblPr>
        <w:tblW w:w="0" w:type="auto"/>
        <w:tblInd w:w="55" w:type="dxa"/>
        <w:tblLayout w:type="fixed"/>
        <w:tblCellMar>
          <w:top w:w="55" w:type="dxa"/>
          <w:left w:w="55" w:type="dxa"/>
          <w:bottom w:w="55" w:type="dxa"/>
          <w:right w:w="55" w:type="dxa"/>
        </w:tblCellMar>
        <w:tblLook w:val="0000"/>
      </w:tblPr>
      <w:tblGrid>
        <w:gridCol w:w="2061"/>
        <w:gridCol w:w="7577"/>
      </w:tblGrid>
      <w:tr w:rsidR="007D41B4">
        <w:tc>
          <w:tcPr>
            <w:tcW w:w="2061" w:type="dxa"/>
            <w:shd w:val="clear" w:color="auto" w:fill="auto"/>
          </w:tcPr>
          <w:p w:rsidR="007D41B4" w:rsidRDefault="007D41B4">
            <w:pPr>
              <w:pStyle w:val="TableContents"/>
              <w:snapToGrid w:val="0"/>
              <w:rPr>
                <w:rFonts w:ascii="Arial" w:hAnsi="Arial" w:cs="Arial"/>
              </w:rPr>
            </w:pPr>
            <w:r>
              <w:rPr>
                <w:rFonts w:ascii="Arial" w:hAnsi="Arial" w:cs="Arial"/>
              </w:rPr>
              <w:t>Código CU</w:t>
            </w:r>
          </w:p>
        </w:tc>
        <w:tc>
          <w:tcPr>
            <w:tcW w:w="7577" w:type="dxa"/>
            <w:shd w:val="clear" w:color="auto" w:fill="auto"/>
          </w:tcPr>
          <w:p w:rsidR="007D41B4" w:rsidRDefault="007D41B4">
            <w:pPr>
              <w:pStyle w:val="TableContents"/>
              <w:snapToGrid w:val="0"/>
              <w:rPr>
                <w:rFonts w:ascii="Arial" w:hAnsi="Arial" w:cs="Arial"/>
              </w:rPr>
            </w:pPr>
            <w:r>
              <w:rPr>
                <w:rFonts w:ascii="Arial" w:hAnsi="Arial" w:cs="Arial"/>
              </w:rPr>
              <w:t>Nombre CU</w:t>
            </w:r>
          </w:p>
        </w:tc>
      </w:tr>
      <w:tr w:rsidR="007D41B4">
        <w:tc>
          <w:tcPr>
            <w:tcW w:w="2061" w:type="dxa"/>
            <w:shd w:val="clear" w:color="auto" w:fill="auto"/>
          </w:tcPr>
          <w:p w:rsidR="007D41B4" w:rsidRDefault="007D41B4">
            <w:pPr>
              <w:pStyle w:val="TableContents"/>
              <w:rPr>
                <w:rFonts w:ascii="Arial" w:hAnsi="Arial" w:cs="Arial"/>
              </w:rPr>
            </w:pPr>
            <w:r>
              <w:rPr>
                <w:rFonts w:ascii="Arial" w:hAnsi="Arial" w:cs="Arial"/>
              </w:rPr>
              <w:t>U1</w:t>
            </w:r>
          </w:p>
        </w:tc>
        <w:tc>
          <w:tcPr>
            <w:tcW w:w="7577" w:type="dxa"/>
            <w:shd w:val="clear" w:color="auto" w:fill="auto"/>
          </w:tcPr>
          <w:p w:rsidR="007D41B4" w:rsidRDefault="007D41B4">
            <w:pPr>
              <w:pStyle w:val="TableContents"/>
              <w:rPr>
                <w:rFonts w:ascii="Arial" w:hAnsi="Arial" w:cs="Arial"/>
              </w:rPr>
            </w:pPr>
            <w:r>
              <w:rPr>
                <w:rFonts w:ascii="Arial" w:hAnsi="Arial" w:cs="Arial"/>
              </w:rPr>
              <w:t>Inicio Partido</w:t>
            </w:r>
          </w:p>
        </w:tc>
      </w:tr>
      <w:tr w:rsidR="007D41B4">
        <w:tc>
          <w:tcPr>
            <w:tcW w:w="2061" w:type="dxa"/>
            <w:shd w:val="clear" w:color="auto" w:fill="auto"/>
          </w:tcPr>
          <w:p w:rsidR="007D41B4" w:rsidRDefault="007D41B4">
            <w:pPr>
              <w:pStyle w:val="TableContents"/>
              <w:rPr>
                <w:rFonts w:ascii="Arial" w:hAnsi="Arial" w:cs="Arial"/>
              </w:rPr>
            </w:pPr>
            <w:r>
              <w:rPr>
                <w:rFonts w:ascii="Arial" w:hAnsi="Arial" w:cs="Arial"/>
              </w:rPr>
              <w:t>U2</w:t>
            </w:r>
          </w:p>
        </w:tc>
        <w:tc>
          <w:tcPr>
            <w:tcW w:w="7577" w:type="dxa"/>
            <w:shd w:val="clear" w:color="auto" w:fill="auto"/>
          </w:tcPr>
          <w:p w:rsidR="007D41B4" w:rsidRDefault="007D41B4">
            <w:pPr>
              <w:pStyle w:val="TableContents"/>
              <w:rPr>
                <w:rFonts w:ascii="Arial" w:hAnsi="Arial" w:cs="Arial"/>
              </w:rPr>
            </w:pPr>
            <w:r>
              <w:rPr>
                <w:rFonts w:ascii="Arial" w:hAnsi="Arial" w:cs="Arial"/>
              </w:rPr>
              <w:t>Fin Partido</w:t>
            </w:r>
          </w:p>
        </w:tc>
      </w:tr>
      <w:tr w:rsidR="007D41B4">
        <w:tc>
          <w:tcPr>
            <w:tcW w:w="2061" w:type="dxa"/>
            <w:shd w:val="clear" w:color="auto" w:fill="auto"/>
          </w:tcPr>
          <w:p w:rsidR="007D41B4" w:rsidRDefault="007D41B4">
            <w:pPr>
              <w:pStyle w:val="TableContents"/>
              <w:rPr>
                <w:rFonts w:ascii="Arial" w:hAnsi="Arial" w:cs="Arial"/>
              </w:rPr>
            </w:pPr>
            <w:r>
              <w:rPr>
                <w:rFonts w:ascii="Arial" w:hAnsi="Arial" w:cs="Arial"/>
              </w:rPr>
              <w:t>U3</w:t>
            </w:r>
          </w:p>
        </w:tc>
        <w:tc>
          <w:tcPr>
            <w:tcW w:w="7577" w:type="dxa"/>
            <w:shd w:val="clear" w:color="auto" w:fill="auto"/>
          </w:tcPr>
          <w:p w:rsidR="007D41B4" w:rsidRDefault="007D41B4">
            <w:pPr>
              <w:pStyle w:val="TableContents"/>
              <w:rPr>
                <w:rFonts w:ascii="Arial" w:hAnsi="Arial" w:cs="Arial"/>
              </w:rPr>
            </w:pPr>
            <w:r>
              <w:rPr>
                <w:rFonts w:ascii="Arial" w:hAnsi="Arial" w:cs="Arial"/>
              </w:rPr>
              <w:t>Lanzamiento</w:t>
            </w:r>
          </w:p>
        </w:tc>
      </w:tr>
      <w:tr w:rsidR="007D41B4">
        <w:tc>
          <w:tcPr>
            <w:tcW w:w="2061" w:type="dxa"/>
            <w:shd w:val="clear" w:color="auto" w:fill="auto"/>
          </w:tcPr>
          <w:p w:rsidR="007D41B4" w:rsidRDefault="007D41B4">
            <w:pPr>
              <w:pStyle w:val="TableContents"/>
              <w:rPr>
                <w:rFonts w:ascii="Arial" w:hAnsi="Arial" w:cs="Arial"/>
              </w:rPr>
            </w:pPr>
            <w:r>
              <w:rPr>
                <w:rFonts w:ascii="Arial" w:hAnsi="Arial" w:cs="Arial"/>
              </w:rPr>
              <w:t>U4</w:t>
            </w:r>
          </w:p>
        </w:tc>
        <w:tc>
          <w:tcPr>
            <w:tcW w:w="7577" w:type="dxa"/>
            <w:shd w:val="clear" w:color="auto" w:fill="auto"/>
          </w:tcPr>
          <w:p w:rsidR="007D41B4" w:rsidRDefault="007D41B4">
            <w:pPr>
              <w:pStyle w:val="TableContents"/>
              <w:rPr>
                <w:rFonts w:ascii="Arial" w:hAnsi="Arial" w:cs="Arial"/>
              </w:rPr>
            </w:pPr>
            <w:r>
              <w:rPr>
                <w:rFonts w:ascii="Arial" w:hAnsi="Arial" w:cs="Arial"/>
              </w:rPr>
              <w:t>Fin Cuarto</w:t>
            </w:r>
          </w:p>
        </w:tc>
      </w:tr>
      <w:tr w:rsidR="007D41B4">
        <w:tc>
          <w:tcPr>
            <w:tcW w:w="2061" w:type="dxa"/>
            <w:shd w:val="clear" w:color="auto" w:fill="auto"/>
          </w:tcPr>
          <w:p w:rsidR="007D41B4" w:rsidRDefault="007D41B4">
            <w:pPr>
              <w:pStyle w:val="TableContents"/>
              <w:rPr>
                <w:rFonts w:ascii="Arial" w:hAnsi="Arial" w:cs="Arial"/>
              </w:rPr>
            </w:pPr>
            <w:r>
              <w:rPr>
                <w:rFonts w:ascii="Arial" w:hAnsi="Arial" w:cs="Arial"/>
              </w:rPr>
              <w:t>U5</w:t>
            </w:r>
          </w:p>
        </w:tc>
        <w:tc>
          <w:tcPr>
            <w:tcW w:w="7577" w:type="dxa"/>
            <w:shd w:val="clear" w:color="auto" w:fill="auto"/>
          </w:tcPr>
          <w:p w:rsidR="007D41B4" w:rsidRDefault="007D41B4">
            <w:pPr>
              <w:pStyle w:val="TableContents"/>
              <w:rPr>
                <w:rFonts w:ascii="Arial" w:hAnsi="Arial" w:cs="Arial"/>
              </w:rPr>
            </w:pPr>
            <w:r>
              <w:rPr>
                <w:rFonts w:ascii="Arial" w:hAnsi="Arial" w:cs="Arial"/>
              </w:rPr>
              <w:t>Faltas Personales</w:t>
            </w:r>
          </w:p>
        </w:tc>
      </w:tr>
      <w:tr w:rsidR="007D41B4">
        <w:tc>
          <w:tcPr>
            <w:tcW w:w="2061" w:type="dxa"/>
            <w:shd w:val="clear" w:color="auto" w:fill="auto"/>
          </w:tcPr>
          <w:p w:rsidR="007D41B4" w:rsidRDefault="007D41B4">
            <w:pPr>
              <w:pStyle w:val="TableContents"/>
              <w:rPr>
                <w:rFonts w:ascii="Arial" w:hAnsi="Arial" w:cs="Arial"/>
              </w:rPr>
            </w:pPr>
            <w:r>
              <w:rPr>
                <w:rFonts w:ascii="Arial" w:hAnsi="Arial" w:cs="Arial"/>
              </w:rPr>
              <w:t>U6</w:t>
            </w:r>
          </w:p>
        </w:tc>
        <w:tc>
          <w:tcPr>
            <w:tcW w:w="7577" w:type="dxa"/>
            <w:shd w:val="clear" w:color="auto" w:fill="auto"/>
          </w:tcPr>
          <w:p w:rsidR="007D41B4" w:rsidRDefault="007D41B4">
            <w:pPr>
              <w:pStyle w:val="TableContents"/>
              <w:rPr>
                <w:rFonts w:ascii="Arial" w:hAnsi="Arial" w:cs="Arial"/>
              </w:rPr>
            </w:pPr>
            <w:r>
              <w:rPr>
                <w:rFonts w:ascii="Arial" w:hAnsi="Arial" w:cs="Arial"/>
              </w:rPr>
              <w:t>Sustituciones</w:t>
            </w:r>
          </w:p>
        </w:tc>
      </w:tr>
      <w:tr w:rsidR="007D41B4">
        <w:tc>
          <w:tcPr>
            <w:tcW w:w="2061" w:type="dxa"/>
            <w:shd w:val="clear" w:color="auto" w:fill="auto"/>
          </w:tcPr>
          <w:p w:rsidR="007D41B4" w:rsidRDefault="007D41B4">
            <w:pPr>
              <w:pStyle w:val="TableContents"/>
              <w:rPr>
                <w:rFonts w:ascii="Arial" w:hAnsi="Arial" w:cs="Arial"/>
              </w:rPr>
            </w:pPr>
            <w:r>
              <w:rPr>
                <w:rFonts w:ascii="Arial" w:hAnsi="Arial" w:cs="Arial"/>
              </w:rPr>
              <w:t>U7</w:t>
            </w:r>
          </w:p>
        </w:tc>
        <w:tc>
          <w:tcPr>
            <w:tcW w:w="7577" w:type="dxa"/>
            <w:shd w:val="clear" w:color="auto" w:fill="auto"/>
          </w:tcPr>
          <w:p w:rsidR="007D41B4" w:rsidRDefault="007D41B4">
            <w:pPr>
              <w:pStyle w:val="TableContents"/>
              <w:rPr>
                <w:rFonts w:ascii="Arial" w:hAnsi="Arial" w:cs="Arial"/>
              </w:rPr>
            </w:pPr>
            <w:r>
              <w:rPr>
                <w:rFonts w:ascii="Arial" w:hAnsi="Arial" w:cs="Arial"/>
              </w:rPr>
              <w:t xml:space="preserve">Inicio Cuarto </w:t>
            </w:r>
          </w:p>
        </w:tc>
      </w:tr>
      <w:tr w:rsidR="007D41B4">
        <w:tc>
          <w:tcPr>
            <w:tcW w:w="2061" w:type="dxa"/>
            <w:shd w:val="clear" w:color="auto" w:fill="auto"/>
          </w:tcPr>
          <w:p w:rsidR="007D41B4" w:rsidRDefault="007D41B4">
            <w:pPr>
              <w:pStyle w:val="TableContents"/>
              <w:rPr>
                <w:rFonts w:ascii="Arial" w:hAnsi="Arial" w:cs="Arial"/>
              </w:rPr>
            </w:pPr>
            <w:r>
              <w:rPr>
                <w:rFonts w:ascii="Arial" w:hAnsi="Arial" w:cs="Arial"/>
              </w:rPr>
              <w:t>U8</w:t>
            </w:r>
          </w:p>
        </w:tc>
        <w:tc>
          <w:tcPr>
            <w:tcW w:w="7577" w:type="dxa"/>
            <w:shd w:val="clear" w:color="auto" w:fill="auto"/>
          </w:tcPr>
          <w:p w:rsidR="007D41B4" w:rsidRDefault="007D41B4">
            <w:pPr>
              <w:pStyle w:val="TableContents"/>
              <w:rPr>
                <w:rFonts w:ascii="Arial" w:hAnsi="Arial" w:cs="Arial"/>
              </w:rPr>
            </w:pPr>
            <w:r>
              <w:rPr>
                <w:rFonts w:ascii="Arial" w:hAnsi="Arial" w:cs="Arial"/>
              </w:rPr>
              <w:t>Pérdida de balón</w:t>
            </w:r>
          </w:p>
        </w:tc>
      </w:tr>
      <w:tr w:rsidR="007D41B4">
        <w:tc>
          <w:tcPr>
            <w:tcW w:w="2061" w:type="dxa"/>
            <w:shd w:val="clear" w:color="auto" w:fill="auto"/>
          </w:tcPr>
          <w:p w:rsidR="007D41B4" w:rsidRDefault="007D41B4">
            <w:pPr>
              <w:pStyle w:val="TableContents"/>
              <w:rPr>
                <w:rFonts w:ascii="Arial" w:hAnsi="Arial" w:cs="Arial"/>
              </w:rPr>
            </w:pPr>
            <w:r>
              <w:rPr>
                <w:rFonts w:ascii="Arial" w:hAnsi="Arial" w:cs="Arial"/>
              </w:rPr>
              <w:t>U9</w:t>
            </w:r>
          </w:p>
        </w:tc>
        <w:tc>
          <w:tcPr>
            <w:tcW w:w="7577" w:type="dxa"/>
            <w:shd w:val="clear" w:color="auto" w:fill="auto"/>
          </w:tcPr>
          <w:p w:rsidR="007D41B4" w:rsidRDefault="007D41B4">
            <w:pPr>
              <w:pStyle w:val="TableContents"/>
              <w:rPr>
                <w:rFonts w:ascii="Arial" w:hAnsi="Arial" w:cs="Arial"/>
              </w:rPr>
            </w:pPr>
            <w:r>
              <w:rPr>
                <w:rFonts w:ascii="Arial" w:hAnsi="Arial" w:cs="Arial"/>
              </w:rPr>
              <w:t>ABM Jugador</w:t>
            </w:r>
          </w:p>
        </w:tc>
      </w:tr>
      <w:tr w:rsidR="007D41B4">
        <w:tc>
          <w:tcPr>
            <w:tcW w:w="2061" w:type="dxa"/>
            <w:shd w:val="clear" w:color="auto" w:fill="auto"/>
          </w:tcPr>
          <w:p w:rsidR="007D41B4" w:rsidRDefault="007D41B4">
            <w:pPr>
              <w:pStyle w:val="TableContents"/>
              <w:rPr>
                <w:rFonts w:ascii="Arial" w:hAnsi="Arial" w:cs="Arial"/>
              </w:rPr>
            </w:pPr>
            <w:r>
              <w:rPr>
                <w:rFonts w:ascii="Arial" w:hAnsi="Arial" w:cs="Arial"/>
              </w:rPr>
              <w:t>U10</w:t>
            </w:r>
          </w:p>
        </w:tc>
        <w:tc>
          <w:tcPr>
            <w:tcW w:w="7577" w:type="dxa"/>
            <w:shd w:val="clear" w:color="auto" w:fill="auto"/>
          </w:tcPr>
          <w:p w:rsidR="007D41B4" w:rsidRDefault="007D41B4">
            <w:pPr>
              <w:pStyle w:val="TableContents"/>
            </w:pPr>
            <w:r>
              <w:rPr>
                <w:rFonts w:ascii="Arial" w:hAnsi="Arial" w:cs="Arial"/>
              </w:rPr>
              <w:t>Consulta de estadísticos</w:t>
            </w:r>
          </w:p>
        </w:tc>
      </w:tr>
    </w:tbl>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extoindependiente"/>
      </w:pPr>
    </w:p>
    <w:p w:rsidR="007D41B4" w:rsidRDefault="007D41B4">
      <w:pPr>
        <w:pStyle w:val="Ttulo10"/>
        <w:rPr>
          <w:caps/>
          <w:sz w:val="32"/>
          <w:szCs w:val="32"/>
          <w:u w:val="none"/>
          <w:lang w:val="es-ES_tradnl"/>
        </w:rPr>
      </w:pPr>
    </w:p>
    <w:p w:rsidR="007D41B4" w:rsidRPr="0057049A" w:rsidRDefault="007D41B4" w:rsidP="00E422CE">
      <w:pPr>
        <w:pStyle w:val="Ttulo10"/>
        <w:pageBreakBefore/>
        <w:outlineLvl w:val="1"/>
        <w:rPr>
          <w:kern w:val="32"/>
          <w:sz w:val="20"/>
          <w:u w:val="none"/>
          <w:lang w:val="es-ES_tradnl"/>
        </w:rPr>
      </w:pPr>
      <w:bookmarkStart w:id="10" w:name="_Toc339117502"/>
      <w:r w:rsidRPr="0057049A">
        <w:rPr>
          <w:kern w:val="32"/>
          <w:sz w:val="32"/>
          <w:szCs w:val="32"/>
          <w:u w:val="none"/>
          <w:lang w:val="es-ES_tradnl"/>
        </w:rPr>
        <w:lastRenderedPageBreak/>
        <w:t>U1 - Inicio partido</w:t>
      </w:r>
      <w:bookmarkEnd w:id="10"/>
    </w:p>
    <w:p w:rsidR="007D41B4" w:rsidRDefault="007D41B4">
      <w:pPr>
        <w:pStyle w:val="Ttulo10"/>
        <w:rPr>
          <w:sz w:val="20"/>
          <w:u w:val="none"/>
          <w:lang w:val="es-ES_tradnl"/>
        </w:rPr>
      </w:pPr>
    </w:p>
    <w:p w:rsidR="007D41B4" w:rsidRDefault="007D41B4">
      <w:pPr>
        <w:pStyle w:val="Ttulo10"/>
        <w:jc w:val="both"/>
        <w:rPr>
          <w:sz w:val="20"/>
          <w:u w:val="none"/>
        </w:rPr>
      </w:pPr>
    </w:p>
    <w:tbl>
      <w:tblPr>
        <w:tblW w:w="0" w:type="auto"/>
        <w:tblInd w:w="-30" w:type="dxa"/>
        <w:tblLayout w:type="fixed"/>
        <w:tblLook w:val="0000"/>
      </w:tblPr>
      <w:tblGrid>
        <w:gridCol w:w="1440"/>
        <w:gridCol w:w="1787"/>
        <w:gridCol w:w="1276"/>
        <w:gridCol w:w="850"/>
        <w:gridCol w:w="1905"/>
        <w:gridCol w:w="1501"/>
      </w:tblGrid>
      <w:tr w:rsidR="007D41B4">
        <w:tc>
          <w:tcPr>
            <w:tcW w:w="1440"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Nivel</w:t>
            </w:r>
          </w:p>
        </w:tc>
        <w:tc>
          <w:tcPr>
            <w:tcW w:w="1787"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Estructura</w:t>
            </w:r>
          </w:p>
        </w:tc>
        <w:tc>
          <w:tcPr>
            <w:tcW w:w="1276"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Alcance</w:t>
            </w:r>
          </w:p>
        </w:tc>
        <w:tc>
          <w:tcPr>
            <w:tcW w:w="850"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Caja</w:t>
            </w:r>
          </w:p>
        </w:tc>
        <w:tc>
          <w:tcPr>
            <w:tcW w:w="1905"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Instanciación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Pr>
          <w:p w:rsidR="007D41B4" w:rsidRDefault="007D41B4">
            <w:pPr>
              <w:pStyle w:val="Ttulo10"/>
              <w:snapToGrid w:val="0"/>
              <w:jc w:val="both"/>
              <w:rPr>
                <w:sz w:val="20"/>
                <w:u w:val="none"/>
              </w:rPr>
            </w:pPr>
            <w:r>
              <w:rPr>
                <w:sz w:val="20"/>
                <w:u w:val="none"/>
              </w:rPr>
              <w:t>Interacción</w:t>
            </w:r>
          </w:p>
        </w:tc>
      </w:tr>
      <w:tr w:rsidR="007D41B4">
        <w:tc>
          <w:tcPr>
            <w:tcW w:w="1440"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Usuario</w:t>
            </w:r>
          </w:p>
        </w:tc>
        <w:tc>
          <w:tcPr>
            <w:tcW w:w="1787"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Sin estructurar</w:t>
            </w:r>
          </w:p>
        </w:tc>
        <w:tc>
          <w:tcPr>
            <w:tcW w:w="1276"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Sistema</w:t>
            </w:r>
          </w:p>
        </w:tc>
        <w:tc>
          <w:tcPr>
            <w:tcW w:w="850"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Negra</w:t>
            </w:r>
          </w:p>
        </w:tc>
        <w:tc>
          <w:tcPr>
            <w:tcW w:w="1905"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Real</w:t>
            </w:r>
          </w:p>
        </w:tc>
        <w:tc>
          <w:tcPr>
            <w:tcW w:w="1501" w:type="dxa"/>
            <w:tcBorders>
              <w:top w:val="single" w:sz="4" w:space="0" w:color="000000"/>
              <w:left w:val="single" w:sz="4" w:space="0" w:color="000000"/>
              <w:bottom w:val="single" w:sz="4" w:space="0" w:color="000000"/>
              <w:right w:val="single" w:sz="4" w:space="0" w:color="000000"/>
            </w:tcBorders>
            <w:shd w:val="clear" w:color="auto" w:fill="auto"/>
          </w:tcPr>
          <w:p w:rsidR="007D41B4" w:rsidRDefault="007D41B4">
            <w:pPr>
              <w:pStyle w:val="Ttulo10"/>
              <w:snapToGrid w:val="0"/>
              <w:jc w:val="both"/>
            </w:pPr>
            <w:r>
              <w:rPr>
                <w:sz w:val="20"/>
                <w:u w:val="none"/>
              </w:rPr>
              <w:t>Semántico</w:t>
            </w:r>
          </w:p>
        </w:tc>
      </w:tr>
    </w:tbl>
    <w:p w:rsidR="007D41B4" w:rsidRDefault="007D41B4">
      <w:pPr>
        <w:pStyle w:val="Ttulo10"/>
        <w:jc w:val="left"/>
      </w:pPr>
    </w:p>
    <w:p w:rsidR="007D41B4" w:rsidRDefault="007D41B4">
      <w:pPr>
        <w:pStyle w:val="Ttulo10"/>
        <w:jc w:val="left"/>
        <w:rPr>
          <w:sz w:val="20"/>
          <w:u w:val="none"/>
        </w:rPr>
      </w:pPr>
      <w:r>
        <w:rPr>
          <w:sz w:val="20"/>
          <w:u w:val="none"/>
        </w:rPr>
        <w:t>Meta del CASO DE USO: Iniciar un partido</w:t>
      </w:r>
    </w:p>
    <w:p w:rsidR="007D41B4" w:rsidRDefault="007D41B4">
      <w:pPr>
        <w:pStyle w:val="Ttulo10"/>
        <w:jc w:val="left"/>
        <w:rPr>
          <w:sz w:val="20"/>
          <w:u w:val="none"/>
        </w:rPr>
      </w:pPr>
      <w:r>
        <w:rPr>
          <w:sz w:val="20"/>
          <w:u w:val="none"/>
        </w:rPr>
        <w:t xml:space="preserve">Actores </w:t>
      </w:r>
    </w:p>
    <w:p w:rsidR="007D41B4" w:rsidRDefault="007D41B4">
      <w:pPr>
        <w:pStyle w:val="Ttulo10"/>
        <w:tabs>
          <w:tab w:val="left" w:pos="1440"/>
        </w:tabs>
        <w:jc w:val="left"/>
        <w:rPr>
          <w:b w:val="0"/>
          <w:sz w:val="20"/>
          <w:u w:val="none"/>
        </w:rPr>
      </w:pPr>
      <w:r>
        <w:rPr>
          <w:sz w:val="20"/>
          <w:u w:val="none"/>
        </w:rPr>
        <w:t>Primario: Operador.</w:t>
      </w:r>
      <w:r>
        <w:rPr>
          <w:sz w:val="20"/>
          <w:u w:val="none"/>
        </w:rPr>
        <w:tab/>
      </w:r>
      <w:r>
        <w:rPr>
          <w:sz w:val="20"/>
          <w:u w:val="none"/>
        </w:rPr>
        <w:tab/>
      </w:r>
      <w:r>
        <w:rPr>
          <w:sz w:val="20"/>
          <w:u w:val="none"/>
        </w:rPr>
        <w:tab/>
        <w:t xml:space="preserve">Otros: </w:t>
      </w:r>
    </w:p>
    <w:p w:rsidR="007D41B4" w:rsidRDefault="007D41B4">
      <w:pPr>
        <w:pStyle w:val="Ttulo10"/>
        <w:jc w:val="left"/>
        <w:rPr>
          <w:b w:val="0"/>
          <w:sz w:val="20"/>
          <w:u w:val="none"/>
        </w:rPr>
      </w:pPr>
    </w:p>
    <w:p w:rsidR="007D41B4" w:rsidRDefault="007D41B4">
      <w:pPr>
        <w:pStyle w:val="Ttulo10"/>
        <w:ind w:left="2835" w:hanging="2835"/>
        <w:jc w:val="left"/>
        <w:rPr>
          <w:sz w:val="20"/>
        </w:rPr>
      </w:pPr>
      <w:r>
        <w:rPr>
          <w:sz w:val="20"/>
          <w:u w:val="none"/>
        </w:rPr>
        <w:t xml:space="preserve">Precondiciones (de sistema): </w:t>
      </w:r>
    </w:p>
    <w:p w:rsidR="007D41B4" w:rsidRDefault="007D41B4">
      <w:pPr>
        <w:pStyle w:val="Subttulo"/>
        <w:ind w:left="2835" w:hanging="2835"/>
        <w:jc w:val="left"/>
        <w:rPr>
          <w:b/>
          <w:sz w:val="20"/>
        </w:rPr>
      </w:pPr>
      <w:r>
        <w:rPr>
          <w:b/>
          <w:sz w:val="20"/>
        </w:rPr>
        <w:t xml:space="preserve">Primarias: </w:t>
      </w:r>
      <w:r>
        <w:rPr>
          <w:sz w:val="20"/>
        </w:rPr>
        <w:t>Existe torneo.</w:t>
      </w:r>
    </w:p>
    <w:p w:rsidR="007D41B4" w:rsidRDefault="007D41B4">
      <w:pPr>
        <w:pStyle w:val="Subttulo"/>
        <w:ind w:left="2835" w:hanging="2835"/>
        <w:jc w:val="left"/>
      </w:pPr>
      <w:r>
        <w:rPr>
          <w:b/>
          <w:sz w:val="20"/>
        </w:rPr>
        <w:t xml:space="preserve">Complementarias: </w:t>
      </w:r>
    </w:p>
    <w:p w:rsidR="007D41B4" w:rsidRDefault="007D41B4">
      <w:pPr>
        <w:pStyle w:val="Subttulo"/>
      </w:pPr>
    </w:p>
    <w:p w:rsidR="007D41B4" w:rsidRDefault="007D41B4">
      <w:pPr>
        <w:pStyle w:val="Ttulo10"/>
        <w:jc w:val="left"/>
        <w:rPr>
          <w:sz w:val="20"/>
          <w:u w:val="none"/>
        </w:rPr>
      </w:pPr>
      <w:r>
        <w:rPr>
          <w:sz w:val="20"/>
          <w:u w:val="none"/>
        </w:rPr>
        <w:t>Disparador: Se presentan los equipos y los árbitros en el estadio para iniciar el partido.</w:t>
      </w:r>
    </w:p>
    <w:p w:rsidR="007D41B4" w:rsidRDefault="007D41B4">
      <w:pPr>
        <w:pStyle w:val="Ttulo10"/>
        <w:jc w:val="left"/>
        <w:rPr>
          <w:sz w:val="20"/>
          <w:u w:val="none"/>
        </w:rPr>
      </w:pPr>
    </w:p>
    <w:p w:rsidR="007D41B4" w:rsidRDefault="007D41B4">
      <w:pPr>
        <w:pStyle w:val="Ttulo10"/>
        <w:jc w:val="left"/>
        <w:rPr>
          <w:sz w:val="20"/>
          <w:u w:val="none"/>
        </w:rPr>
      </w:pPr>
      <w:r>
        <w:rPr>
          <w:sz w:val="20"/>
          <w:u w:val="none"/>
        </w:rPr>
        <w:t>FLUJO DE SUCESOS</w:t>
      </w:r>
    </w:p>
    <w:p w:rsidR="007D41B4" w:rsidRDefault="007D41B4">
      <w:pPr>
        <w:pStyle w:val="Ttulo10"/>
        <w:jc w:val="left"/>
        <w:rPr>
          <w:sz w:val="20"/>
        </w:rPr>
      </w:pPr>
      <w:r>
        <w:rPr>
          <w:sz w:val="20"/>
          <w:u w:val="none"/>
        </w:rPr>
        <w:t>Camino básico:</w:t>
      </w:r>
    </w:p>
    <w:p w:rsidR="007D41B4" w:rsidRDefault="007D41B4">
      <w:pPr>
        <w:pStyle w:val="Textoindependiente"/>
        <w:keepNext/>
        <w:widowControl/>
        <w:tabs>
          <w:tab w:val="left" w:pos="0"/>
        </w:tabs>
        <w:overflowPunct/>
        <w:autoSpaceDE/>
        <w:spacing w:after="0"/>
        <w:textAlignment w:val="auto"/>
        <w:rPr>
          <w:rFonts w:ascii="Arial" w:hAnsi="Arial" w:cs="Arial"/>
          <w:sz w:val="20"/>
          <w:lang w:val="es-ES"/>
        </w:rPr>
      </w:pPr>
      <w:r>
        <w:rPr>
          <w:rFonts w:ascii="Arial" w:hAnsi="Arial" w:cs="Arial"/>
          <w:sz w:val="20"/>
          <w:lang w:val="es-ES"/>
        </w:rPr>
        <w:t>1 - Operador ingresa los árbitros del encuentro. Sistema valida y registra.</w:t>
      </w:r>
    </w:p>
    <w:p w:rsidR="007D41B4" w:rsidRDefault="007D41B4">
      <w:pPr>
        <w:pStyle w:val="Textoindependiente"/>
        <w:keepNext/>
        <w:widowControl/>
        <w:tabs>
          <w:tab w:val="left" w:pos="0"/>
        </w:tabs>
        <w:overflowPunct/>
        <w:autoSpaceDE/>
        <w:spacing w:after="0"/>
        <w:textAlignment w:val="auto"/>
        <w:rPr>
          <w:rFonts w:ascii="Arial" w:hAnsi="Arial" w:cs="Arial"/>
          <w:sz w:val="20"/>
          <w:lang w:val="es-ES"/>
        </w:rPr>
      </w:pPr>
      <w:r>
        <w:rPr>
          <w:rFonts w:ascii="Arial" w:hAnsi="Arial" w:cs="Arial"/>
          <w:sz w:val="20"/>
          <w:lang w:val="es-ES"/>
        </w:rPr>
        <w:t>2 - Operador selecciona los equipos a disputar el encuentro. Sistema registra el encuentro y muestra los jugadores habilitados.</w:t>
      </w:r>
    </w:p>
    <w:p w:rsidR="007D41B4" w:rsidRDefault="007D41B4">
      <w:pPr>
        <w:pStyle w:val="Textoindependiente"/>
        <w:keepNext/>
        <w:widowControl/>
        <w:tabs>
          <w:tab w:val="left" w:pos="0"/>
        </w:tabs>
        <w:overflowPunct/>
        <w:autoSpaceDE/>
        <w:spacing w:after="0"/>
        <w:textAlignment w:val="auto"/>
        <w:rPr>
          <w:rFonts w:ascii="Arial" w:hAnsi="Arial" w:cs="Arial"/>
          <w:sz w:val="20"/>
          <w:lang w:val="es-ES"/>
        </w:rPr>
      </w:pPr>
      <w:r>
        <w:rPr>
          <w:rFonts w:ascii="Arial" w:hAnsi="Arial" w:cs="Arial"/>
          <w:sz w:val="20"/>
          <w:lang w:val="es-ES"/>
        </w:rPr>
        <w:t>3 - Operador selecciona los jugadores. Sistema valida.</w:t>
      </w:r>
    </w:p>
    <w:p w:rsidR="007D41B4" w:rsidRDefault="007D41B4">
      <w:pPr>
        <w:pStyle w:val="Textoindependiente"/>
        <w:keepNext/>
        <w:widowControl/>
        <w:tabs>
          <w:tab w:val="left" w:pos="0"/>
        </w:tabs>
        <w:overflowPunct/>
        <w:autoSpaceDE/>
        <w:spacing w:after="0"/>
        <w:textAlignment w:val="auto"/>
        <w:rPr>
          <w:rFonts w:ascii="Arial" w:hAnsi="Arial" w:cs="Arial"/>
          <w:bCs/>
          <w:sz w:val="20"/>
          <w:lang w:val="es-ES"/>
        </w:rPr>
      </w:pPr>
      <w:r>
        <w:rPr>
          <w:rFonts w:ascii="Arial" w:hAnsi="Arial" w:cs="Arial"/>
          <w:sz w:val="20"/>
          <w:lang w:val="es-ES"/>
        </w:rPr>
        <w:t xml:space="preserve">4 - Operador ingresa el número de camiseta de cada jugador. Sistema registra. </w:t>
      </w:r>
    </w:p>
    <w:p w:rsidR="007D41B4" w:rsidRDefault="007D41B4">
      <w:pPr>
        <w:pStyle w:val="Textoindependiente"/>
        <w:ind w:left="360"/>
        <w:rPr>
          <w:rFonts w:ascii="Arial" w:hAnsi="Arial" w:cs="Arial"/>
          <w:bCs/>
          <w:sz w:val="20"/>
          <w:lang w:val="es-ES"/>
        </w:rPr>
      </w:pPr>
    </w:p>
    <w:p w:rsidR="007D41B4" w:rsidRDefault="007D41B4">
      <w:pPr>
        <w:pStyle w:val="Ttulo10"/>
        <w:jc w:val="left"/>
        <w:rPr>
          <w:sz w:val="20"/>
        </w:rPr>
      </w:pPr>
      <w:r>
        <w:rPr>
          <w:sz w:val="20"/>
          <w:u w:val="none"/>
        </w:rPr>
        <w:t xml:space="preserve">Caminos Alternativos: </w:t>
      </w:r>
    </w:p>
    <w:p w:rsidR="007D41B4" w:rsidRDefault="007D41B4">
      <w:pPr>
        <w:pStyle w:val="Textoindependiente"/>
        <w:rPr>
          <w:rFonts w:ascii="Arial" w:hAnsi="Arial" w:cs="Arial"/>
          <w:b/>
          <w:sz w:val="20"/>
        </w:rPr>
      </w:pPr>
      <w:r>
        <w:rPr>
          <w:rFonts w:ascii="Arial" w:hAnsi="Arial" w:cs="Arial"/>
          <w:b/>
          <w:sz w:val="20"/>
        </w:rPr>
        <w:t>1.a&lt;posterior&gt; El sistema muestra que el árbitro no está habilitado.</w:t>
      </w:r>
    </w:p>
    <w:p w:rsidR="007D41B4" w:rsidRDefault="007D41B4">
      <w:pPr>
        <w:pStyle w:val="Textoindependiente"/>
        <w:rPr>
          <w:rFonts w:ascii="Arial" w:hAnsi="Arial" w:cs="Arial"/>
          <w:sz w:val="20"/>
          <w:lang w:val="es-ES"/>
        </w:rPr>
      </w:pPr>
      <w:r>
        <w:rPr>
          <w:rFonts w:ascii="Arial" w:hAnsi="Arial" w:cs="Arial"/>
          <w:b/>
          <w:sz w:val="20"/>
        </w:rPr>
        <w:tab/>
      </w:r>
      <w:r>
        <w:rPr>
          <w:rFonts w:ascii="Arial" w:hAnsi="Arial" w:cs="Arial"/>
          <w:sz w:val="20"/>
          <w:lang w:val="es-ES"/>
        </w:rPr>
        <w:t>1.</w:t>
      </w:r>
      <w:r w:rsidR="00F81D8D">
        <w:rPr>
          <w:rFonts w:ascii="Arial" w:hAnsi="Arial" w:cs="Arial"/>
          <w:sz w:val="20"/>
          <w:lang w:val="es-ES"/>
        </w:rPr>
        <w:t xml:space="preserve"> </w:t>
      </w:r>
      <w:r>
        <w:rPr>
          <w:rFonts w:ascii="Arial" w:hAnsi="Arial" w:cs="Arial"/>
          <w:sz w:val="20"/>
          <w:lang w:val="es-ES"/>
        </w:rPr>
        <w:t>El operador habilita manualmente al árbitro.</w:t>
      </w:r>
    </w:p>
    <w:p w:rsidR="007D41B4" w:rsidRDefault="007D41B4">
      <w:pPr>
        <w:pStyle w:val="Textoindependiente"/>
        <w:rPr>
          <w:rFonts w:ascii="Arial" w:hAnsi="Arial" w:cs="Arial"/>
          <w:b/>
          <w:bCs/>
          <w:color w:val="000000"/>
          <w:sz w:val="20"/>
          <w:lang w:val="es-MX"/>
        </w:rPr>
      </w:pPr>
      <w:r>
        <w:rPr>
          <w:rFonts w:ascii="Arial" w:hAnsi="Arial" w:cs="Arial"/>
          <w:sz w:val="20"/>
          <w:lang w:val="es-ES"/>
        </w:rPr>
        <w:tab/>
        <w:t>2. El sistema registra el árbitro del encuentro.</w:t>
      </w:r>
    </w:p>
    <w:p w:rsidR="007D41B4" w:rsidRDefault="007D41B4">
      <w:pPr>
        <w:pStyle w:val="NormalWeb"/>
        <w:spacing w:after="0"/>
        <w:rPr>
          <w:rFonts w:ascii="Arial" w:eastAsia="Times New Roman" w:hAnsi="Arial" w:cs="Arial"/>
          <w:bCs/>
          <w:color w:val="000000"/>
          <w:sz w:val="20"/>
          <w:szCs w:val="20"/>
          <w:lang w:val="es-MX"/>
        </w:rPr>
      </w:pPr>
      <w:r>
        <w:rPr>
          <w:rFonts w:ascii="Arial" w:eastAsia="Times New Roman" w:hAnsi="Arial" w:cs="Arial"/>
          <w:b/>
          <w:bCs/>
          <w:color w:val="000000"/>
          <w:sz w:val="20"/>
          <w:szCs w:val="20"/>
          <w:lang w:val="es-MX"/>
        </w:rPr>
        <w:t xml:space="preserve">3.a&lt;posterior&gt; Hay menos de 5 o </w:t>
      </w:r>
      <w:r w:rsidR="00F81D8D">
        <w:rPr>
          <w:rFonts w:ascii="Arial" w:eastAsia="Times New Roman" w:hAnsi="Arial" w:cs="Arial"/>
          <w:b/>
          <w:bCs/>
          <w:color w:val="000000"/>
          <w:sz w:val="20"/>
          <w:szCs w:val="20"/>
          <w:lang w:val="es-MX"/>
        </w:rPr>
        <w:t>más</w:t>
      </w:r>
      <w:r>
        <w:rPr>
          <w:rFonts w:ascii="Arial" w:eastAsia="Times New Roman" w:hAnsi="Arial" w:cs="Arial"/>
          <w:b/>
          <w:bCs/>
          <w:color w:val="000000"/>
          <w:sz w:val="20"/>
          <w:szCs w:val="20"/>
          <w:lang w:val="es-MX"/>
        </w:rPr>
        <w:t xml:space="preserve"> de 12 jugadores seleccionados por equipo.</w:t>
      </w:r>
    </w:p>
    <w:p w:rsidR="007D41B4" w:rsidRDefault="007D41B4">
      <w:pPr>
        <w:pStyle w:val="NormalWeb"/>
        <w:spacing w:after="0"/>
        <w:rPr>
          <w:rFonts w:ascii="Arial" w:eastAsia="Times New Roman" w:hAnsi="Arial" w:cs="Arial"/>
          <w:bCs/>
          <w:color w:val="000000"/>
          <w:sz w:val="20"/>
          <w:szCs w:val="20"/>
          <w:lang w:val="es-MX"/>
        </w:rPr>
      </w:pPr>
      <w:r>
        <w:rPr>
          <w:rFonts w:ascii="Arial" w:eastAsia="Times New Roman" w:hAnsi="Arial" w:cs="Arial"/>
          <w:bCs/>
          <w:color w:val="000000"/>
          <w:sz w:val="20"/>
          <w:szCs w:val="20"/>
          <w:lang w:val="es-MX"/>
        </w:rPr>
        <w:tab/>
        <w:t>1.El sistema muestra mensaje de error. (Vuelve al paso 2).</w:t>
      </w:r>
    </w:p>
    <w:p w:rsidR="007D41B4" w:rsidRDefault="007D41B4">
      <w:pPr>
        <w:pStyle w:val="NormalWeb"/>
        <w:spacing w:after="0"/>
        <w:rPr>
          <w:rFonts w:ascii="Arial" w:eastAsia="Times New Roman" w:hAnsi="Arial" w:cs="Arial"/>
          <w:bCs/>
          <w:color w:val="000000"/>
          <w:sz w:val="20"/>
          <w:szCs w:val="20"/>
          <w:lang w:val="es-MX"/>
        </w:rPr>
      </w:pPr>
    </w:p>
    <w:p w:rsidR="007D41B4" w:rsidRDefault="007D41B4">
      <w:pPr>
        <w:pStyle w:val="Ttulo10"/>
        <w:jc w:val="left"/>
        <w:rPr>
          <w:sz w:val="20"/>
          <w:u w:val="none"/>
        </w:rPr>
      </w:pPr>
      <w:r>
        <w:rPr>
          <w:sz w:val="20"/>
          <w:u w:val="none"/>
        </w:rPr>
        <w:t xml:space="preserve">Postcondiciones (de negocio): </w:t>
      </w:r>
    </w:p>
    <w:p w:rsidR="007D41B4" w:rsidRDefault="007D41B4">
      <w:pPr>
        <w:pStyle w:val="Ttulo10"/>
        <w:jc w:val="left"/>
        <w:rPr>
          <w:sz w:val="20"/>
        </w:rPr>
      </w:pPr>
      <w:r>
        <w:rPr>
          <w:sz w:val="20"/>
          <w:u w:val="none"/>
        </w:rPr>
        <w:tab/>
        <w:t xml:space="preserve">Éxito:  </w:t>
      </w:r>
      <w:r>
        <w:rPr>
          <w:b w:val="0"/>
          <w:bCs w:val="0"/>
          <w:color w:val="000000"/>
          <w:sz w:val="20"/>
          <w:u w:val="none"/>
          <w:lang w:val="es-MX"/>
        </w:rPr>
        <w:t>El sistema queda listo para el inicio del cuarto.</w:t>
      </w:r>
    </w:p>
    <w:p w:rsidR="007D41B4" w:rsidRDefault="007D41B4">
      <w:pPr>
        <w:pStyle w:val="NormalWeb"/>
        <w:spacing w:after="0"/>
        <w:rPr>
          <w:caps/>
          <w:sz w:val="32"/>
          <w:szCs w:val="32"/>
        </w:rPr>
      </w:pPr>
      <w:r>
        <w:rPr>
          <w:rFonts w:ascii="Arial" w:hAnsi="Arial" w:cs="Arial"/>
          <w:b/>
          <w:sz w:val="20"/>
        </w:rPr>
        <w:tab/>
        <w:t>Fracaso:</w:t>
      </w: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lang w:val="es-ES_tradnl"/>
        </w:rPr>
      </w:pPr>
    </w:p>
    <w:p w:rsidR="007D41B4" w:rsidRPr="0057049A" w:rsidRDefault="007D41B4" w:rsidP="00E422CE">
      <w:pPr>
        <w:pStyle w:val="Ttulo10"/>
        <w:pageBreakBefore/>
        <w:outlineLvl w:val="1"/>
        <w:rPr>
          <w:kern w:val="32"/>
          <w:sz w:val="20"/>
          <w:u w:val="none"/>
          <w:lang w:val="es-ES_tradnl"/>
        </w:rPr>
      </w:pPr>
      <w:bookmarkStart w:id="11" w:name="_Toc339117503"/>
      <w:r w:rsidRPr="0057049A">
        <w:rPr>
          <w:kern w:val="32"/>
          <w:sz w:val="32"/>
          <w:szCs w:val="32"/>
          <w:u w:val="none"/>
          <w:lang w:val="es-ES_tradnl"/>
        </w:rPr>
        <w:lastRenderedPageBreak/>
        <w:t>U2 - Fin Partido</w:t>
      </w:r>
      <w:bookmarkEnd w:id="11"/>
    </w:p>
    <w:p w:rsidR="007D41B4" w:rsidRDefault="007D41B4">
      <w:pPr>
        <w:pStyle w:val="Ttulo10"/>
        <w:rPr>
          <w:sz w:val="20"/>
          <w:u w:val="none"/>
          <w:lang w:val="es-ES_tradnl"/>
        </w:rPr>
      </w:pPr>
    </w:p>
    <w:p w:rsidR="007D41B4" w:rsidRDefault="007D41B4">
      <w:pPr>
        <w:pStyle w:val="Ttulo10"/>
        <w:jc w:val="both"/>
        <w:rPr>
          <w:sz w:val="20"/>
          <w:u w:val="none"/>
        </w:rPr>
      </w:pPr>
    </w:p>
    <w:tbl>
      <w:tblPr>
        <w:tblW w:w="0" w:type="auto"/>
        <w:tblInd w:w="-30" w:type="dxa"/>
        <w:tblLayout w:type="fixed"/>
        <w:tblLook w:val="0000"/>
      </w:tblPr>
      <w:tblGrid>
        <w:gridCol w:w="1440"/>
        <w:gridCol w:w="1787"/>
        <w:gridCol w:w="1276"/>
        <w:gridCol w:w="850"/>
        <w:gridCol w:w="1905"/>
        <w:gridCol w:w="1501"/>
      </w:tblGrid>
      <w:tr w:rsidR="007D41B4">
        <w:tc>
          <w:tcPr>
            <w:tcW w:w="1440"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Nivel</w:t>
            </w:r>
          </w:p>
        </w:tc>
        <w:tc>
          <w:tcPr>
            <w:tcW w:w="1787"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Estructura</w:t>
            </w:r>
          </w:p>
        </w:tc>
        <w:tc>
          <w:tcPr>
            <w:tcW w:w="1276"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Alcance</w:t>
            </w:r>
          </w:p>
        </w:tc>
        <w:tc>
          <w:tcPr>
            <w:tcW w:w="850"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Caja</w:t>
            </w:r>
          </w:p>
        </w:tc>
        <w:tc>
          <w:tcPr>
            <w:tcW w:w="1905"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Instanciación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Pr>
          <w:p w:rsidR="007D41B4" w:rsidRDefault="007D41B4">
            <w:pPr>
              <w:pStyle w:val="Ttulo10"/>
              <w:snapToGrid w:val="0"/>
              <w:jc w:val="both"/>
              <w:rPr>
                <w:sz w:val="20"/>
                <w:u w:val="none"/>
              </w:rPr>
            </w:pPr>
            <w:r>
              <w:rPr>
                <w:sz w:val="20"/>
                <w:u w:val="none"/>
              </w:rPr>
              <w:t>Interacción</w:t>
            </w:r>
          </w:p>
        </w:tc>
      </w:tr>
      <w:tr w:rsidR="007D41B4">
        <w:tc>
          <w:tcPr>
            <w:tcW w:w="1440"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Usuario</w:t>
            </w:r>
          </w:p>
        </w:tc>
        <w:tc>
          <w:tcPr>
            <w:tcW w:w="1787"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Sin estructurar</w:t>
            </w:r>
          </w:p>
        </w:tc>
        <w:tc>
          <w:tcPr>
            <w:tcW w:w="1276"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Sistema</w:t>
            </w:r>
          </w:p>
        </w:tc>
        <w:tc>
          <w:tcPr>
            <w:tcW w:w="850"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Negra</w:t>
            </w:r>
          </w:p>
        </w:tc>
        <w:tc>
          <w:tcPr>
            <w:tcW w:w="1905" w:type="dxa"/>
            <w:tcBorders>
              <w:top w:val="single" w:sz="4" w:space="0" w:color="000000"/>
              <w:left w:val="single" w:sz="4" w:space="0" w:color="000000"/>
              <w:bottom w:val="single" w:sz="4" w:space="0" w:color="000000"/>
            </w:tcBorders>
            <w:shd w:val="clear" w:color="auto" w:fill="auto"/>
          </w:tcPr>
          <w:p w:rsidR="007D41B4" w:rsidRDefault="007D41B4">
            <w:pPr>
              <w:pStyle w:val="Ttulo10"/>
              <w:snapToGrid w:val="0"/>
              <w:jc w:val="both"/>
              <w:rPr>
                <w:sz w:val="20"/>
                <w:u w:val="none"/>
              </w:rPr>
            </w:pPr>
            <w:r>
              <w:rPr>
                <w:sz w:val="20"/>
                <w:u w:val="none"/>
              </w:rPr>
              <w:t>Real</w:t>
            </w:r>
          </w:p>
        </w:tc>
        <w:tc>
          <w:tcPr>
            <w:tcW w:w="1501" w:type="dxa"/>
            <w:tcBorders>
              <w:top w:val="single" w:sz="4" w:space="0" w:color="000000"/>
              <w:left w:val="single" w:sz="4" w:space="0" w:color="000000"/>
              <w:bottom w:val="single" w:sz="4" w:space="0" w:color="000000"/>
              <w:right w:val="single" w:sz="4" w:space="0" w:color="000000"/>
            </w:tcBorders>
            <w:shd w:val="clear" w:color="auto" w:fill="auto"/>
          </w:tcPr>
          <w:p w:rsidR="007D41B4" w:rsidRDefault="007D41B4">
            <w:pPr>
              <w:pStyle w:val="Ttulo10"/>
              <w:snapToGrid w:val="0"/>
              <w:jc w:val="both"/>
            </w:pPr>
            <w:r>
              <w:rPr>
                <w:sz w:val="20"/>
                <w:u w:val="none"/>
              </w:rPr>
              <w:t>Semántico</w:t>
            </w:r>
          </w:p>
        </w:tc>
      </w:tr>
    </w:tbl>
    <w:p w:rsidR="007D41B4" w:rsidRDefault="007D41B4">
      <w:pPr>
        <w:pStyle w:val="Ttulo10"/>
        <w:jc w:val="left"/>
      </w:pPr>
    </w:p>
    <w:p w:rsidR="007D41B4" w:rsidRDefault="007D41B4">
      <w:pPr>
        <w:pStyle w:val="Ttulo10"/>
        <w:jc w:val="left"/>
        <w:rPr>
          <w:sz w:val="20"/>
          <w:u w:val="none"/>
        </w:rPr>
      </w:pPr>
      <w:r>
        <w:rPr>
          <w:sz w:val="20"/>
          <w:u w:val="none"/>
        </w:rPr>
        <w:t>Meta del CASO DE USO: Finalizar partido</w:t>
      </w:r>
    </w:p>
    <w:p w:rsidR="007D41B4" w:rsidRDefault="007D41B4">
      <w:pPr>
        <w:pStyle w:val="Ttulo10"/>
        <w:jc w:val="left"/>
        <w:rPr>
          <w:sz w:val="20"/>
          <w:u w:val="none"/>
        </w:rPr>
      </w:pPr>
      <w:r>
        <w:rPr>
          <w:sz w:val="20"/>
          <w:u w:val="none"/>
        </w:rPr>
        <w:t xml:space="preserve">Actores </w:t>
      </w:r>
    </w:p>
    <w:p w:rsidR="007D41B4" w:rsidRDefault="007D41B4">
      <w:pPr>
        <w:pStyle w:val="Ttulo10"/>
        <w:tabs>
          <w:tab w:val="left" w:pos="1440"/>
        </w:tabs>
        <w:jc w:val="left"/>
        <w:rPr>
          <w:b w:val="0"/>
          <w:sz w:val="20"/>
          <w:u w:val="none"/>
        </w:rPr>
      </w:pPr>
      <w:r>
        <w:rPr>
          <w:sz w:val="20"/>
          <w:u w:val="none"/>
        </w:rPr>
        <w:t>Primario: Operador.</w:t>
      </w:r>
      <w:r>
        <w:rPr>
          <w:sz w:val="20"/>
          <w:u w:val="none"/>
        </w:rPr>
        <w:tab/>
      </w:r>
      <w:r>
        <w:rPr>
          <w:sz w:val="20"/>
          <w:u w:val="none"/>
        </w:rPr>
        <w:tab/>
      </w:r>
      <w:r>
        <w:rPr>
          <w:sz w:val="20"/>
          <w:u w:val="none"/>
        </w:rPr>
        <w:tab/>
        <w:t xml:space="preserve">Otros: </w:t>
      </w:r>
    </w:p>
    <w:p w:rsidR="007D41B4" w:rsidRDefault="007D41B4">
      <w:pPr>
        <w:pStyle w:val="Ttulo10"/>
        <w:jc w:val="left"/>
        <w:rPr>
          <w:b w:val="0"/>
          <w:sz w:val="20"/>
          <w:u w:val="none"/>
        </w:rPr>
      </w:pPr>
    </w:p>
    <w:p w:rsidR="007D41B4" w:rsidRDefault="007D41B4">
      <w:pPr>
        <w:pStyle w:val="Ttulo10"/>
        <w:ind w:left="2835" w:hanging="2835"/>
        <w:jc w:val="left"/>
        <w:rPr>
          <w:b w:val="0"/>
          <w:sz w:val="20"/>
          <w:u w:val="none"/>
        </w:rPr>
      </w:pPr>
      <w:r>
        <w:rPr>
          <w:sz w:val="20"/>
          <w:u w:val="none"/>
        </w:rPr>
        <w:t xml:space="preserve">Precondiciones (de negocio): </w:t>
      </w:r>
    </w:p>
    <w:p w:rsidR="007D41B4" w:rsidRDefault="007D41B4">
      <w:pPr>
        <w:pStyle w:val="Ttulo10"/>
        <w:ind w:left="2835" w:hanging="2127"/>
        <w:jc w:val="left"/>
        <w:rPr>
          <w:sz w:val="20"/>
        </w:rPr>
      </w:pPr>
      <w:r>
        <w:rPr>
          <w:b w:val="0"/>
          <w:sz w:val="20"/>
          <w:u w:val="none"/>
        </w:rPr>
        <w:t>-El Operador debe estar logueado en el sistema.</w:t>
      </w:r>
    </w:p>
    <w:p w:rsidR="007D41B4" w:rsidRDefault="007D41B4">
      <w:pPr>
        <w:pStyle w:val="Subttulo"/>
        <w:jc w:val="both"/>
      </w:pPr>
      <w:r>
        <w:rPr>
          <w:i w:val="0"/>
          <w:sz w:val="20"/>
        </w:rPr>
        <w:tab/>
        <w:t>-Debe haber finalizado CU – Finalizar cuarto.</w:t>
      </w:r>
    </w:p>
    <w:p w:rsidR="007D41B4" w:rsidRDefault="007D41B4">
      <w:pPr>
        <w:pStyle w:val="Subttulo"/>
      </w:pPr>
    </w:p>
    <w:p w:rsidR="007D41B4" w:rsidRDefault="007D41B4">
      <w:pPr>
        <w:pStyle w:val="Ttulo10"/>
        <w:jc w:val="left"/>
        <w:rPr>
          <w:sz w:val="20"/>
          <w:u w:val="none"/>
          <w:lang w:val="es-AR"/>
        </w:rPr>
      </w:pPr>
      <w:r>
        <w:rPr>
          <w:sz w:val="20"/>
          <w:u w:val="none"/>
        </w:rPr>
        <w:t xml:space="preserve">Disparador: </w:t>
      </w:r>
      <w:r>
        <w:rPr>
          <w:b w:val="0"/>
          <w:sz w:val="20"/>
          <w:u w:val="none"/>
        </w:rPr>
        <w:t>Ha terminado el último cuarto.</w:t>
      </w:r>
    </w:p>
    <w:p w:rsidR="007D41B4" w:rsidRDefault="007D41B4">
      <w:pPr>
        <w:pStyle w:val="Ttulo10"/>
        <w:jc w:val="left"/>
        <w:rPr>
          <w:sz w:val="20"/>
          <w:u w:val="none"/>
          <w:lang w:val="es-AR"/>
        </w:rPr>
      </w:pPr>
    </w:p>
    <w:p w:rsidR="007D41B4" w:rsidRDefault="007D41B4">
      <w:pPr>
        <w:pStyle w:val="Ttulo10"/>
        <w:jc w:val="left"/>
        <w:rPr>
          <w:sz w:val="20"/>
          <w:u w:val="none"/>
        </w:rPr>
      </w:pPr>
      <w:r>
        <w:rPr>
          <w:sz w:val="20"/>
          <w:u w:val="none"/>
        </w:rPr>
        <w:t>FLUJO DE SUCESOS</w:t>
      </w:r>
    </w:p>
    <w:p w:rsidR="007D41B4" w:rsidRDefault="007D41B4">
      <w:pPr>
        <w:pStyle w:val="Ttulo10"/>
        <w:jc w:val="left"/>
        <w:rPr>
          <w:b w:val="0"/>
          <w:bCs w:val="0"/>
          <w:sz w:val="20"/>
          <w:u w:val="none"/>
        </w:rPr>
      </w:pPr>
      <w:r>
        <w:rPr>
          <w:sz w:val="20"/>
          <w:u w:val="none"/>
        </w:rPr>
        <w:t>Camino básico:</w:t>
      </w:r>
    </w:p>
    <w:p w:rsidR="007D41B4" w:rsidRDefault="007D41B4">
      <w:pPr>
        <w:pStyle w:val="Ttulo10"/>
        <w:jc w:val="left"/>
        <w:rPr>
          <w:sz w:val="20"/>
          <w:szCs w:val="20"/>
          <w:lang w:eastAsia="ar-SA"/>
        </w:rPr>
      </w:pPr>
      <w:r>
        <w:rPr>
          <w:b w:val="0"/>
          <w:bCs w:val="0"/>
          <w:sz w:val="20"/>
          <w:u w:val="none"/>
        </w:rPr>
        <w:tab/>
        <w:t>1- Operador lo ingresa. Se registra la finalización del partido.</w:t>
      </w:r>
    </w:p>
    <w:p w:rsidR="007D41B4" w:rsidRDefault="007D41B4">
      <w:pPr>
        <w:pStyle w:val="Textoindependiente"/>
        <w:ind w:left="720"/>
        <w:rPr>
          <w:bCs/>
          <w:sz w:val="20"/>
          <w:lang w:eastAsia="ar-SA"/>
        </w:rPr>
      </w:pPr>
    </w:p>
    <w:p w:rsidR="007D41B4" w:rsidRDefault="007D41B4">
      <w:pPr>
        <w:pStyle w:val="Ttulo10"/>
        <w:jc w:val="left"/>
        <w:rPr>
          <w:sz w:val="20"/>
          <w:u w:val="none"/>
        </w:rPr>
      </w:pPr>
      <w:r>
        <w:rPr>
          <w:sz w:val="20"/>
          <w:u w:val="none"/>
        </w:rPr>
        <w:t xml:space="preserve">Postcondiciones (de negocio): </w:t>
      </w:r>
    </w:p>
    <w:p w:rsidR="007D41B4" w:rsidRDefault="007D41B4">
      <w:pPr>
        <w:pStyle w:val="Ttulo10"/>
        <w:jc w:val="left"/>
        <w:rPr>
          <w:sz w:val="20"/>
        </w:rPr>
      </w:pPr>
      <w:r>
        <w:rPr>
          <w:sz w:val="20"/>
          <w:u w:val="none"/>
        </w:rPr>
        <w:tab/>
        <w:t xml:space="preserve">Éxito:  </w:t>
      </w:r>
      <w:r>
        <w:rPr>
          <w:b w:val="0"/>
          <w:color w:val="000000"/>
          <w:sz w:val="20"/>
          <w:u w:val="none"/>
          <w:lang w:val="es-MX"/>
        </w:rPr>
        <w:t>El sistema queda listo para el inicio del cuarto.</w:t>
      </w:r>
    </w:p>
    <w:p w:rsidR="007D41B4" w:rsidRDefault="007D41B4">
      <w:pPr>
        <w:pStyle w:val="NormalWeb"/>
        <w:spacing w:after="0"/>
        <w:rPr>
          <w:caps/>
          <w:sz w:val="32"/>
          <w:szCs w:val="32"/>
        </w:rPr>
      </w:pPr>
      <w:r>
        <w:rPr>
          <w:rFonts w:ascii="Arial" w:hAnsi="Arial" w:cs="Arial"/>
          <w:b/>
          <w:sz w:val="20"/>
        </w:rPr>
        <w:tab/>
        <w:t>Fracaso:</w:t>
      </w: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Default="007D41B4">
      <w:pPr>
        <w:pStyle w:val="Ttulo10"/>
        <w:rPr>
          <w:caps/>
          <w:sz w:val="32"/>
          <w:szCs w:val="32"/>
          <w:u w:val="none"/>
        </w:rPr>
      </w:pPr>
    </w:p>
    <w:p w:rsidR="007D41B4" w:rsidRPr="0057049A" w:rsidRDefault="007D41B4" w:rsidP="00E422CE">
      <w:pPr>
        <w:pStyle w:val="Ttulo10"/>
        <w:pageBreakBefore/>
        <w:outlineLvl w:val="1"/>
        <w:rPr>
          <w:kern w:val="32"/>
        </w:rPr>
      </w:pPr>
      <w:bookmarkStart w:id="12" w:name="_Toc339117504"/>
      <w:r w:rsidRPr="0057049A">
        <w:rPr>
          <w:kern w:val="32"/>
          <w:sz w:val="32"/>
          <w:szCs w:val="32"/>
          <w:u w:val="none"/>
        </w:rPr>
        <w:lastRenderedPageBreak/>
        <w:t xml:space="preserve">U3 </w:t>
      </w:r>
      <w:r w:rsidR="00313486" w:rsidRPr="0057049A">
        <w:rPr>
          <w:kern w:val="32"/>
          <w:sz w:val="32"/>
          <w:szCs w:val="32"/>
          <w:u w:val="none"/>
        </w:rPr>
        <w:t>–</w:t>
      </w:r>
      <w:r w:rsidRPr="0057049A">
        <w:rPr>
          <w:kern w:val="32"/>
          <w:sz w:val="32"/>
          <w:szCs w:val="32"/>
          <w:u w:val="none"/>
        </w:rPr>
        <w:t xml:space="preserve"> </w:t>
      </w:r>
      <w:r w:rsidR="0057049A">
        <w:rPr>
          <w:kern w:val="32"/>
          <w:sz w:val="32"/>
          <w:szCs w:val="32"/>
          <w:u w:val="none"/>
        </w:rPr>
        <w:t>Lanzamientos</w:t>
      </w:r>
      <w:bookmarkEnd w:id="12"/>
    </w:p>
    <w:p w:rsidR="00313486" w:rsidRPr="00313486" w:rsidRDefault="00313486" w:rsidP="00313486">
      <w:pPr>
        <w:pStyle w:val="Subttulo"/>
      </w:pPr>
    </w:p>
    <w:tbl>
      <w:tblPr>
        <w:tblW w:w="0" w:type="auto"/>
        <w:tblInd w:w="-344" w:type="dxa"/>
        <w:tblLayout w:type="fixed"/>
        <w:tblCellMar>
          <w:left w:w="10" w:type="dxa"/>
          <w:right w:w="10" w:type="dxa"/>
        </w:tblCellMar>
        <w:tblLook w:val="0000"/>
      </w:tblPr>
      <w:tblGrid>
        <w:gridCol w:w="1438"/>
        <w:gridCol w:w="1785"/>
        <w:gridCol w:w="1276"/>
        <w:gridCol w:w="848"/>
        <w:gridCol w:w="1905"/>
        <w:gridCol w:w="1505"/>
      </w:tblGrid>
      <w:tr w:rsidR="007D41B4">
        <w:tc>
          <w:tcPr>
            <w:tcW w:w="1438" w:type="dxa"/>
            <w:tcBorders>
              <w:top w:val="single" w:sz="4" w:space="0" w:color="000080"/>
              <w:left w:val="single" w:sz="4" w:space="0" w:color="000080"/>
              <w:bottom w:val="single" w:sz="4" w:space="0" w:color="000080"/>
            </w:tcBorders>
            <w:shd w:val="clear" w:color="auto" w:fill="FFFFFF"/>
          </w:tcPr>
          <w:p w:rsidR="007D41B4" w:rsidRDefault="007D41B4">
            <w:pPr>
              <w:pStyle w:val="Ttulo10"/>
              <w:spacing w:line="276" w:lineRule="auto"/>
              <w:jc w:val="both"/>
              <w:rPr>
                <w:sz w:val="20"/>
                <w:u w:val="none"/>
              </w:rPr>
            </w:pPr>
            <w:r>
              <w:rPr>
                <w:sz w:val="20"/>
                <w:u w:val="none"/>
              </w:rPr>
              <w:t>Nivel</w:t>
            </w:r>
          </w:p>
        </w:tc>
        <w:tc>
          <w:tcPr>
            <w:tcW w:w="1785" w:type="dxa"/>
            <w:tcBorders>
              <w:top w:val="single" w:sz="4" w:space="0" w:color="000080"/>
              <w:left w:val="single" w:sz="4" w:space="0" w:color="000080"/>
              <w:bottom w:val="single" w:sz="4" w:space="0" w:color="000080"/>
            </w:tcBorders>
            <w:shd w:val="clear" w:color="auto" w:fill="FFFFFF"/>
          </w:tcPr>
          <w:p w:rsidR="007D41B4" w:rsidRDefault="007D41B4">
            <w:pPr>
              <w:pStyle w:val="Ttulo10"/>
              <w:spacing w:line="276" w:lineRule="auto"/>
              <w:jc w:val="both"/>
              <w:rPr>
                <w:sz w:val="20"/>
                <w:u w:val="none"/>
              </w:rPr>
            </w:pPr>
            <w:r>
              <w:rPr>
                <w:sz w:val="20"/>
                <w:u w:val="none"/>
              </w:rPr>
              <w:t>Estructura</w:t>
            </w:r>
          </w:p>
        </w:tc>
        <w:tc>
          <w:tcPr>
            <w:tcW w:w="1276" w:type="dxa"/>
            <w:tcBorders>
              <w:top w:val="single" w:sz="4" w:space="0" w:color="000080"/>
              <w:left w:val="single" w:sz="4" w:space="0" w:color="000080"/>
              <w:bottom w:val="single" w:sz="4" w:space="0" w:color="000080"/>
            </w:tcBorders>
            <w:shd w:val="clear" w:color="auto" w:fill="FFFFFF"/>
          </w:tcPr>
          <w:p w:rsidR="007D41B4" w:rsidRDefault="007D41B4">
            <w:pPr>
              <w:pStyle w:val="Ttulo10"/>
              <w:spacing w:line="276" w:lineRule="auto"/>
              <w:jc w:val="both"/>
              <w:rPr>
                <w:sz w:val="20"/>
                <w:u w:val="none"/>
              </w:rPr>
            </w:pPr>
            <w:r>
              <w:rPr>
                <w:sz w:val="20"/>
                <w:u w:val="none"/>
              </w:rPr>
              <w:t>Alcance</w:t>
            </w:r>
          </w:p>
        </w:tc>
        <w:tc>
          <w:tcPr>
            <w:tcW w:w="848" w:type="dxa"/>
            <w:tcBorders>
              <w:top w:val="single" w:sz="4" w:space="0" w:color="000080"/>
              <w:left w:val="single" w:sz="4" w:space="0" w:color="000080"/>
              <w:bottom w:val="single" w:sz="4" w:space="0" w:color="000080"/>
            </w:tcBorders>
            <w:shd w:val="clear" w:color="auto" w:fill="FFFFFF"/>
          </w:tcPr>
          <w:p w:rsidR="007D41B4" w:rsidRDefault="007D41B4">
            <w:pPr>
              <w:pStyle w:val="Ttulo10"/>
              <w:spacing w:line="276" w:lineRule="auto"/>
              <w:jc w:val="both"/>
              <w:rPr>
                <w:sz w:val="20"/>
                <w:u w:val="none"/>
              </w:rPr>
            </w:pPr>
            <w:r>
              <w:rPr>
                <w:sz w:val="20"/>
                <w:u w:val="none"/>
              </w:rPr>
              <w:t>Caja</w:t>
            </w:r>
          </w:p>
        </w:tc>
        <w:tc>
          <w:tcPr>
            <w:tcW w:w="1905" w:type="dxa"/>
            <w:tcBorders>
              <w:top w:val="single" w:sz="4" w:space="0" w:color="000080"/>
              <w:left w:val="single" w:sz="4" w:space="0" w:color="000080"/>
              <w:bottom w:val="single" w:sz="4" w:space="0" w:color="000080"/>
            </w:tcBorders>
            <w:shd w:val="clear" w:color="auto" w:fill="FFFFFF"/>
          </w:tcPr>
          <w:p w:rsidR="007D41B4" w:rsidRDefault="007D41B4">
            <w:pPr>
              <w:pStyle w:val="Ttulo10"/>
              <w:spacing w:line="276" w:lineRule="auto"/>
              <w:jc w:val="both"/>
              <w:rPr>
                <w:sz w:val="20"/>
                <w:u w:val="none"/>
              </w:rPr>
            </w:pPr>
            <w:r>
              <w:rPr>
                <w:sz w:val="20"/>
                <w:u w:val="none"/>
              </w:rPr>
              <w:t>Instanciación</w:t>
            </w:r>
          </w:p>
        </w:tc>
        <w:tc>
          <w:tcPr>
            <w:tcW w:w="1505" w:type="dxa"/>
            <w:tcBorders>
              <w:top w:val="single" w:sz="4" w:space="0" w:color="000080"/>
              <w:left w:val="single" w:sz="4" w:space="0" w:color="000080"/>
              <w:bottom w:val="single" w:sz="4" w:space="0" w:color="000080"/>
              <w:right w:val="single" w:sz="4" w:space="0" w:color="000080"/>
            </w:tcBorders>
            <w:shd w:val="clear" w:color="auto" w:fill="FFFFFF"/>
          </w:tcPr>
          <w:p w:rsidR="007D41B4" w:rsidRDefault="007D41B4">
            <w:pPr>
              <w:pStyle w:val="Ttulo10"/>
              <w:spacing w:line="276" w:lineRule="auto"/>
              <w:jc w:val="both"/>
              <w:rPr>
                <w:sz w:val="20"/>
                <w:u w:val="none"/>
              </w:rPr>
            </w:pPr>
            <w:r>
              <w:rPr>
                <w:sz w:val="20"/>
                <w:u w:val="none"/>
              </w:rPr>
              <w:t>Interacción</w:t>
            </w:r>
          </w:p>
        </w:tc>
      </w:tr>
      <w:tr w:rsidR="007D41B4">
        <w:tc>
          <w:tcPr>
            <w:tcW w:w="1438" w:type="dxa"/>
            <w:tcBorders>
              <w:top w:val="single" w:sz="4" w:space="0" w:color="000080"/>
              <w:left w:val="single" w:sz="4" w:space="0" w:color="000080"/>
              <w:bottom w:val="single" w:sz="4" w:space="0" w:color="000080"/>
            </w:tcBorders>
            <w:shd w:val="clear" w:color="auto" w:fill="FFFFFF"/>
          </w:tcPr>
          <w:p w:rsidR="007D41B4" w:rsidRDefault="007D41B4">
            <w:pPr>
              <w:pStyle w:val="Ttulo10"/>
              <w:spacing w:line="276" w:lineRule="auto"/>
              <w:jc w:val="both"/>
              <w:rPr>
                <w:sz w:val="20"/>
                <w:u w:val="none"/>
              </w:rPr>
            </w:pPr>
            <w:r>
              <w:rPr>
                <w:sz w:val="20"/>
                <w:u w:val="none"/>
              </w:rPr>
              <w:t>Usuario</w:t>
            </w:r>
          </w:p>
        </w:tc>
        <w:tc>
          <w:tcPr>
            <w:tcW w:w="1785" w:type="dxa"/>
            <w:tcBorders>
              <w:top w:val="single" w:sz="4" w:space="0" w:color="000080"/>
              <w:left w:val="single" w:sz="4" w:space="0" w:color="000080"/>
              <w:bottom w:val="single" w:sz="4" w:space="0" w:color="000080"/>
            </w:tcBorders>
            <w:shd w:val="clear" w:color="auto" w:fill="FFFFFF"/>
          </w:tcPr>
          <w:p w:rsidR="007D41B4" w:rsidRDefault="007D41B4">
            <w:pPr>
              <w:pStyle w:val="Ttulo10"/>
              <w:spacing w:line="276" w:lineRule="auto"/>
              <w:jc w:val="both"/>
              <w:rPr>
                <w:sz w:val="20"/>
                <w:u w:val="none"/>
              </w:rPr>
            </w:pPr>
            <w:r>
              <w:rPr>
                <w:sz w:val="20"/>
                <w:u w:val="none"/>
              </w:rPr>
              <w:t>Sin estructurar</w:t>
            </w:r>
          </w:p>
        </w:tc>
        <w:tc>
          <w:tcPr>
            <w:tcW w:w="1276" w:type="dxa"/>
            <w:tcBorders>
              <w:top w:val="single" w:sz="4" w:space="0" w:color="000080"/>
              <w:left w:val="single" w:sz="4" w:space="0" w:color="000080"/>
              <w:bottom w:val="single" w:sz="4" w:space="0" w:color="000080"/>
            </w:tcBorders>
            <w:shd w:val="clear" w:color="auto" w:fill="FFFFFF"/>
          </w:tcPr>
          <w:p w:rsidR="007D41B4" w:rsidRDefault="007D41B4">
            <w:pPr>
              <w:pStyle w:val="Ttulo10"/>
              <w:spacing w:line="276" w:lineRule="auto"/>
              <w:jc w:val="both"/>
              <w:rPr>
                <w:sz w:val="20"/>
                <w:u w:val="none"/>
              </w:rPr>
            </w:pPr>
            <w:r>
              <w:rPr>
                <w:sz w:val="20"/>
                <w:u w:val="none"/>
              </w:rPr>
              <w:t>Sistema</w:t>
            </w:r>
          </w:p>
        </w:tc>
        <w:tc>
          <w:tcPr>
            <w:tcW w:w="848" w:type="dxa"/>
            <w:tcBorders>
              <w:top w:val="single" w:sz="4" w:space="0" w:color="000080"/>
              <w:left w:val="single" w:sz="4" w:space="0" w:color="000080"/>
              <w:bottom w:val="single" w:sz="4" w:space="0" w:color="000080"/>
            </w:tcBorders>
            <w:shd w:val="clear" w:color="auto" w:fill="FFFFFF"/>
          </w:tcPr>
          <w:p w:rsidR="007D41B4" w:rsidRDefault="007D41B4">
            <w:pPr>
              <w:pStyle w:val="Ttulo10"/>
              <w:spacing w:line="276" w:lineRule="auto"/>
              <w:jc w:val="both"/>
              <w:rPr>
                <w:sz w:val="20"/>
                <w:u w:val="none"/>
              </w:rPr>
            </w:pPr>
            <w:r>
              <w:rPr>
                <w:sz w:val="20"/>
                <w:u w:val="none"/>
              </w:rPr>
              <w:t>Negra</w:t>
            </w:r>
          </w:p>
        </w:tc>
        <w:tc>
          <w:tcPr>
            <w:tcW w:w="1905" w:type="dxa"/>
            <w:tcBorders>
              <w:top w:val="single" w:sz="4" w:space="0" w:color="000080"/>
              <w:left w:val="single" w:sz="4" w:space="0" w:color="000080"/>
              <w:bottom w:val="single" w:sz="4" w:space="0" w:color="000080"/>
            </w:tcBorders>
            <w:shd w:val="clear" w:color="auto" w:fill="FFFFFF"/>
          </w:tcPr>
          <w:p w:rsidR="007D41B4" w:rsidRDefault="007D41B4">
            <w:pPr>
              <w:pStyle w:val="Ttulo10"/>
              <w:spacing w:line="276" w:lineRule="auto"/>
              <w:jc w:val="both"/>
              <w:rPr>
                <w:sz w:val="20"/>
                <w:u w:val="none"/>
              </w:rPr>
            </w:pPr>
            <w:r>
              <w:rPr>
                <w:sz w:val="20"/>
                <w:u w:val="none"/>
              </w:rPr>
              <w:t>Real</w:t>
            </w:r>
          </w:p>
        </w:tc>
        <w:tc>
          <w:tcPr>
            <w:tcW w:w="1505" w:type="dxa"/>
            <w:tcBorders>
              <w:top w:val="single" w:sz="4" w:space="0" w:color="000080"/>
              <w:left w:val="single" w:sz="4" w:space="0" w:color="000080"/>
              <w:bottom w:val="single" w:sz="4" w:space="0" w:color="000080"/>
              <w:right w:val="single" w:sz="4" w:space="0" w:color="000080"/>
            </w:tcBorders>
            <w:shd w:val="clear" w:color="auto" w:fill="FFFFFF"/>
          </w:tcPr>
          <w:p w:rsidR="007D41B4" w:rsidRDefault="007D41B4">
            <w:pPr>
              <w:pStyle w:val="Ttulo10"/>
              <w:spacing w:line="276" w:lineRule="auto"/>
              <w:jc w:val="both"/>
            </w:pPr>
            <w:r>
              <w:rPr>
                <w:sz w:val="20"/>
                <w:u w:val="none"/>
              </w:rPr>
              <w:t>Semántico</w:t>
            </w:r>
          </w:p>
        </w:tc>
      </w:tr>
    </w:tbl>
    <w:p w:rsidR="007D41B4" w:rsidRDefault="007D41B4">
      <w:pPr>
        <w:pStyle w:val="Ttulo10"/>
        <w:jc w:val="left"/>
      </w:pPr>
    </w:p>
    <w:p w:rsidR="007D41B4" w:rsidRDefault="007D41B4">
      <w:pPr>
        <w:pStyle w:val="Ttulo10"/>
        <w:jc w:val="left"/>
        <w:rPr>
          <w:sz w:val="20"/>
          <w:szCs w:val="20"/>
          <w:u w:val="none"/>
        </w:rPr>
      </w:pPr>
      <w:r>
        <w:rPr>
          <w:sz w:val="20"/>
          <w:szCs w:val="20"/>
          <w:u w:val="none"/>
        </w:rPr>
        <w:t>Meta del CASO DE USO: Registrar un lanzamiento.</w:t>
      </w:r>
    </w:p>
    <w:p w:rsidR="007D41B4" w:rsidRDefault="007D41B4">
      <w:pPr>
        <w:pStyle w:val="Ttulo10"/>
        <w:jc w:val="left"/>
        <w:rPr>
          <w:sz w:val="20"/>
          <w:szCs w:val="20"/>
          <w:u w:val="none"/>
        </w:rPr>
      </w:pPr>
      <w:r>
        <w:rPr>
          <w:sz w:val="20"/>
          <w:szCs w:val="20"/>
          <w:u w:val="none"/>
        </w:rPr>
        <w:t xml:space="preserve">Actores </w:t>
      </w:r>
    </w:p>
    <w:p w:rsidR="007D41B4" w:rsidRDefault="007D41B4">
      <w:pPr>
        <w:pStyle w:val="Ttulo10"/>
        <w:tabs>
          <w:tab w:val="left" w:pos="1440"/>
        </w:tabs>
        <w:jc w:val="left"/>
        <w:rPr>
          <w:sz w:val="20"/>
          <w:szCs w:val="20"/>
        </w:rPr>
      </w:pPr>
      <w:r>
        <w:rPr>
          <w:sz w:val="20"/>
          <w:szCs w:val="20"/>
          <w:u w:val="none"/>
        </w:rPr>
        <w:t>Primario: Operador.</w:t>
      </w:r>
      <w:r>
        <w:rPr>
          <w:sz w:val="20"/>
          <w:szCs w:val="20"/>
          <w:u w:val="none"/>
        </w:rPr>
        <w:tab/>
      </w:r>
      <w:r>
        <w:rPr>
          <w:sz w:val="20"/>
          <w:szCs w:val="20"/>
          <w:u w:val="none"/>
        </w:rPr>
        <w:tab/>
      </w:r>
      <w:r>
        <w:rPr>
          <w:sz w:val="20"/>
          <w:szCs w:val="20"/>
          <w:u w:val="none"/>
        </w:rPr>
        <w:tab/>
        <w:t xml:space="preserve">Otros: </w:t>
      </w:r>
    </w:p>
    <w:p w:rsidR="007D41B4" w:rsidRDefault="007D41B4">
      <w:pPr>
        <w:pStyle w:val="Ttulo10"/>
        <w:jc w:val="left"/>
        <w:rPr>
          <w:sz w:val="20"/>
          <w:szCs w:val="20"/>
        </w:rPr>
      </w:pPr>
    </w:p>
    <w:p w:rsidR="007D41B4" w:rsidRDefault="007D41B4">
      <w:pPr>
        <w:pStyle w:val="Ttulo10"/>
        <w:ind w:left="2835" w:hanging="2835"/>
        <w:jc w:val="left"/>
        <w:rPr>
          <w:sz w:val="20"/>
          <w:szCs w:val="20"/>
        </w:rPr>
      </w:pPr>
      <w:r>
        <w:rPr>
          <w:sz w:val="20"/>
          <w:szCs w:val="20"/>
          <w:u w:val="none"/>
        </w:rPr>
        <w:t xml:space="preserve">Precondiciones (de sistema): </w:t>
      </w:r>
    </w:p>
    <w:p w:rsidR="007D41B4" w:rsidRDefault="007D41B4">
      <w:pPr>
        <w:pStyle w:val="Subttulo"/>
        <w:ind w:left="2835" w:hanging="2835"/>
        <w:jc w:val="left"/>
        <w:rPr>
          <w:b/>
          <w:sz w:val="20"/>
          <w:szCs w:val="20"/>
        </w:rPr>
      </w:pPr>
      <w:r>
        <w:rPr>
          <w:b/>
          <w:sz w:val="20"/>
          <w:szCs w:val="20"/>
        </w:rPr>
        <w:t xml:space="preserve">Primarias: </w:t>
      </w:r>
      <w:r>
        <w:rPr>
          <w:sz w:val="20"/>
          <w:szCs w:val="20"/>
        </w:rPr>
        <w:t>Existe jugador, existe eventos, existe tipoEvento</w:t>
      </w:r>
    </w:p>
    <w:p w:rsidR="007D41B4" w:rsidRDefault="007D41B4">
      <w:pPr>
        <w:pStyle w:val="Subttulo"/>
        <w:ind w:left="2835" w:hanging="2835"/>
        <w:jc w:val="left"/>
        <w:rPr>
          <w:sz w:val="20"/>
        </w:rPr>
      </w:pPr>
      <w:r>
        <w:rPr>
          <w:b/>
          <w:sz w:val="20"/>
          <w:szCs w:val="20"/>
        </w:rPr>
        <w:t xml:space="preserve">Complementarias: </w:t>
      </w:r>
      <w:r>
        <w:rPr>
          <w:sz w:val="20"/>
          <w:szCs w:val="20"/>
        </w:rPr>
        <w:t>Existe partido, torneo, cuarto.</w:t>
      </w:r>
    </w:p>
    <w:p w:rsidR="007D41B4" w:rsidRDefault="007D41B4">
      <w:pPr>
        <w:pStyle w:val="WW-Textbody"/>
        <w:ind w:left="2835" w:hanging="2835"/>
        <w:rPr>
          <w:rFonts w:ascii="Arial" w:hAnsi="Arial" w:cs="Arial"/>
          <w:sz w:val="20"/>
        </w:rPr>
      </w:pPr>
    </w:p>
    <w:p w:rsidR="007D41B4" w:rsidRDefault="007D41B4">
      <w:pPr>
        <w:pStyle w:val="Ttulo10"/>
        <w:jc w:val="left"/>
        <w:rPr>
          <w:sz w:val="20"/>
          <w:szCs w:val="20"/>
        </w:rPr>
      </w:pPr>
      <w:r>
        <w:rPr>
          <w:sz w:val="20"/>
          <w:szCs w:val="20"/>
          <w:u w:val="none"/>
        </w:rPr>
        <w:t xml:space="preserve">Disparador: </w:t>
      </w:r>
      <w:r>
        <w:rPr>
          <w:b w:val="0"/>
          <w:sz w:val="20"/>
          <w:szCs w:val="20"/>
          <w:u w:val="none"/>
        </w:rPr>
        <w:t>Operador desea registrar un lanzamiento.</w:t>
      </w:r>
    </w:p>
    <w:p w:rsidR="007D41B4" w:rsidRDefault="007D41B4">
      <w:pPr>
        <w:pStyle w:val="Ttulo10"/>
        <w:jc w:val="left"/>
        <w:rPr>
          <w:sz w:val="20"/>
          <w:szCs w:val="20"/>
        </w:rPr>
      </w:pPr>
    </w:p>
    <w:p w:rsidR="007D41B4" w:rsidRDefault="007D41B4">
      <w:pPr>
        <w:pStyle w:val="Ttulo10"/>
        <w:jc w:val="left"/>
        <w:rPr>
          <w:sz w:val="20"/>
          <w:szCs w:val="20"/>
          <w:u w:val="none"/>
        </w:rPr>
      </w:pPr>
      <w:r>
        <w:rPr>
          <w:sz w:val="20"/>
          <w:szCs w:val="20"/>
          <w:u w:val="none"/>
        </w:rPr>
        <w:t>FLUJO DE SUCESOS</w:t>
      </w:r>
    </w:p>
    <w:p w:rsidR="007D41B4" w:rsidRDefault="007D41B4">
      <w:pPr>
        <w:pStyle w:val="Ttulo10"/>
        <w:jc w:val="left"/>
        <w:rPr>
          <w:sz w:val="20"/>
        </w:rPr>
      </w:pPr>
      <w:r>
        <w:rPr>
          <w:sz w:val="20"/>
          <w:szCs w:val="20"/>
          <w:u w:val="none"/>
        </w:rPr>
        <w:t>Camino básico:</w:t>
      </w:r>
    </w:p>
    <w:p w:rsidR="007D41B4" w:rsidRDefault="007D41B4">
      <w:pPr>
        <w:pStyle w:val="WW-Textbody"/>
        <w:rPr>
          <w:rFonts w:ascii="Arial" w:hAnsi="Arial" w:cs="Arial"/>
          <w:sz w:val="20"/>
        </w:rPr>
      </w:pPr>
    </w:p>
    <w:p w:rsidR="007D41B4" w:rsidRDefault="007D41B4">
      <w:pPr>
        <w:pStyle w:val="WW-Textbody"/>
        <w:rPr>
          <w:rFonts w:ascii="Arial" w:hAnsi="Arial" w:cs="Arial"/>
          <w:bCs w:val="0"/>
          <w:color w:val="00000A"/>
          <w:sz w:val="20"/>
          <w:lang w:val="es-ES"/>
        </w:rPr>
      </w:pPr>
      <w:r>
        <w:rPr>
          <w:rFonts w:ascii="Arial" w:hAnsi="Arial" w:cs="Arial"/>
          <w:bCs w:val="0"/>
          <w:color w:val="00000A"/>
          <w:sz w:val="20"/>
          <w:lang w:val="es-ES"/>
        </w:rPr>
        <w:t xml:space="preserve">1. </w:t>
      </w:r>
      <w:bookmarkStart w:id="13" w:name="__DdeLink__782_856832570"/>
      <w:r>
        <w:rPr>
          <w:rFonts w:ascii="Arial" w:hAnsi="Arial" w:cs="Arial"/>
          <w:bCs w:val="0"/>
          <w:color w:val="00000A"/>
          <w:sz w:val="20"/>
          <w:lang w:val="es-ES"/>
        </w:rPr>
        <w:t>Operador ingresa jugador y tipo lanzamiento igual a errado</w:t>
      </w:r>
      <w:bookmarkEnd w:id="13"/>
      <w:r>
        <w:rPr>
          <w:rFonts w:ascii="Arial" w:hAnsi="Arial" w:cs="Arial"/>
          <w:bCs w:val="0"/>
          <w:color w:val="00000A"/>
          <w:sz w:val="20"/>
          <w:lang w:val="es-ES"/>
        </w:rPr>
        <w:t>. Sistema registra.</w:t>
      </w:r>
    </w:p>
    <w:p w:rsidR="007D41B4" w:rsidRDefault="007D41B4">
      <w:pPr>
        <w:pStyle w:val="WW-Textbody"/>
        <w:rPr>
          <w:rFonts w:ascii="Arial" w:hAnsi="Arial" w:cs="Arial"/>
          <w:sz w:val="20"/>
        </w:rPr>
      </w:pPr>
      <w:r>
        <w:rPr>
          <w:rFonts w:ascii="Arial" w:hAnsi="Arial" w:cs="Arial"/>
          <w:bCs w:val="0"/>
          <w:color w:val="00000A"/>
          <w:sz w:val="20"/>
          <w:lang w:val="es-ES"/>
        </w:rPr>
        <w:t>2. Operador ingresa jugador que recibió la pelota. Sistema registra evento con tipo igual a rebote.</w:t>
      </w:r>
    </w:p>
    <w:p w:rsidR="007D41B4" w:rsidRDefault="007D41B4">
      <w:pPr>
        <w:pStyle w:val="WW-Textbody"/>
        <w:rPr>
          <w:rFonts w:ascii="Arial" w:hAnsi="Arial" w:cs="Arial"/>
          <w:sz w:val="20"/>
        </w:rPr>
      </w:pPr>
    </w:p>
    <w:p w:rsidR="007D41B4" w:rsidRDefault="007D41B4">
      <w:pPr>
        <w:pStyle w:val="Ttulo"/>
        <w:jc w:val="left"/>
        <w:rPr>
          <w:rFonts w:ascii="Arial" w:hAnsi="Arial" w:cs="Arial"/>
          <w:color w:val="00000A"/>
          <w:sz w:val="20"/>
          <w:lang w:val="es-ES"/>
        </w:rPr>
      </w:pPr>
      <w:r>
        <w:rPr>
          <w:rFonts w:ascii="Arial" w:hAnsi="Arial" w:cs="Arial"/>
          <w:bCs w:val="0"/>
          <w:color w:val="00000A"/>
          <w:sz w:val="20"/>
          <w:szCs w:val="20"/>
          <w:u w:val="none"/>
          <w:lang w:val="es-ES"/>
        </w:rPr>
        <w:t xml:space="preserve">Caminos Alternativos: </w:t>
      </w:r>
    </w:p>
    <w:p w:rsidR="007D41B4" w:rsidRDefault="007D41B4">
      <w:pPr>
        <w:pStyle w:val="WW-Textbody"/>
        <w:rPr>
          <w:rFonts w:ascii="Arial" w:hAnsi="Arial" w:cs="Arial"/>
          <w:bCs w:val="0"/>
          <w:color w:val="00000A"/>
          <w:sz w:val="20"/>
          <w:lang w:val="es-ES"/>
        </w:rPr>
      </w:pPr>
      <w:r>
        <w:rPr>
          <w:rFonts w:ascii="Arial" w:hAnsi="Arial" w:cs="Arial"/>
          <w:b/>
          <w:color w:val="00000A"/>
          <w:sz w:val="20"/>
          <w:lang w:val="es-ES"/>
        </w:rPr>
        <w:t>1.a &lt;reemplaza&gt; Tipo lanzamiento igual a convertido.</w:t>
      </w:r>
    </w:p>
    <w:p w:rsidR="007D41B4" w:rsidRDefault="00F81D8D">
      <w:pPr>
        <w:pStyle w:val="WW-Textbody"/>
        <w:rPr>
          <w:rFonts w:ascii="Arial" w:hAnsi="Arial" w:cs="Arial"/>
          <w:sz w:val="20"/>
        </w:rPr>
      </w:pPr>
      <w:r>
        <w:rPr>
          <w:rFonts w:ascii="Arial" w:hAnsi="Arial" w:cs="Arial"/>
          <w:bCs w:val="0"/>
          <w:color w:val="00000A"/>
          <w:sz w:val="20"/>
          <w:lang w:val="es-ES"/>
        </w:rPr>
        <w:tab/>
        <w:t>1.a.</w:t>
      </w:r>
      <w:r w:rsidR="007D41B4">
        <w:rPr>
          <w:rFonts w:ascii="Arial" w:hAnsi="Arial" w:cs="Arial"/>
          <w:bCs w:val="0"/>
          <w:color w:val="00000A"/>
          <w:sz w:val="20"/>
          <w:lang w:val="es-ES"/>
        </w:rPr>
        <w:t xml:space="preserve">1 Operador ingresa jugador, tipo lanzamiento igual a convertido y </w:t>
      </w:r>
      <w:bookmarkStart w:id="14" w:name="__DdeLink__1013_856832570"/>
      <w:r w:rsidR="007D41B4">
        <w:rPr>
          <w:rFonts w:ascii="Arial" w:hAnsi="Arial" w:cs="Arial"/>
          <w:bCs w:val="0"/>
          <w:color w:val="00000A"/>
          <w:sz w:val="20"/>
          <w:lang w:val="es-ES"/>
        </w:rPr>
        <w:t>cantidad de puntos obtenidos</w:t>
      </w:r>
      <w:bookmarkEnd w:id="14"/>
      <w:r w:rsidR="007D41B4">
        <w:rPr>
          <w:rFonts w:ascii="Arial" w:hAnsi="Arial" w:cs="Arial"/>
          <w:bCs w:val="0"/>
          <w:color w:val="00000A"/>
          <w:sz w:val="20"/>
          <w:lang w:val="es-ES"/>
        </w:rPr>
        <w:t>. Sistema lo registra. Fin CU.</w:t>
      </w:r>
    </w:p>
    <w:p w:rsidR="007D41B4" w:rsidRDefault="007D41B4">
      <w:pPr>
        <w:pStyle w:val="WW-Textbody"/>
        <w:rPr>
          <w:rFonts w:ascii="Arial" w:hAnsi="Arial" w:cs="Arial"/>
          <w:sz w:val="20"/>
        </w:rPr>
      </w:pPr>
    </w:p>
    <w:p w:rsidR="007D41B4" w:rsidRDefault="007D41B4">
      <w:pPr>
        <w:pStyle w:val="WW-Textbody"/>
        <w:rPr>
          <w:rFonts w:ascii="Arial" w:hAnsi="Arial" w:cs="Arial"/>
          <w:b/>
          <w:sz w:val="20"/>
        </w:rPr>
      </w:pPr>
      <w:r>
        <w:rPr>
          <w:rFonts w:ascii="Arial" w:hAnsi="Arial" w:cs="Arial"/>
          <w:b/>
          <w:sz w:val="20"/>
        </w:rPr>
        <w:t>Postcondiciones (de sistema):</w:t>
      </w:r>
    </w:p>
    <w:p w:rsidR="007D41B4" w:rsidRDefault="007D41B4">
      <w:pPr>
        <w:pStyle w:val="WW-Textbody"/>
        <w:rPr>
          <w:rFonts w:ascii="Arial" w:hAnsi="Arial" w:cs="Arial"/>
          <w:sz w:val="20"/>
        </w:rPr>
      </w:pPr>
      <w:r>
        <w:rPr>
          <w:rFonts w:ascii="Arial" w:hAnsi="Arial" w:cs="Arial"/>
          <w:b/>
          <w:sz w:val="20"/>
        </w:rPr>
        <w:t>Éxito:</w:t>
      </w:r>
      <w:r>
        <w:rPr>
          <w:rFonts w:ascii="Arial" w:hAnsi="Arial" w:cs="Arial"/>
          <w:sz w:val="20"/>
        </w:rPr>
        <w:t xml:space="preserve"> Se registró el evento de lanzamiento.</w:t>
      </w:r>
    </w:p>
    <w:p w:rsidR="007D41B4" w:rsidRDefault="007D41B4">
      <w:pPr>
        <w:pStyle w:val="WW-Textbody"/>
        <w:rPr>
          <w:rFonts w:ascii="Arial" w:hAnsi="Arial" w:cs="Arial"/>
          <w:b/>
          <w:sz w:val="20"/>
        </w:rPr>
      </w:pPr>
      <w:r>
        <w:rPr>
          <w:rFonts w:ascii="Arial" w:hAnsi="Arial" w:cs="Arial"/>
          <w:sz w:val="20"/>
        </w:rPr>
        <w:t xml:space="preserve">Fracaso: </w:t>
      </w:r>
    </w:p>
    <w:p w:rsidR="007D41B4" w:rsidRDefault="007D41B4">
      <w:pPr>
        <w:pStyle w:val="WW-Textbody"/>
        <w:rPr>
          <w:rFonts w:ascii="Arial" w:hAnsi="Arial" w:cs="Arial"/>
          <w:sz w:val="20"/>
        </w:rPr>
      </w:pPr>
      <w:r>
        <w:rPr>
          <w:rFonts w:ascii="Arial" w:hAnsi="Arial" w:cs="Arial"/>
          <w:b/>
          <w:sz w:val="20"/>
        </w:rPr>
        <w:t>Éxito Alternativo:</w:t>
      </w:r>
      <w:r>
        <w:rPr>
          <w:rFonts w:ascii="Arial" w:hAnsi="Arial" w:cs="Arial"/>
          <w:sz w:val="20"/>
        </w:rPr>
        <w:t xml:space="preserve"> Se registró el evento de lanzamiento con tipo de lanzamiento igual a convertido y la </w:t>
      </w:r>
      <w:r>
        <w:rPr>
          <w:rFonts w:ascii="Arial" w:hAnsi="Arial" w:cs="Arial"/>
          <w:bCs w:val="0"/>
          <w:color w:val="00000A"/>
          <w:sz w:val="20"/>
          <w:lang w:val="es-ES"/>
        </w:rPr>
        <w:t>cantidad de puntos obtenidos</w:t>
      </w:r>
      <w:r>
        <w:rPr>
          <w:rFonts w:ascii="Arial" w:hAnsi="Arial" w:cs="Arial"/>
          <w:sz w:val="20"/>
        </w:rPr>
        <w:t>.</w:t>
      </w:r>
    </w:p>
    <w:p w:rsidR="007D41B4" w:rsidRDefault="007D41B4">
      <w:pPr>
        <w:pStyle w:val="WW-Textbody"/>
        <w:rPr>
          <w:rFonts w:ascii="Arial" w:hAnsi="Arial" w:cs="Arial"/>
          <w:sz w:val="20"/>
        </w:rPr>
      </w:pPr>
    </w:p>
    <w:p w:rsidR="007D41B4" w:rsidRDefault="007D41B4">
      <w:pPr>
        <w:pStyle w:val="Ttulo10"/>
        <w:jc w:val="left"/>
        <w:rPr>
          <w:sz w:val="20"/>
          <w:szCs w:val="20"/>
          <w:u w:val="none"/>
        </w:rPr>
      </w:pPr>
      <w:r>
        <w:rPr>
          <w:sz w:val="20"/>
          <w:szCs w:val="20"/>
          <w:u w:val="none"/>
        </w:rPr>
        <w:t xml:space="preserve">Postcondiciones (de negocio): </w:t>
      </w:r>
    </w:p>
    <w:p w:rsidR="007D41B4" w:rsidRDefault="007D41B4">
      <w:pPr>
        <w:pStyle w:val="Ttulo10"/>
        <w:jc w:val="left"/>
        <w:rPr>
          <w:sz w:val="20"/>
          <w:szCs w:val="20"/>
          <w:u w:val="none"/>
        </w:rPr>
      </w:pPr>
      <w:r>
        <w:rPr>
          <w:sz w:val="20"/>
          <w:szCs w:val="20"/>
          <w:u w:val="none"/>
        </w:rPr>
        <w:t xml:space="preserve">Éxito:  </w:t>
      </w:r>
    </w:p>
    <w:p w:rsidR="00F81D8D" w:rsidRDefault="007D41B4">
      <w:pPr>
        <w:pStyle w:val="Ttulo10"/>
        <w:jc w:val="left"/>
        <w:rPr>
          <w:sz w:val="20"/>
          <w:szCs w:val="20"/>
          <w:u w:val="none"/>
        </w:rPr>
      </w:pPr>
      <w:r>
        <w:rPr>
          <w:sz w:val="20"/>
          <w:szCs w:val="20"/>
          <w:u w:val="none"/>
        </w:rPr>
        <w:t>Fracaso</w:t>
      </w:r>
    </w:p>
    <w:p w:rsidR="00F81D8D" w:rsidRDefault="00F81D8D" w:rsidP="00E422CE">
      <w:pPr>
        <w:pStyle w:val="Ttulo"/>
        <w:pageBreakBefore/>
        <w:outlineLvl w:val="1"/>
        <w:rPr>
          <w:rFonts w:ascii="Arial" w:hAnsi="Arial" w:cs="Arial"/>
          <w:sz w:val="20"/>
          <w:szCs w:val="20"/>
          <w:u w:val="none"/>
          <w:lang w:val="es-ES"/>
        </w:rPr>
      </w:pPr>
      <w:bookmarkStart w:id="15" w:name="_Toc339117505"/>
      <w:r>
        <w:rPr>
          <w:rFonts w:ascii="Arial" w:hAnsi="Arial" w:cs="Arial"/>
          <w:sz w:val="32"/>
          <w:szCs w:val="32"/>
          <w:u w:val="none"/>
          <w:lang w:val="es-ES"/>
        </w:rPr>
        <w:lastRenderedPageBreak/>
        <w:t>U4 - Fin cuarto</w:t>
      </w:r>
      <w:bookmarkEnd w:id="15"/>
    </w:p>
    <w:p w:rsidR="00F81D8D" w:rsidRDefault="00F81D8D" w:rsidP="00F81D8D">
      <w:pPr>
        <w:pStyle w:val="Ttulo"/>
        <w:jc w:val="both"/>
        <w:rPr>
          <w:rFonts w:ascii="Arial" w:hAnsi="Arial" w:cs="Arial"/>
          <w:sz w:val="20"/>
          <w:szCs w:val="20"/>
          <w:u w:val="none"/>
        </w:rPr>
      </w:pPr>
    </w:p>
    <w:tbl>
      <w:tblPr>
        <w:tblW w:w="0" w:type="auto"/>
        <w:tblInd w:w="-25" w:type="dxa"/>
        <w:tblLayout w:type="fixed"/>
        <w:tblLook w:val="0000"/>
      </w:tblPr>
      <w:tblGrid>
        <w:gridCol w:w="1439"/>
        <w:gridCol w:w="1786"/>
        <w:gridCol w:w="1276"/>
        <w:gridCol w:w="849"/>
        <w:gridCol w:w="1905"/>
        <w:gridCol w:w="1493"/>
      </w:tblGrid>
      <w:tr w:rsidR="00F81D8D" w:rsidTr="007D41B4">
        <w:tc>
          <w:tcPr>
            <w:tcW w:w="143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Nivel</w:t>
            </w:r>
          </w:p>
        </w:tc>
        <w:tc>
          <w:tcPr>
            <w:tcW w:w="178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Estructura</w:t>
            </w:r>
          </w:p>
        </w:tc>
        <w:tc>
          <w:tcPr>
            <w:tcW w:w="127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Alcance</w:t>
            </w:r>
          </w:p>
        </w:tc>
        <w:tc>
          <w:tcPr>
            <w:tcW w:w="84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Caja</w:t>
            </w:r>
          </w:p>
        </w:tc>
        <w:tc>
          <w:tcPr>
            <w:tcW w:w="1905"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Instanciación</w:t>
            </w:r>
          </w:p>
        </w:tc>
        <w:tc>
          <w:tcPr>
            <w:tcW w:w="149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Interacción</w:t>
            </w:r>
          </w:p>
        </w:tc>
      </w:tr>
      <w:tr w:rsidR="00F81D8D" w:rsidTr="007D41B4">
        <w:tc>
          <w:tcPr>
            <w:tcW w:w="143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Usuario</w:t>
            </w:r>
          </w:p>
        </w:tc>
        <w:tc>
          <w:tcPr>
            <w:tcW w:w="178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Sin estructurar</w:t>
            </w:r>
          </w:p>
        </w:tc>
        <w:tc>
          <w:tcPr>
            <w:tcW w:w="127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Sistema</w:t>
            </w:r>
          </w:p>
        </w:tc>
        <w:tc>
          <w:tcPr>
            <w:tcW w:w="84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Negra</w:t>
            </w:r>
          </w:p>
        </w:tc>
        <w:tc>
          <w:tcPr>
            <w:tcW w:w="1905"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Real</w:t>
            </w:r>
          </w:p>
        </w:tc>
        <w:tc>
          <w:tcPr>
            <w:tcW w:w="149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pStyle w:val="Ttulo"/>
              <w:jc w:val="both"/>
              <w:rPr>
                <w:rFonts w:ascii="Arial" w:hAnsi="Arial"/>
                <w:sz w:val="20"/>
                <w:szCs w:val="20"/>
              </w:rPr>
            </w:pPr>
            <w:r>
              <w:rPr>
                <w:rFonts w:ascii="Arial" w:hAnsi="Arial" w:cs="Arial"/>
                <w:sz w:val="20"/>
                <w:szCs w:val="20"/>
                <w:u w:val="none"/>
              </w:rPr>
              <w:t>Semántico</w:t>
            </w:r>
          </w:p>
        </w:tc>
      </w:tr>
    </w:tbl>
    <w:p w:rsidR="00F81D8D" w:rsidRDefault="00F81D8D" w:rsidP="00F81D8D">
      <w:pPr>
        <w:pStyle w:val="Ttulo"/>
        <w:jc w:val="left"/>
        <w:rPr>
          <w:rFonts w:ascii="Arial" w:hAnsi="Arial"/>
          <w:sz w:val="20"/>
          <w:szCs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Meta del CASO DE USO: Finalizar un cuarto</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Actores </w:t>
      </w:r>
    </w:p>
    <w:p w:rsidR="00F81D8D" w:rsidRDefault="00F81D8D" w:rsidP="00F81D8D">
      <w:pPr>
        <w:pStyle w:val="Ttulo"/>
        <w:tabs>
          <w:tab w:val="left" w:pos="1440"/>
        </w:tabs>
        <w:jc w:val="left"/>
        <w:rPr>
          <w:rFonts w:ascii="Arial" w:hAnsi="Arial" w:cs="Arial"/>
          <w:sz w:val="20"/>
          <w:szCs w:val="20"/>
          <w:u w:val="none"/>
        </w:rPr>
      </w:pPr>
      <w:r>
        <w:rPr>
          <w:rFonts w:ascii="Arial" w:hAnsi="Arial" w:cs="Arial"/>
          <w:sz w:val="20"/>
          <w:szCs w:val="20"/>
          <w:u w:val="none"/>
        </w:rPr>
        <w:t>Primario: Operador.</w:t>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t xml:space="preserve">Otros: </w:t>
      </w:r>
    </w:p>
    <w:p w:rsidR="00F81D8D" w:rsidRDefault="00F81D8D" w:rsidP="00F81D8D">
      <w:pPr>
        <w:pStyle w:val="Ttulo"/>
        <w:jc w:val="left"/>
        <w:rPr>
          <w:rFonts w:ascii="Arial" w:hAnsi="Arial" w:cs="Arial"/>
          <w:sz w:val="20"/>
          <w:szCs w:val="20"/>
          <w:u w:val="none"/>
        </w:rPr>
      </w:pPr>
    </w:p>
    <w:p w:rsidR="00F81D8D" w:rsidRDefault="00F81D8D" w:rsidP="00F81D8D">
      <w:pPr>
        <w:pStyle w:val="Ttulo"/>
        <w:ind w:left="2835" w:hanging="2835"/>
        <w:jc w:val="left"/>
        <w:rPr>
          <w:rFonts w:ascii="Arial" w:hAnsi="Arial" w:cs="Arial"/>
          <w:sz w:val="20"/>
          <w:szCs w:val="20"/>
        </w:rPr>
      </w:pPr>
      <w:r>
        <w:rPr>
          <w:rFonts w:ascii="Arial" w:hAnsi="Arial" w:cs="Arial"/>
          <w:sz w:val="20"/>
          <w:szCs w:val="20"/>
          <w:u w:val="none"/>
        </w:rPr>
        <w:t xml:space="preserve">Precondiciones (de sistema): </w:t>
      </w:r>
    </w:p>
    <w:p w:rsidR="00F81D8D" w:rsidRDefault="00F81D8D" w:rsidP="00F81D8D">
      <w:pPr>
        <w:pStyle w:val="Subttulo"/>
        <w:ind w:left="2835" w:hanging="2835"/>
        <w:jc w:val="left"/>
        <w:rPr>
          <w:b/>
          <w:sz w:val="20"/>
          <w:szCs w:val="20"/>
        </w:rPr>
      </w:pPr>
      <w:r>
        <w:rPr>
          <w:b/>
          <w:sz w:val="20"/>
          <w:szCs w:val="20"/>
        </w:rPr>
        <w:t xml:space="preserve">Primarias: </w:t>
      </w:r>
      <w:r>
        <w:rPr>
          <w:sz w:val="20"/>
          <w:szCs w:val="20"/>
        </w:rPr>
        <w:t>Existe cuarto, existe partido, existe eventos.</w:t>
      </w:r>
    </w:p>
    <w:p w:rsidR="00F81D8D" w:rsidRDefault="00F81D8D" w:rsidP="00F81D8D">
      <w:pPr>
        <w:pStyle w:val="Subttulo"/>
        <w:ind w:left="2835" w:hanging="2835"/>
        <w:jc w:val="left"/>
        <w:rPr>
          <w:sz w:val="20"/>
          <w:szCs w:val="20"/>
        </w:rPr>
      </w:pPr>
      <w:r>
        <w:rPr>
          <w:b/>
          <w:sz w:val="20"/>
          <w:szCs w:val="20"/>
        </w:rPr>
        <w:t xml:space="preserve">Complementarias: </w:t>
      </w:r>
      <w:r>
        <w:rPr>
          <w:sz w:val="20"/>
          <w:szCs w:val="20"/>
        </w:rPr>
        <w:t>Existe torneo.</w:t>
      </w:r>
    </w:p>
    <w:p w:rsidR="00F81D8D" w:rsidRDefault="00F81D8D" w:rsidP="00F81D8D">
      <w:pPr>
        <w:pStyle w:val="Textoindependiente"/>
        <w:ind w:left="2835" w:hanging="2835"/>
        <w:rPr>
          <w:rFonts w:ascii="Arial" w:hAnsi="Arial" w:cs="Arial"/>
          <w:sz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Disparador: Operador ha finalizado un cuarto de juego.</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FLUJO DE SUCESOS</w:t>
      </w:r>
    </w:p>
    <w:p w:rsidR="00F81D8D" w:rsidRDefault="00F81D8D" w:rsidP="00F81D8D">
      <w:pPr>
        <w:pStyle w:val="Ttulo"/>
        <w:jc w:val="left"/>
        <w:rPr>
          <w:rFonts w:ascii="Arial" w:hAnsi="Arial"/>
          <w:sz w:val="20"/>
          <w:szCs w:val="20"/>
        </w:rPr>
      </w:pPr>
      <w:r>
        <w:rPr>
          <w:rFonts w:ascii="Arial" w:hAnsi="Arial" w:cs="Arial"/>
          <w:sz w:val="20"/>
          <w:szCs w:val="20"/>
          <w:u w:val="none"/>
        </w:rPr>
        <w:t>Camino básico:</w:t>
      </w:r>
    </w:p>
    <w:p w:rsidR="00F81D8D" w:rsidRDefault="00F81D8D" w:rsidP="00F81D8D">
      <w:pPr>
        <w:pStyle w:val="Subttulo"/>
        <w:rPr>
          <w:sz w:val="20"/>
          <w:szCs w:val="20"/>
        </w:rPr>
      </w:pPr>
    </w:p>
    <w:p w:rsidR="00F81D8D" w:rsidRDefault="00F81D8D" w:rsidP="00F81D8D">
      <w:pPr>
        <w:pStyle w:val="Textoindependiente"/>
        <w:numPr>
          <w:ilvl w:val="0"/>
          <w:numId w:val="6"/>
        </w:numPr>
        <w:rPr>
          <w:rFonts w:ascii="Arial" w:hAnsi="Arial" w:cs="Arial"/>
          <w:color w:val="00000A"/>
          <w:sz w:val="20"/>
          <w:lang w:val="es-ES"/>
        </w:rPr>
      </w:pPr>
      <w:r>
        <w:rPr>
          <w:rFonts w:ascii="Arial" w:hAnsi="Arial" w:cs="Arial"/>
          <w:color w:val="00000A"/>
          <w:sz w:val="20"/>
          <w:lang w:val="es-ES"/>
        </w:rPr>
        <w:t>Se registra la finalización del cuarto.</w:t>
      </w:r>
    </w:p>
    <w:p w:rsidR="00F81D8D" w:rsidRDefault="00F81D8D" w:rsidP="00F81D8D">
      <w:pPr>
        <w:pStyle w:val="Textoindependiente"/>
        <w:numPr>
          <w:ilvl w:val="0"/>
          <w:numId w:val="6"/>
        </w:numPr>
        <w:rPr>
          <w:rFonts w:ascii="Arial" w:hAnsi="Arial" w:cs="Arial"/>
          <w:color w:val="00000A"/>
          <w:sz w:val="20"/>
          <w:lang w:val="es-ES"/>
        </w:rPr>
      </w:pPr>
      <w:r>
        <w:rPr>
          <w:rFonts w:ascii="Arial" w:hAnsi="Arial" w:cs="Arial"/>
          <w:color w:val="00000A"/>
          <w:sz w:val="20"/>
          <w:lang w:val="es-ES"/>
        </w:rPr>
        <w:t>Se validan los datos arrojados en el sistema con el de los colaboradores.</w:t>
      </w:r>
    </w:p>
    <w:p w:rsidR="00F81D8D" w:rsidRDefault="00F81D8D" w:rsidP="00F81D8D">
      <w:pPr>
        <w:pStyle w:val="Textoindependiente"/>
        <w:ind w:left="360"/>
        <w:rPr>
          <w:rFonts w:ascii="Arial" w:hAnsi="Arial" w:cs="Arial"/>
          <w:color w:val="00000A"/>
          <w:sz w:val="20"/>
          <w:lang w:val="es-ES"/>
        </w:rPr>
      </w:pPr>
    </w:p>
    <w:p w:rsidR="00F81D8D" w:rsidRDefault="00F81D8D" w:rsidP="00F81D8D">
      <w:pPr>
        <w:pStyle w:val="Ttulo"/>
        <w:jc w:val="left"/>
        <w:rPr>
          <w:rFonts w:ascii="Arial" w:hAnsi="Arial"/>
          <w:sz w:val="20"/>
          <w:szCs w:val="20"/>
        </w:rPr>
      </w:pPr>
      <w:r>
        <w:rPr>
          <w:rFonts w:ascii="Arial" w:hAnsi="Arial" w:cs="Arial"/>
          <w:sz w:val="20"/>
          <w:szCs w:val="20"/>
          <w:u w:val="none"/>
        </w:rPr>
        <w:t xml:space="preserve">Caminos Alternativos: </w:t>
      </w:r>
    </w:p>
    <w:p w:rsidR="00F81D8D" w:rsidRDefault="00F81D8D" w:rsidP="00F81D8D">
      <w:pPr>
        <w:pStyle w:val="Subttulo"/>
        <w:rPr>
          <w:sz w:val="20"/>
          <w:szCs w:val="20"/>
        </w:rPr>
      </w:pPr>
    </w:p>
    <w:p w:rsidR="00F81D8D" w:rsidRDefault="00F81D8D" w:rsidP="00F81D8D">
      <w:pPr>
        <w:rPr>
          <w:rFonts w:ascii="Arial" w:hAnsi="Arial"/>
          <w:bCs/>
          <w:sz w:val="20"/>
          <w:lang w:val="es-MX" w:eastAsia="ar-SA"/>
        </w:rPr>
      </w:pPr>
      <w:r>
        <w:rPr>
          <w:rFonts w:ascii="Arial" w:hAnsi="Arial"/>
          <w:b/>
          <w:color w:val="00000A"/>
          <w:sz w:val="20"/>
          <w:lang w:val="es-ES" w:eastAsia="ar-SA"/>
        </w:rPr>
        <w:t>2.a&lt;reemplaza&gt; El operador nota que faltan datos registrar.</w:t>
      </w:r>
    </w:p>
    <w:p w:rsidR="00F81D8D" w:rsidRDefault="00F81D8D" w:rsidP="00F81D8D">
      <w:pPr>
        <w:rPr>
          <w:rFonts w:ascii="Arial" w:hAnsi="Arial"/>
          <w:bCs/>
          <w:sz w:val="20"/>
          <w:lang w:val="es-MX" w:eastAsia="ar-SA"/>
        </w:rPr>
      </w:pPr>
      <w:r>
        <w:rPr>
          <w:rFonts w:ascii="Arial" w:hAnsi="Arial"/>
          <w:bCs/>
          <w:sz w:val="20"/>
          <w:lang w:val="es-MX" w:eastAsia="ar-SA"/>
        </w:rPr>
        <w:tab/>
        <w:t>1. Se ingresan manualmente los nuevos datos.</w:t>
      </w:r>
    </w:p>
    <w:p w:rsidR="00F81D8D" w:rsidRDefault="00F81D8D" w:rsidP="00F81D8D">
      <w:pPr>
        <w:rPr>
          <w:rFonts w:ascii="Arial" w:hAnsi="Arial"/>
          <w:bCs/>
          <w:sz w:val="20"/>
          <w:lang w:eastAsia="ar-SA"/>
        </w:rPr>
      </w:pPr>
      <w:r>
        <w:rPr>
          <w:rFonts w:ascii="Arial" w:hAnsi="Arial"/>
          <w:bCs/>
          <w:sz w:val="20"/>
          <w:lang w:val="es-MX" w:eastAsia="ar-SA"/>
        </w:rPr>
        <w:tab/>
        <w:t>2. El sistema registra.</w:t>
      </w:r>
    </w:p>
    <w:p w:rsidR="00F81D8D" w:rsidRDefault="00F81D8D" w:rsidP="00F81D8D">
      <w:pPr>
        <w:rPr>
          <w:rFonts w:ascii="Arial" w:hAnsi="Arial"/>
          <w:bCs/>
          <w:sz w:val="20"/>
          <w:lang w:eastAsia="ar-SA"/>
        </w:rPr>
      </w:pPr>
    </w:p>
    <w:p w:rsidR="00F81D8D" w:rsidRDefault="00F81D8D" w:rsidP="00F81D8D">
      <w:pPr>
        <w:rPr>
          <w:rFonts w:ascii="Arial" w:hAnsi="Arial"/>
          <w:bCs/>
          <w:sz w:val="20"/>
          <w:lang w:val="es-MX" w:eastAsia="ar-SA"/>
        </w:rPr>
      </w:pPr>
      <w:r>
        <w:rPr>
          <w:rFonts w:ascii="Arial" w:hAnsi="Arial"/>
          <w:b/>
          <w:bCs/>
          <w:sz w:val="20"/>
          <w:lang w:val="es-MX" w:eastAsia="ar-SA"/>
        </w:rPr>
        <w:t>2.b&lt;posterior&gt; El operador nota que ha ingresado un dato mal al sistema y éste debe quedar registrado</w:t>
      </w:r>
    </w:p>
    <w:p w:rsidR="00F81D8D" w:rsidRDefault="00F81D8D" w:rsidP="00F81D8D">
      <w:pPr>
        <w:ind w:firstLine="708"/>
        <w:rPr>
          <w:rFonts w:ascii="Arial" w:hAnsi="Arial"/>
          <w:bCs/>
          <w:sz w:val="20"/>
          <w:lang w:val="es-MX" w:eastAsia="ar-SA"/>
        </w:rPr>
      </w:pPr>
      <w:r>
        <w:rPr>
          <w:rFonts w:ascii="Arial" w:hAnsi="Arial"/>
          <w:bCs/>
          <w:sz w:val="20"/>
          <w:lang w:val="es-MX" w:eastAsia="ar-SA"/>
        </w:rPr>
        <w:t>1. Se anula el registro, el sistema elimina el dato mal registrado.</w:t>
      </w:r>
    </w:p>
    <w:p w:rsidR="00F81D8D" w:rsidRDefault="00F81D8D" w:rsidP="00F81D8D">
      <w:pPr>
        <w:ind w:firstLine="708"/>
        <w:rPr>
          <w:rFonts w:ascii="Arial" w:hAnsi="Arial"/>
          <w:bCs/>
          <w:sz w:val="20"/>
          <w:lang w:val="es-MX" w:eastAsia="ar-SA"/>
        </w:rPr>
      </w:pPr>
      <w:r>
        <w:rPr>
          <w:rFonts w:ascii="Arial" w:hAnsi="Arial"/>
          <w:bCs/>
          <w:sz w:val="20"/>
          <w:lang w:val="es-MX" w:eastAsia="ar-SA"/>
        </w:rPr>
        <w:t>2. El sistema elimina el registro.</w:t>
      </w:r>
    </w:p>
    <w:p w:rsidR="00F81D8D" w:rsidRDefault="00F81D8D" w:rsidP="00F81D8D">
      <w:pPr>
        <w:ind w:firstLine="708"/>
        <w:rPr>
          <w:rFonts w:ascii="Arial" w:hAnsi="Arial"/>
          <w:b/>
          <w:color w:val="00000A"/>
          <w:sz w:val="20"/>
          <w:lang w:val="es-MX" w:eastAsia="ar-SA"/>
        </w:rPr>
      </w:pPr>
      <w:r>
        <w:rPr>
          <w:rFonts w:ascii="Arial" w:hAnsi="Arial"/>
          <w:bCs/>
          <w:sz w:val="20"/>
          <w:lang w:val="es-MX" w:eastAsia="ar-SA"/>
        </w:rPr>
        <w:t>3. El operador ingresa de nuevo el registro correctamente.</w:t>
      </w:r>
    </w:p>
    <w:p w:rsidR="00F81D8D" w:rsidRDefault="00F81D8D" w:rsidP="00F81D8D">
      <w:pPr>
        <w:rPr>
          <w:rFonts w:ascii="Arial" w:hAnsi="Arial"/>
          <w:b/>
          <w:color w:val="00000A"/>
          <w:sz w:val="20"/>
          <w:lang w:val="es-MX" w:eastAsia="ar-SA"/>
        </w:rPr>
      </w:pPr>
    </w:p>
    <w:p w:rsidR="00F81D8D" w:rsidRDefault="00F81D8D" w:rsidP="00F81D8D">
      <w:pPr>
        <w:rPr>
          <w:rFonts w:ascii="Arial" w:hAnsi="Arial"/>
          <w:b/>
          <w:color w:val="00000A"/>
          <w:sz w:val="20"/>
          <w:lang w:val="es-MX" w:eastAsia="ar-SA"/>
        </w:rPr>
      </w:pPr>
    </w:p>
    <w:p w:rsidR="00F81D8D" w:rsidRDefault="00F81D8D" w:rsidP="00F81D8D">
      <w:pPr>
        <w:pStyle w:val="NormalWeb"/>
        <w:spacing w:after="0"/>
        <w:ind w:left="1416" w:firstLine="708"/>
        <w:rPr>
          <w:rFonts w:ascii="Arial" w:eastAsia="Times New Roman" w:hAnsi="Arial" w:cs="Arial"/>
          <w:bCs/>
          <w:color w:val="000000"/>
          <w:sz w:val="20"/>
          <w:szCs w:val="20"/>
          <w:lang w:val="es-MX"/>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Postcondiciones (de negocio): </w:t>
      </w:r>
    </w:p>
    <w:p w:rsidR="00F81D8D" w:rsidRDefault="00F81D8D" w:rsidP="00F81D8D">
      <w:pPr>
        <w:pStyle w:val="Ttulo"/>
        <w:jc w:val="left"/>
        <w:rPr>
          <w:rFonts w:ascii="Arial" w:hAnsi="Arial" w:cs="Arial"/>
          <w:b w:val="0"/>
          <w:bCs w:val="0"/>
          <w:color w:val="000000"/>
          <w:sz w:val="20"/>
          <w:szCs w:val="20"/>
          <w:u w:val="none"/>
          <w:lang w:val="es-MX"/>
        </w:rPr>
      </w:pPr>
      <w:r>
        <w:rPr>
          <w:rFonts w:ascii="Arial" w:hAnsi="Arial" w:cs="Arial"/>
          <w:sz w:val="20"/>
          <w:szCs w:val="20"/>
          <w:u w:val="none"/>
        </w:rPr>
        <w:t xml:space="preserve">Éxito: </w:t>
      </w:r>
      <w:r>
        <w:rPr>
          <w:rFonts w:ascii="Arial" w:hAnsi="Arial" w:cs="Arial"/>
          <w:b w:val="0"/>
          <w:bCs w:val="0"/>
          <w:color w:val="000000"/>
          <w:sz w:val="20"/>
          <w:szCs w:val="20"/>
          <w:u w:val="none"/>
          <w:lang w:val="es-MX"/>
        </w:rPr>
        <w:t>El sistema registra exitosamente los estadísticos del cuarto.</w:t>
      </w:r>
    </w:p>
    <w:p w:rsidR="00F81D8D" w:rsidRPr="00F81D8D" w:rsidRDefault="00F81D8D" w:rsidP="00F81D8D">
      <w:pPr>
        <w:pStyle w:val="Ttulo"/>
        <w:jc w:val="left"/>
        <w:rPr>
          <w:rFonts w:ascii="Arial" w:hAnsi="Arial" w:cs="Arial"/>
          <w:b w:val="0"/>
          <w:bCs w:val="0"/>
          <w:color w:val="000000"/>
          <w:sz w:val="20"/>
          <w:szCs w:val="20"/>
          <w:u w:val="none"/>
          <w:lang w:val="es-MX"/>
        </w:rPr>
      </w:pPr>
      <w:r>
        <w:rPr>
          <w:rFonts w:ascii="Arial" w:hAnsi="Arial" w:cs="Arial"/>
          <w:sz w:val="20"/>
          <w:szCs w:val="20"/>
          <w:u w:val="none"/>
        </w:rPr>
        <w:t>Fracaso:</w:t>
      </w:r>
    </w:p>
    <w:p w:rsidR="00F81D8D" w:rsidRDefault="00F81D8D" w:rsidP="00E422CE">
      <w:pPr>
        <w:pStyle w:val="Ttulo"/>
        <w:pageBreakBefore/>
        <w:outlineLvl w:val="1"/>
        <w:rPr>
          <w:rFonts w:ascii="Arial" w:hAnsi="Arial" w:cs="Arial"/>
          <w:sz w:val="20"/>
          <w:szCs w:val="20"/>
          <w:u w:val="none"/>
          <w:lang w:val="es-ES"/>
        </w:rPr>
      </w:pPr>
      <w:bookmarkStart w:id="16" w:name="_Toc339117506"/>
      <w:r>
        <w:rPr>
          <w:rFonts w:ascii="Arial" w:hAnsi="Arial" w:cs="Arial"/>
          <w:sz w:val="32"/>
          <w:szCs w:val="32"/>
          <w:u w:val="none"/>
          <w:lang w:val="es-ES"/>
        </w:rPr>
        <w:lastRenderedPageBreak/>
        <w:t>U5 - Faltas personales</w:t>
      </w:r>
      <w:bookmarkEnd w:id="16"/>
    </w:p>
    <w:p w:rsidR="00F81D8D" w:rsidRDefault="00F81D8D" w:rsidP="00F81D8D">
      <w:pPr>
        <w:pStyle w:val="Ttulo"/>
        <w:jc w:val="both"/>
        <w:rPr>
          <w:rFonts w:ascii="Arial" w:hAnsi="Arial" w:cs="Arial"/>
          <w:sz w:val="20"/>
          <w:szCs w:val="20"/>
          <w:u w:val="none"/>
        </w:rPr>
      </w:pPr>
    </w:p>
    <w:tbl>
      <w:tblPr>
        <w:tblW w:w="0" w:type="auto"/>
        <w:tblInd w:w="-25" w:type="dxa"/>
        <w:tblLayout w:type="fixed"/>
        <w:tblLook w:val="0000"/>
      </w:tblPr>
      <w:tblGrid>
        <w:gridCol w:w="1439"/>
        <w:gridCol w:w="1786"/>
        <w:gridCol w:w="1276"/>
        <w:gridCol w:w="849"/>
        <w:gridCol w:w="1905"/>
        <w:gridCol w:w="1493"/>
      </w:tblGrid>
      <w:tr w:rsidR="00F81D8D" w:rsidTr="007D41B4">
        <w:tc>
          <w:tcPr>
            <w:tcW w:w="143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Nivel</w:t>
            </w:r>
          </w:p>
        </w:tc>
        <w:tc>
          <w:tcPr>
            <w:tcW w:w="178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Estructura</w:t>
            </w:r>
          </w:p>
        </w:tc>
        <w:tc>
          <w:tcPr>
            <w:tcW w:w="127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Alcance</w:t>
            </w:r>
          </w:p>
        </w:tc>
        <w:tc>
          <w:tcPr>
            <w:tcW w:w="84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Caja</w:t>
            </w:r>
          </w:p>
        </w:tc>
        <w:tc>
          <w:tcPr>
            <w:tcW w:w="1905"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Instanciación</w:t>
            </w:r>
          </w:p>
        </w:tc>
        <w:tc>
          <w:tcPr>
            <w:tcW w:w="149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Interacción</w:t>
            </w:r>
          </w:p>
        </w:tc>
      </w:tr>
      <w:tr w:rsidR="00F81D8D" w:rsidTr="007D41B4">
        <w:tc>
          <w:tcPr>
            <w:tcW w:w="143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Usuario</w:t>
            </w:r>
          </w:p>
        </w:tc>
        <w:tc>
          <w:tcPr>
            <w:tcW w:w="178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Sin estructurar</w:t>
            </w:r>
          </w:p>
        </w:tc>
        <w:tc>
          <w:tcPr>
            <w:tcW w:w="127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Sistema</w:t>
            </w:r>
          </w:p>
        </w:tc>
        <w:tc>
          <w:tcPr>
            <w:tcW w:w="84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Negra</w:t>
            </w:r>
          </w:p>
        </w:tc>
        <w:tc>
          <w:tcPr>
            <w:tcW w:w="1905"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Real</w:t>
            </w:r>
          </w:p>
        </w:tc>
        <w:tc>
          <w:tcPr>
            <w:tcW w:w="149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pStyle w:val="Ttulo"/>
              <w:jc w:val="both"/>
              <w:rPr>
                <w:rFonts w:ascii="Arial" w:hAnsi="Arial"/>
                <w:sz w:val="20"/>
                <w:szCs w:val="20"/>
              </w:rPr>
            </w:pPr>
            <w:r>
              <w:rPr>
                <w:rFonts w:ascii="Arial" w:hAnsi="Arial" w:cs="Arial"/>
                <w:sz w:val="20"/>
                <w:szCs w:val="20"/>
                <w:u w:val="none"/>
              </w:rPr>
              <w:t>Semántico</w:t>
            </w:r>
          </w:p>
        </w:tc>
      </w:tr>
    </w:tbl>
    <w:p w:rsidR="00F81D8D" w:rsidRDefault="00F81D8D" w:rsidP="00F81D8D">
      <w:pPr>
        <w:pStyle w:val="Ttulo"/>
        <w:jc w:val="left"/>
        <w:rPr>
          <w:rFonts w:ascii="Arial" w:hAnsi="Arial"/>
          <w:sz w:val="20"/>
          <w:szCs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Meta del CASO DE USO: Registrar una falta.</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Actores </w:t>
      </w:r>
    </w:p>
    <w:p w:rsidR="00F81D8D" w:rsidRDefault="00F81D8D" w:rsidP="00F81D8D">
      <w:pPr>
        <w:pStyle w:val="Ttulo"/>
        <w:tabs>
          <w:tab w:val="left" w:pos="1440"/>
        </w:tabs>
        <w:jc w:val="left"/>
        <w:rPr>
          <w:rFonts w:ascii="Arial" w:hAnsi="Arial" w:cs="Arial"/>
          <w:sz w:val="20"/>
          <w:szCs w:val="20"/>
        </w:rPr>
      </w:pPr>
      <w:r>
        <w:rPr>
          <w:rFonts w:ascii="Arial" w:hAnsi="Arial" w:cs="Arial"/>
          <w:sz w:val="20"/>
          <w:szCs w:val="20"/>
          <w:u w:val="none"/>
        </w:rPr>
        <w:t>Primario: Operador.</w:t>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t xml:space="preserve">Otros:  </w:t>
      </w:r>
    </w:p>
    <w:p w:rsidR="00F81D8D" w:rsidRDefault="00F81D8D" w:rsidP="00F81D8D">
      <w:pPr>
        <w:pStyle w:val="Ttulo"/>
        <w:jc w:val="left"/>
        <w:rPr>
          <w:rFonts w:ascii="Arial" w:hAnsi="Arial" w:cs="Arial"/>
          <w:sz w:val="20"/>
          <w:szCs w:val="20"/>
        </w:rPr>
      </w:pPr>
    </w:p>
    <w:p w:rsidR="00F81D8D" w:rsidRDefault="00F81D8D" w:rsidP="00F81D8D">
      <w:pPr>
        <w:pStyle w:val="Ttulo"/>
        <w:ind w:left="2835" w:hanging="2835"/>
        <w:jc w:val="left"/>
        <w:rPr>
          <w:rFonts w:ascii="Arial" w:hAnsi="Arial" w:cs="Arial"/>
          <w:sz w:val="20"/>
          <w:szCs w:val="20"/>
        </w:rPr>
      </w:pPr>
      <w:r>
        <w:rPr>
          <w:rFonts w:ascii="Arial" w:hAnsi="Arial" w:cs="Arial"/>
          <w:sz w:val="20"/>
          <w:szCs w:val="20"/>
          <w:u w:val="none"/>
        </w:rPr>
        <w:t xml:space="preserve">Precondiciones (de sistema): </w:t>
      </w:r>
    </w:p>
    <w:p w:rsidR="00F81D8D" w:rsidRDefault="00F81D8D" w:rsidP="00F81D8D">
      <w:pPr>
        <w:pStyle w:val="Subttulo"/>
        <w:ind w:left="2835" w:hanging="2835"/>
        <w:jc w:val="left"/>
        <w:rPr>
          <w:b/>
          <w:sz w:val="20"/>
          <w:szCs w:val="20"/>
        </w:rPr>
      </w:pPr>
      <w:r>
        <w:rPr>
          <w:b/>
          <w:sz w:val="20"/>
          <w:szCs w:val="20"/>
        </w:rPr>
        <w:t xml:space="preserve">Primarias: </w:t>
      </w:r>
      <w:r>
        <w:rPr>
          <w:sz w:val="20"/>
          <w:szCs w:val="20"/>
        </w:rPr>
        <w:t>Existe jugador, existe eventos.</w:t>
      </w:r>
    </w:p>
    <w:p w:rsidR="00F81D8D" w:rsidRDefault="00F81D8D" w:rsidP="00F81D8D">
      <w:pPr>
        <w:pStyle w:val="Subttulo"/>
        <w:ind w:left="2835" w:hanging="2835"/>
        <w:jc w:val="left"/>
        <w:rPr>
          <w:sz w:val="20"/>
          <w:szCs w:val="20"/>
        </w:rPr>
      </w:pPr>
      <w:r>
        <w:rPr>
          <w:b/>
          <w:sz w:val="20"/>
          <w:szCs w:val="20"/>
        </w:rPr>
        <w:t xml:space="preserve">Complementarias: </w:t>
      </w:r>
      <w:r>
        <w:rPr>
          <w:sz w:val="20"/>
          <w:szCs w:val="20"/>
        </w:rPr>
        <w:t>Existe partido, torneo, cuarto.</w:t>
      </w:r>
    </w:p>
    <w:p w:rsidR="00F81D8D" w:rsidRDefault="00F81D8D" w:rsidP="00F81D8D">
      <w:pPr>
        <w:pStyle w:val="Textoindependiente"/>
        <w:ind w:left="2835" w:hanging="2835"/>
        <w:rPr>
          <w:rFonts w:ascii="Arial" w:hAnsi="Arial" w:cs="Arial"/>
          <w:sz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Disparador: Operador desea registrar una falta personal.</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FLUJO DE SUCESOS</w:t>
      </w:r>
    </w:p>
    <w:p w:rsidR="00F81D8D" w:rsidRDefault="00F81D8D" w:rsidP="00F81D8D">
      <w:pPr>
        <w:pStyle w:val="Ttulo"/>
        <w:jc w:val="left"/>
        <w:rPr>
          <w:rFonts w:ascii="Arial" w:hAnsi="Arial" w:cs="Arial"/>
          <w:sz w:val="20"/>
          <w:szCs w:val="20"/>
        </w:rPr>
      </w:pPr>
      <w:r>
        <w:rPr>
          <w:rFonts w:ascii="Arial" w:hAnsi="Arial" w:cs="Arial"/>
          <w:sz w:val="20"/>
          <w:szCs w:val="20"/>
          <w:u w:val="none"/>
        </w:rPr>
        <w:t>Camino básico:</w:t>
      </w:r>
    </w:p>
    <w:p w:rsidR="00F81D8D" w:rsidRDefault="00F81D8D" w:rsidP="00F81D8D">
      <w:pPr>
        <w:pStyle w:val="Textoindependiente"/>
        <w:rPr>
          <w:rFonts w:ascii="Arial" w:hAnsi="Arial" w:cs="Arial"/>
          <w:sz w:val="20"/>
        </w:rPr>
      </w:pPr>
    </w:p>
    <w:p w:rsidR="00F81D8D" w:rsidRDefault="00F81D8D" w:rsidP="00F81D8D">
      <w:pPr>
        <w:pStyle w:val="Textoindependiente"/>
        <w:rPr>
          <w:rFonts w:ascii="Arial" w:hAnsi="Arial" w:cs="Arial"/>
          <w:color w:val="00000A"/>
          <w:sz w:val="20"/>
          <w:lang w:val="es-ES"/>
        </w:rPr>
      </w:pPr>
      <w:r>
        <w:rPr>
          <w:rFonts w:ascii="Arial" w:hAnsi="Arial" w:cs="Arial"/>
          <w:color w:val="00000A"/>
          <w:sz w:val="20"/>
          <w:lang w:val="es-ES"/>
        </w:rPr>
        <w:t xml:space="preserve">1. </w:t>
      </w:r>
      <w:bookmarkStart w:id="17" w:name="__DdeLink__782_8568325701"/>
      <w:r>
        <w:rPr>
          <w:rFonts w:ascii="Arial" w:hAnsi="Arial" w:cs="Arial"/>
          <w:color w:val="00000A"/>
          <w:sz w:val="20"/>
          <w:lang w:val="es-ES"/>
        </w:rPr>
        <w:t>Operador ingresa jugador que realizó la falta</w:t>
      </w:r>
      <w:bookmarkEnd w:id="17"/>
      <w:r>
        <w:rPr>
          <w:rFonts w:ascii="Arial" w:hAnsi="Arial" w:cs="Arial"/>
          <w:color w:val="00000A"/>
          <w:sz w:val="20"/>
          <w:lang w:val="es-ES"/>
        </w:rPr>
        <w:t>. Sistema registra.</w:t>
      </w:r>
    </w:p>
    <w:p w:rsidR="00F81D8D" w:rsidRDefault="00F81D8D" w:rsidP="00F81D8D">
      <w:pPr>
        <w:pStyle w:val="Textoindependiente"/>
        <w:rPr>
          <w:rFonts w:ascii="Arial" w:hAnsi="Arial" w:cs="Arial"/>
          <w:sz w:val="20"/>
        </w:rPr>
      </w:pPr>
      <w:r>
        <w:rPr>
          <w:rFonts w:ascii="Arial" w:hAnsi="Arial" w:cs="Arial"/>
          <w:color w:val="00000A"/>
          <w:sz w:val="20"/>
          <w:lang w:val="es-ES"/>
        </w:rPr>
        <w:t>2. Operador ingresa jugador que recibió la falta. Sistema registra.</w:t>
      </w:r>
    </w:p>
    <w:p w:rsidR="00F81D8D" w:rsidRDefault="00F81D8D" w:rsidP="00F81D8D">
      <w:pPr>
        <w:pStyle w:val="Textoindependiente"/>
        <w:rPr>
          <w:rFonts w:ascii="Arial" w:hAnsi="Arial" w:cs="Arial"/>
          <w:sz w:val="20"/>
        </w:rPr>
      </w:pPr>
    </w:p>
    <w:p w:rsidR="00F81D8D" w:rsidRDefault="00F81D8D" w:rsidP="00F81D8D">
      <w:pPr>
        <w:pStyle w:val="Textoindependiente"/>
        <w:rPr>
          <w:rFonts w:ascii="Arial" w:hAnsi="Arial" w:cs="Arial"/>
          <w:b/>
          <w:bCs/>
          <w:sz w:val="20"/>
        </w:rPr>
      </w:pPr>
      <w:r>
        <w:rPr>
          <w:rFonts w:ascii="Arial" w:hAnsi="Arial" w:cs="Arial"/>
          <w:b/>
          <w:bCs/>
          <w:sz w:val="20"/>
        </w:rPr>
        <w:t>Postcondiciones (de sistema):</w:t>
      </w:r>
    </w:p>
    <w:p w:rsidR="00F81D8D" w:rsidRDefault="00F81D8D" w:rsidP="00F81D8D">
      <w:pPr>
        <w:pStyle w:val="Textoindependiente"/>
        <w:rPr>
          <w:rFonts w:ascii="Arial" w:hAnsi="Arial" w:cs="Arial"/>
          <w:b/>
          <w:bCs/>
          <w:sz w:val="20"/>
        </w:rPr>
      </w:pPr>
      <w:r>
        <w:rPr>
          <w:rFonts w:ascii="Arial" w:hAnsi="Arial" w:cs="Arial"/>
          <w:b/>
          <w:bCs/>
          <w:sz w:val="20"/>
        </w:rPr>
        <w:t>Éxito:</w:t>
      </w:r>
      <w:r>
        <w:rPr>
          <w:rFonts w:ascii="Arial" w:hAnsi="Arial" w:cs="Arial"/>
          <w:sz w:val="20"/>
        </w:rPr>
        <w:t xml:space="preserve"> Se registró el evento de falta personal.</w:t>
      </w:r>
    </w:p>
    <w:p w:rsidR="00F81D8D" w:rsidRDefault="00F81D8D" w:rsidP="00F81D8D">
      <w:pPr>
        <w:pStyle w:val="Textoindependiente"/>
        <w:rPr>
          <w:rFonts w:ascii="Arial" w:hAnsi="Arial" w:cs="Arial"/>
          <w:sz w:val="20"/>
        </w:rPr>
      </w:pPr>
      <w:r>
        <w:rPr>
          <w:rFonts w:ascii="Arial" w:hAnsi="Arial" w:cs="Arial"/>
          <w:b/>
          <w:bCs/>
          <w:sz w:val="20"/>
        </w:rPr>
        <w:t xml:space="preserve">Fracaso: </w:t>
      </w:r>
    </w:p>
    <w:p w:rsidR="00F81D8D" w:rsidRDefault="00F81D8D" w:rsidP="00F81D8D">
      <w:pPr>
        <w:pStyle w:val="Textoindependiente"/>
        <w:rPr>
          <w:rFonts w:ascii="Arial" w:hAnsi="Arial" w:cs="Arial"/>
          <w:sz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Postcondiciones (de negocio): </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Éxito:  </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Fracaso</w:t>
      </w:r>
    </w:p>
    <w:p w:rsidR="00F81D8D" w:rsidRDefault="00F81D8D" w:rsidP="00E422CE">
      <w:pPr>
        <w:pStyle w:val="Ttulo"/>
        <w:pageBreakBefore/>
        <w:outlineLvl w:val="1"/>
        <w:rPr>
          <w:rFonts w:ascii="Arial" w:hAnsi="Arial" w:cs="Arial"/>
          <w:sz w:val="20"/>
          <w:szCs w:val="20"/>
          <w:u w:val="none"/>
          <w:lang w:val="es-ES"/>
        </w:rPr>
      </w:pPr>
      <w:bookmarkStart w:id="18" w:name="_Toc339117507"/>
      <w:r>
        <w:rPr>
          <w:rFonts w:ascii="Arial" w:hAnsi="Arial" w:cs="Arial"/>
          <w:sz w:val="32"/>
          <w:szCs w:val="32"/>
          <w:u w:val="none"/>
          <w:lang w:val="es-ES"/>
        </w:rPr>
        <w:lastRenderedPageBreak/>
        <w:t>U6 - Sustituciones</w:t>
      </w:r>
      <w:bookmarkEnd w:id="18"/>
    </w:p>
    <w:p w:rsidR="00F81D8D" w:rsidRDefault="00F81D8D" w:rsidP="00F81D8D">
      <w:pPr>
        <w:pStyle w:val="Ttulo"/>
        <w:jc w:val="both"/>
        <w:rPr>
          <w:rFonts w:ascii="Arial" w:hAnsi="Arial" w:cs="Arial"/>
          <w:sz w:val="20"/>
          <w:szCs w:val="20"/>
          <w:u w:val="none"/>
        </w:rPr>
      </w:pPr>
    </w:p>
    <w:tbl>
      <w:tblPr>
        <w:tblW w:w="0" w:type="auto"/>
        <w:tblInd w:w="-25" w:type="dxa"/>
        <w:tblLayout w:type="fixed"/>
        <w:tblLook w:val="0000"/>
      </w:tblPr>
      <w:tblGrid>
        <w:gridCol w:w="1439"/>
        <w:gridCol w:w="1786"/>
        <w:gridCol w:w="1276"/>
        <w:gridCol w:w="849"/>
        <w:gridCol w:w="1905"/>
        <w:gridCol w:w="1493"/>
      </w:tblGrid>
      <w:tr w:rsidR="00F81D8D" w:rsidTr="007D41B4">
        <w:tc>
          <w:tcPr>
            <w:tcW w:w="143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Nivel</w:t>
            </w:r>
          </w:p>
        </w:tc>
        <w:tc>
          <w:tcPr>
            <w:tcW w:w="178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Estructura</w:t>
            </w:r>
          </w:p>
        </w:tc>
        <w:tc>
          <w:tcPr>
            <w:tcW w:w="127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Alcance</w:t>
            </w:r>
          </w:p>
        </w:tc>
        <w:tc>
          <w:tcPr>
            <w:tcW w:w="84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Caja</w:t>
            </w:r>
          </w:p>
        </w:tc>
        <w:tc>
          <w:tcPr>
            <w:tcW w:w="1905"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Instanciación</w:t>
            </w:r>
          </w:p>
        </w:tc>
        <w:tc>
          <w:tcPr>
            <w:tcW w:w="149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Interacción</w:t>
            </w:r>
          </w:p>
        </w:tc>
      </w:tr>
      <w:tr w:rsidR="00F81D8D" w:rsidTr="007D41B4">
        <w:tc>
          <w:tcPr>
            <w:tcW w:w="143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Usuario</w:t>
            </w:r>
          </w:p>
        </w:tc>
        <w:tc>
          <w:tcPr>
            <w:tcW w:w="178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Sin estructurar</w:t>
            </w:r>
          </w:p>
        </w:tc>
        <w:tc>
          <w:tcPr>
            <w:tcW w:w="127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Sistema</w:t>
            </w:r>
          </w:p>
        </w:tc>
        <w:tc>
          <w:tcPr>
            <w:tcW w:w="84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Negra</w:t>
            </w:r>
          </w:p>
        </w:tc>
        <w:tc>
          <w:tcPr>
            <w:tcW w:w="1905"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Real</w:t>
            </w:r>
          </w:p>
        </w:tc>
        <w:tc>
          <w:tcPr>
            <w:tcW w:w="149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pStyle w:val="Ttulo"/>
              <w:jc w:val="both"/>
              <w:rPr>
                <w:rFonts w:ascii="Arial" w:hAnsi="Arial"/>
                <w:sz w:val="20"/>
                <w:szCs w:val="20"/>
              </w:rPr>
            </w:pPr>
            <w:r>
              <w:rPr>
                <w:rFonts w:ascii="Arial" w:hAnsi="Arial" w:cs="Arial"/>
                <w:sz w:val="20"/>
                <w:szCs w:val="20"/>
                <w:u w:val="none"/>
              </w:rPr>
              <w:t>Semántico</w:t>
            </w:r>
          </w:p>
        </w:tc>
      </w:tr>
    </w:tbl>
    <w:p w:rsidR="00F81D8D" w:rsidRDefault="00F81D8D" w:rsidP="00F81D8D">
      <w:pPr>
        <w:pStyle w:val="Ttulo"/>
        <w:jc w:val="left"/>
        <w:rPr>
          <w:rFonts w:ascii="Arial" w:hAnsi="Arial"/>
          <w:sz w:val="20"/>
          <w:szCs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Meta del CASO DE USO: Registrar una sustitución.</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Actores </w:t>
      </w:r>
    </w:p>
    <w:p w:rsidR="00F81D8D" w:rsidRDefault="00F81D8D" w:rsidP="00F81D8D">
      <w:pPr>
        <w:pStyle w:val="Ttulo"/>
        <w:tabs>
          <w:tab w:val="left" w:pos="1440"/>
        </w:tabs>
        <w:jc w:val="left"/>
        <w:rPr>
          <w:rFonts w:ascii="Arial" w:hAnsi="Arial" w:cs="Arial"/>
          <w:sz w:val="20"/>
          <w:szCs w:val="20"/>
        </w:rPr>
      </w:pPr>
      <w:r>
        <w:rPr>
          <w:rFonts w:ascii="Arial" w:hAnsi="Arial" w:cs="Arial"/>
          <w:sz w:val="20"/>
          <w:szCs w:val="20"/>
          <w:u w:val="none"/>
        </w:rPr>
        <w:t>Primario: Operador.</w:t>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t xml:space="preserve">Otros: </w:t>
      </w:r>
    </w:p>
    <w:p w:rsidR="00F81D8D" w:rsidRDefault="00F81D8D" w:rsidP="00F81D8D">
      <w:pPr>
        <w:pStyle w:val="Ttulo"/>
        <w:jc w:val="left"/>
        <w:rPr>
          <w:rFonts w:ascii="Arial" w:hAnsi="Arial" w:cs="Arial"/>
          <w:sz w:val="20"/>
          <w:szCs w:val="20"/>
        </w:rPr>
      </w:pPr>
    </w:p>
    <w:p w:rsidR="00F81D8D" w:rsidRDefault="00F81D8D" w:rsidP="00F81D8D">
      <w:pPr>
        <w:pStyle w:val="Ttulo"/>
        <w:ind w:left="2835" w:hanging="2835"/>
        <w:jc w:val="left"/>
        <w:rPr>
          <w:rFonts w:ascii="Arial" w:hAnsi="Arial" w:cs="Arial"/>
          <w:sz w:val="20"/>
          <w:szCs w:val="20"/>
        </w:rPr>
      </w:pPr>
      <w:r>
        <w:rPr>
          <w:rFonts w:ascii="Arial" w:hAnsi="Arial" w:cs="Arial"/>
          <w:sz w:val="20"/>
          <w:szCs w:val="20"/>
          <w:u w:val="none"/>
        </w:rPr>
        <w:t xml:space="preserve">Precondiciones (de sistema): </w:t>
      </w:r>
    </w:p>
    <w:p w:rsidR="00F81D8D" w:rsidRDefault="00F81D8D" w:rsidP="00F81D8D">
      <w:pPr>
        <w:pStyle w:val="Subttulo"/>
        <w:ind w:left="2835" w:hanging="2835"/>
        <w:jc w:val="left"/>
        <w:rPr>
          <w:b/>
          <w:sz w:val="20"/>
          <w:szCs w:val="20"/>
        </w:rPr>
      </w:pPr>
      <w:r>
        <w:rPr>
          <w:b/>
          <w:sz w:val="20"/>
          <w:szCs w:val="20"/>
        </w:rPr>
        <w:t xml:space="preserve">Primarias: </w:t>
      </w:r>
      <w:r>
        <w:rPr>
          <w:sz w:val="20"/>
          <w:szCs w:val="20"/>
        </w:rPr>
        <w:t>Existe jugador, existe eventos.</w:t>
      </w:r>
    </w:p>
    <w:p w:rsidR="00F81D8D" w:rsidRDefault="00F81D8D" w:rsidP="00F81D8D">
      <w:pPr>
        <w:pStyle w:val="Subttulo"/>
        <w:ind w:left="2835" w:hanging="2835"/>
        <w:jc w:val="left"/>
        <w:rPr>
          <w:sz w:val="20"/>
          <w:szCs w:val="20"/>
        </w:rPr>
      </w:pPr>
      <w:r>
        <w:rPr>
          <w:b/>
          <w:sz w:val="20"/>
          <w:szCs w:val="20"/>
        </w:rPr>
        <w:t xml:space="preserve">Complementarias: </w:t>
      </w:r>
      <w:r>
        <w:rPr>
          <w:sz w:val="20"/>
          <w:szCs w:val="20"/>
        </w:rPr>
        <w:t>Existe partido, torneo, cuarto.</w:t>
      </w:r>
    </w:p>
    <w:p w:rsidR="00F81D8D" w:rsidRDefault="00F81D8D" w:rsidP="00F81D8D">
      <w:pPr>
        <w:pStyle w:val="Textoindependiente"/>
        <w:ind w:left="2835" w:hanging="2835"/>
        <w:rPr>
          <w:rFonts w:ascii="Arial" w:hAnsi="Arial" w:cs="Arial"/>
          <w:sz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Disparador: Operador desea registrar un cambio de jugadores</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FLUJO DE SUCESOS</w:t>
      </w:r>
    </w:p>
    <w:p w:rsidR="00F81D8D" w:rsidRDefault="00F81D8D" w:rsidP="00F81D8D">
      <w:pPr>
        <w:pStyle w:val="Ttulo"/>
        <w:jc w:val="left"/>
        <w:rPr>
          <w:rFonts w:ascii="Arial" w:hAnsi="Arial" w:cs="Arial"/>
          <w:sz w:val="20"/>
          <w:szCs w:val="20"/>
        </w:rPr>
      </w:pPr>
      <w:r>
        <w:rPr>
          <w:rFonts w:ascii="Arial" w:hAnsi="Arial" w:cs="Arial"/>
          <w:sz w:val="20"/>
          <w:szCs w:val="20"/>
          <w:u w:val="none"/>
        </w:rPr>
        <w:t>Camino básico:</w:t>
      </w:r>
    </w:p>
    <w:p w:rsidR="00F81D8D" w:rsidRDefault="00F81D8D" w:rsidP="00F81D8D">
      <w:pPr>
        <w:pStyle w:val="Textoindependiente"/>
        <w:rPr>
          <w:rFonts w:ascii="Arial" w:hAnsi="Arial" w:cs="Arial"/>
          <w:sz w:val="20"/>
        </w:rPr>
      </w:pPr>
    </w:p>
    <w:p w:rsidR="00F81D8D" w:rsidRDefault="00F81D8D" w:rsidP="00F81D8D">
      <w:pPr>
        <w:pStyle w:val="Textoindependiente"/>
        <w:rPr>
          <w:rFonts w:ascii="Arial" w:hAnsi="Arial" w:cs="Arial"/>
          <w:color w:val="00000A"/>
          <w:sz w:val="20"/>
          <w:lang w:val="es-ES"/>
        </w:rPr>
      </w:pPr>
      <w:r>
        <w:rPr>
          <w:rFonts w:ascii="Arial" w:hAnsi="Arial" w:cs="Arial"/>
          <w:color w:val="00000A"/>
          <w:sz w:val="20"/>
          <w:lang w:val="es-ES"/>
        </w:rPr>
        <w:t xml:space="preserve">1. </w:t>
      </w:r>
      <w:bookmarkStart w:id="19" w:name="__DdeLink__782_8568325702"/>
      <w:r>
        <w:rPr>
          <w:rFonts w:ascii="Arial" w:hAnsi="Arial" w:cs="Arial"/>
          <w:color w:val="00000A"/>
          <w:sz w:val="20"/>
          <w:lang w:val="es-ES"/>
        </w:rPr>
        <w:t xml:space="preserve">Operador ingresa jugador que </w:t>
      </w:r>
      <w:bookmarkEnd w:id="19"/>
      <w:r>
        <w:rPr>
          <w:rFonts w:ascii="Arial" w:hAnsi="Arial" w:cs="Arial"/>
          <w:color w:val="00000A"/>
          <w:sz w:val="20"/>
          <w:lang w:val="es-ES"/>
        </w:rPr>
        <w:t>abandona la cancha. Sistema registra.</w:t>
      </w:r>
    </w:p>
    <w:p w:rsidR="00F81D8D" w:rsidRDefault="00F81D8D" w:rsidP="00F81D8D">
      <w:pPr>
        <w:pStyle w:val="Textoindependiente"/>
        <w:rPr>
          <w:rFonts w:ascii="Arial" w:hAnsi="Arial" w:cs="Arial"/>
          <w:sz w:val="20"/>
        </w:rPr>
      </w:pPr>
      <w:r>
        <w:rPr>
          <w:rFonts w:ascii="Arial" w:hAnsi="Arial" w:cs="Arial"/>
          <w:color w:val="00000A"/>
          <w:sz w:val="20"/>
          <w:lang w:val="es-ES"/>
        </w:rPr>
        <w:t>2. Operador ingresa jugador que ingresa. Sistema valida. Sistema registra.</w:t>
      </w:r>
    </w:p>
    <w:p w:rsidR="00F81D8D" w:rsidRDefault="00F81D8D" w:rsidP="00F81D8D">
      <w:pPr>
        <w:pStyle w:val="Textoindependiente"/>
        <w:rPr>
          <w:rFonts w:ascii="Arial" w:hAnsi="Arial" w:cs="Arial"/>
          <w:sz w:val="20"/>
        </w:rPr>
      </w:pPr>
    </w:p>
    <w:p w:rsidR="00F81D8D" w:rsidRDefault="00F81D8D" w:rsidP="00F81D8D">
      <w:pPr>
        <w:pStyle w:val="Ttulo"/>
        <w:jc w:val="left"/>
        <w:rPr>
          <w:rFonts w:ascii="Arial" w:hAnsi="Arial" w:cs="Arial"/>
          <w:color w:val="00000A"/>
          <w:sz w:val="20"/>
          <w:szCs w:val="20"/>
          <w:lang w:val="es-ES"/>
        </w:rPr>
      </w:pPr>
      <w:r>
        <w:rPr>
          <w:rFonts w:ascii="Arial" w:hAnsi="Arial" w:cs="Arial"/>
          <w:bCs w:val="0"/>
          <w:color w:val="00000A"/>
          <w:sz w:val="20"/>
          <w:szCs w:val="20"/>
          <w:u w:val="none"/>
          <w:lang w:val="es-ES"/>
        </w:rPr>
        <w:t xml:space="preserve">Caminos Alternativos: </w:t>
      </w:r>
    </w:p>
    <w:p w:rsidR="00F81D8D" w:rsidRDefault="00F81D8D" w:rsidP="00F81D8D">
      <w:pPr>
        <w:pStyle w:val="Textoindependiente"/>
        <w:rPr>
          <w:rFonts w:ascii="Arial" w:hAnsi="Arial" w:cs="Arial"/>
          <w:color w:val="00000A"/>
          <w:sz w:val="20"/>
          <w:lang w:val="es-ES"/>
        </w:rPr>
      </w:pPr>
      <w:r>
        <w:rPr>
          <w:rFonts w:ascii="Arial" w:hAnsi="Arial" w:cs="Arial"/>
          <w:b/>
          <w:bCs/>
          <w:color w:val="00000A"/>
          <w:sz w:val="20"/>
          <w:lang w:val="es-ES"/>
        </w:rPr>
        <w:t xml:space="preserve">2.a&lt;reemplaza&gt; El jugador seleccionado no está habilitado para ingresar. </w:t>
      </w:r>
    </w:p>
    <w:p w:rsidR="00F81D8D" w:rsidRDefault="00F81D8D" w:rsidP="00F81D8D">
      <w:pPr>
        <w:pStyle w:val="Textoindependiente"/>
        <w:rPr>
          <w:rFonts w:ascii="Arial" w:hAnsi="Arial" w:cs="Arial"/>
          <w:sz w:val="20"/>
        </w:rPr>
      </w:pPr>
      <w:r>
        <w:rPr>
          <w:rFonts w:ascii="Arial" w:hAnsi="Arial" w:cs="Arial"/>
          <w:color w:val="00000A"/>
          <w:sz w:val="20"/>
          <w:lang w:val="es-ES"/>
        </w:rPr>
        <w:tab/>
        <w:t>1- Sistema muestra mensaje. Vuelve a Paso 2.</w:t>
      </w:r>
    </w:p>
    <w:p w:rsidR="00F81D8D" w:rsidRDefault="00F81D8D" w:rsidP="00F81D8D">
      <w:pPr>
        <w:pStyle w:val="Textoindependiente"/>
        <w:rPr>
          <w:rFonts w:ascii="Arial" w:hAnsi="Arial" w:cs="Arial"/>
          <w:sz w:val="20"/>
        </w:rPr>
      </w:pPr>
    </w:p>
    <w:p w:rsidR="00F81D8D" w:rsidRDefault="00F81D8D" w:rsidP="00F81D8D">
      <w:pPr>
        <w:pStyle w:val="Textoindependiente"/>
        <w:rPr>
          <w:rFonts w:ascii="Arial" w:hAnsi="Arial" w:cs="Arial"/>
          <w:b/>
          <w:bCs/>
          <w:sz w:val="20"/>
        </w:rPr>
      </w:pPr>
      <w:r>
        <w:rPr>
          <w:rFonts w:ascii="Arial" w:hAnsi="Arial" w:cs="Arial"/>
          <w:b/>
          <w:bCs/>
          <w:sz w:val="20"/>
        </w:rPr>
        <w:t>Postcondiciones (de sistema):</w:t>
      </w:r>
    </w:p>
    <w:p w:rsidR="00F81D8D" w:rsidRDefault="00F81D8D" w:rsidP="00F81D8D">
      <w:pPr>
        <w:pStyle w:val="Textoindependiente"/>
        <w:rPr>
          <w:rFonts w:ascii="Arial" w:hAnsi="Arial" w:cs="Arial"/>
          <w:b/>
          <w:bCs/>
          <w:sz w:val="20"/>
        </w:rPr>
      </w:pPr>
      <w:r>
        <w:rPr>
          <w:rFonts w:ascii="Arial" w:hAnsi="Arial" w:cs="Arial"/>
          <w:b/>
          <w:bCs/>
          <w:sz w:val="20"/>
        </w:rPr>
        <w:t>Éxito:</w:t>
      </w:r>
      <w:r>
        <w:rPr>
          <w:rFonts w:ascii="Arial" w:hAnsi="Arial" w:cs="Arial"/>
          <w:sz w:val="20"/>
        </w:rPr>
        <w:t xml:space="preserve"> Se registró la sustitución de jugadores.</w:t>
      </w:r>
    </w:p>
    <w:p w:rsidR="00F81D8D" w:rsidRDefault="00F81D8D" w:rsidP="00F81D8D">
      <w:pPr>
        <w:pStyle w:val="Textoindependiente"/>
        <w:rPr>
          <w:rFonts w:ascii="Arial" w:hAnsi="Arial" w:cs="Arial"/>
          <w:sz w:val="20"/>
        </w:rPr>
      </w:pPr>
      <w:r>
        <w:rPr>
          <w:rFonts w:ascii="Arial" w:hAnsi="Arial" w:cs="Arial"/>
          <w:b/>
          <w:bCs/>
          <w:sz w:val="20"/>
        </w:rPr>
        <w:t xml:space="preserve">Fracaso: </w:t>
      </w:r>
    </w:p>
    <w:p w:rsidR="00F81D8D" w:rsidRDefault="00F81D8D" w:rsidP="00F81D8D">
      <w:pPr>
        <w:pStyle w:val="Textoindependiente"/>
        <w:rPr>
          <w:rFonts w:ascii="Arial" w:hAnsi="Arial" w:cs="Arial"/>
          <w:sz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Postcondiciones (de negocio): </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Éxito:  </w:t>
      </w:r>
    </w:p>
    <w:p w:rsidR="00F81D8D" w:rsidRDefault="00F81D8D" w:rsidP="00F81D8D">
      <w:pPr>
        <w:pStyle w:val="Ttulo"/>
        <w:spacing w:before="100"/>
        <w:jc w:val="left"/>
        <w:rPr>
          <w:rFonts w:ascii="Arial" w:hAnsi="Arial" w:cs="Arial"/>
          <w:b w:val="0"/>
          <w:sz w:val="20"/>
          <w:szCs w:val="20"/>
          <w:u w:val="none"/>
        </w:rPr>
      </w:pPr>
      <w:r>
        <w:rPr>
          <w:rFonts w:ascii="Arial" w:hAnsi="Arial" w:cs="Arial"/>
          <w:sz w:val="20"/>
          <w:szCs w:val="20"/>
          <w:u w:val="none"/>
        </w:rPr>
        <w:t>Fracaso:</w:t>
      </w:r>
    </w:p>
    <w:p w:rsidR="00F81D8D" w:rsidRPr="00F67E6F" w:rsidRDefault="00F81D8D" w:rsidP="00E422CE">
      <w:pPr>
        <w:pStyle w:val="WW-Textbody"/>
        <w:pageBreakBefore/>
        <w:spacing w:before="100"/>
        <w:jc w:val="center"/>
        <w:outlineLvl w:val="1"/>
        <w:rPr>
          <w:rFonts w:ascii="Arial" w:hAnsi="Arial" w:cs="Arial"/>
          <w:b/>
          <w:kern w:val="32"/>
          <w:sz w:val="20"/>
          <w:lang w:val="es-ES"/>
        </w:rPr>
      </w:pPr>
      <w:bookmarkStart w:id="20" w:name="_Toc339117508"/>
      <w:r w:rsidRPr="00F67E6F">
        <w:rPr>
          <w:rFonts w:ascii="Arial" w:hAnsi="Arial" w:cs="Arial"/>
          <w:b/>
          <w:kern w:val="32"/>
          <w:sz w:val="32"/>
          <w:szCs w:val="32"/>
        </w:rPr>
        <w:lastRenderedPageBreak/>
        <w:t xml:space="preserve">U7 - </w:t>
      </w:r>
      <w:r w:rsidRPr="00F67E6F">
        <w:rPr>
          <w:rFonts w:ascii="Arial" w:hAnsi="Arial" w:cs="Arial"/>
          <w:b/>
          <w:kern w:val="32"/>
          <w:sz w:val="32"/>
          <w:szCs w:val="32"/>
          <w:lang w:val="es-ES"/>
        </w:rPr>
        <w:t>Inicio cuarto</w:t>
      </w:r>
      <w:bookmarkEnd w:id="20"/>
    </w:p>
    <w:p w:rsidR="00F81D8D" w:rsidRDefault="00F81D8D" w:rsidP="00F81D8D">
      <w:pPr>
        <w:pStyle w:val="Ttulo"/>
        <w:jc w:val="both"/>
        <w:rPr>
          <w:rFonts w:ascii="Arial" w:hAnsi="Arial" w:cs="Arial"/>
          <w:sz w:val="20"/>
          <w:szCs w:val="20"/>
          <w:u w:val="none"/>
        </w:rPr>
      </w:pPr>
    </w:p>
    <w:tbl>
      <w:tblPr>
        <w:tblW w:w="0" w:type="auto"/>
        <w:tblInd w:w="-25" w:type="dxa"/>
        <w:tblLayout w:type="fixed"/>
        <w:tblLook w:val="0000"/>
      </w:tblPr>
      <w:tblGrid>
        <w:gridCol w:w="1439"/>
        <w:gridCol w:w="1786"/>
        <w:gridCol w:w="1276"/>
        <w:gridCol w:w="849"/>
        <w:gridCol w:w="1905"/>
        <w:gridCol w:w="1493"/>
      </w:tblGrid>
      <w:tr w:rsidR="00F81D8D" w:rsidTr="007D41B4">
        <w:tc>
          <w:tcPr>
            <w:tcW w:w="143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Nivel</w:t>
            </w:r>
          </w:p>
        </w:tc>
        <w:tc>
          <w:tcPr>
            <w:tcW w:w="178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Estructura</w:t>
            </w:r>
          </w:p>
        </w:tc>
        <w:tc>
          <w:tcPr>
            <w:tcW w:w="127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Alcance</w:t>
            </w:r>
          </w:p>
        </w:tc>
        <w:tc>
          <w:tcPr>
            <w:tcW w:w="84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Caja</w:t>
            </w:r>
          </w:p>
        </w:tc>
        <w:tc>
          <w:tcPr>
            <w:tcW w:w="1905"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Instanciación</w:t>
            </w:r>
          </w:p>
        </w:tc>
        <w:tc>
          <w:tcPr>
            <w:tcW w:w="149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Interacción</w:t>
            </w:r>
          </w:p>
        </w:tc>
      </w:tr>
      <w:tr w:rsidR="00F81D8D" w:rsidTr="007D41B4">
        <w:tc>
          <w:tcPr>
            <w:tcW w:w="143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Usuario</w:t>
            </w:r>
          </w:p>
        </w:tc>
        <w:tc>
          <w:tcPr>
            <w:tcW w:w="178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Sin estructurar</w:t>
            </w:r>
          </w:p>
        </w:tc>
        <w:tc>
          <w:tcPr>
            <w:tcW w:w="1276"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Sistema</w:t>
            </w:r>
          </w:p>
        </w:tc>
        <w:tc>
          <w:tcPr>
            <w:tcW w:w="849"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Negra</w:t>
            </w:r>
          </w:p>
        </w:tc>
        <w:tc>
          <w:tcPr>
            <w:tcW w:w="1905" w:type="dxa"/>
            <w:tcBorders>
              <w:top w:val="single" w:sz="4" w:space="0" w:color="000000"/>
              <w:left w:val="single" w:sz="4" w:space="0" w:color="000000"/>
              <w:bottom w:val="single" w:sz="4" w:space="0" w:color="000000"/>
            </w:tcBorders>
            <w:shd w:val="clear" w:color="auto" w:fill="auto"/>
          </w:tcPr>
          <w:p w:rsidR="00F81D8D" w:rsidRDefault="00F81D8D" w:rsidP="007D41B4">
            <w:pPr>
              <w:pStyle w:val="Ttulo"/>
              <w:jc w:val="both"/>
              <w:rPr>
                <w:rFonts w:ascii="Arial" w:hAnsi="Arial" w:cs="Arial"/>
                <w:sz w:val="20"/>
                <w:szCs w:val="20"/>
                <w:u w:val="none"/>
              </w:rPr>
            </w:pPr>
            <w:r>
              <w:rPr>
                <w:rFonts w:ascii="Arial" w:hAnsi="Arial" w:cs="Arial"/>
                <w:sz w:val="20"/>
                <w:szCs w:val="20"/>
                <w:u w:val="none"/>
              </w:rPr>
              <w:t>Real</w:t>
            </w:r>
          </w:p>
        </w:tc>
        <w:tc>
          <w:tcPr>
            <w:tcW w:w="149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pStyle w:val="Ttulo"/>
              <w:jc w:val="both"/>
              <w:rPr>
                <w:rFonts w:ascii="Arial" w:hAnsi="Arial"/>
                <w:sz w:val="20"/>
                <w:szCs w:val="20"/>
              </w:rPr>
            </w:pPr>
            <w:r>
              <w:rPr>
                <w:rFonts w:ascii="Arial" w:hAnsi="Arial" w:cs="Arial"/>
                <w:sz w:val="20"/>
                <w:szCs w:val="20"/>
                <w:u w:val="none"/>
              </w:rPr>
              <w:t>Semántico</w:t>
            </w:r>
          </w:p>
        </w:tc>
      </w:tr>
    </w:tbl>
    <w:p w:rsidR="00F81D8D" w:rsidRDefault="00F81D8D" w:rsidP="00F81D8D">
      <w:pPr>
        <w:pStyle w:val="Ttulo"/>
        <w:jc w:val="left"/>
        <w:rPr>
          <w:rFonts w:ascii="Arial" w:hAnsi="Arial"/>
          <w:sz w:val="20"/>
          <w:szCs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Meta del CASO DE USO: Iniciar un cuarto</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Actores </w:t>
      </w:r>
    </w:p>
    <w:p w:rsidR="00F81D8D" w:rsidRDefault="00F81D8D" w:rsidP="00F81D8D">
      <w:pPr>
        <w:pStyle w:val="Ttulo"/>
        <w:tabs>
          <w:tab w:val="left" w:pos="1440"/>
        </w:tabs>
        <w:jc w:val="left"/>
        <w:rPr>
          <w:rFonts w:ascii="Arial" w:hAnsi="Arial" w:cs="Arial"/>
          <w:sz w:val="20"/>
          <w:szCs w:val="20"/>
          <w:u w:val="none"/>
        </w:rPr>
      </w:pPr>
      <w:r>
        <w:rPr>
          <w:rFonts w:ascii="Arial" w:hAnsi="Arial" w:cs="Arial"/>
          <w:sz w:val="20"/>
          <w:szCs w:val="20"/>
          <w:u w:val="none"/>
        </w:rPr>
        <w:t>Primario: Operador.</w:t>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t xml:space="preserve">Otros: </w:t>
      </w:r>
    </w:p>
    <w:p w:rsidR="00F81D8D" w:rsidRDefault="00F81D8D" w:rsidP="00F81D8D">
      <w:pPr>
        <w:pStyle w:val="Ttulo"/>
        <w:jc w:val="left"/>
        <w:rPr>
          <w:rFonts w:ascii="Arial" w:hAnsi="Arial" w:cs="Arial"/>
          <w:sz w:val="20"/>
          <w:szCs w:val="20"/>
          <w:u w:val="none"/>
        </w:rPr>
      </w:pPr>
    </w:p>
    <w:p w:rsidR="00F81D8D" w:rsidRDefault="00F81D8D" w:rsidP="00F81D8D">
      <w:pPr>
        <w:pStyle w:val="Ttulo"/>
        <w:ind w:left="2835" w:hanging="2835"/>
        <w:jc w:val="left"/>
        <w:rPr>
          <w:rFonts w:ascii="Arial" w:hAnsi="Arial" w:cs="Arial"/>
          <w:sz w:val="20"/>
          <w:szCs w:val="20"/>
        </w:rPr>
      </w:pPr>
      <w:r>
        <w:rPr>
          <w:rFonts w:ascii="Arial" w:hAnsi="Arial" w:cs="Arial"/>
          <w:sz w:val="20"/>
          <w:szCs w:val="20"/>
          <w:u w:val="none"/>
        </w:rPr>
        <w:t xml:space="preserve">Precondiciones (de sistema): </w:t>
      </w:r>
    </w:p>
    <w:p w:rsidR="00F81D8D" w:rsidRDefault="00F81D8D" w:rsidP="00F81D8D">
      <w:pPr>
        <w:pStyle w:val="Subttulo"/>
        <w:ind w:left="2835" w:hanging="2835"/>
        <w:jc w:val="left"/>
        <w:rPr>
          <w:b/>
          <w:sz w:val="20"/>
          <w:szCs w:val="20"/>
        </w:rPr>
      </w:pPr>
      <w:r>
        <w:rPr>
          <w:b/>
          <w:sz w:val="20"/>
          <w:szCs w:val="20"/>
        </w:rPr>
        <w:t xml:space="preserve">Primarias: </w:t>
      </w:r>
      <w:r>
        <w:rPr>
          <w:sz w:val="20"/>
          <w:szCs w:val="20"/>
        </w:rPr>
        <w:t>Existe partido, jugadores.</w:t>
      </w:r>
    </w:p>
    <w:p w:rsidR="00F81D8D" w:rsidRDefault="00F81D8D" w:rsidP="00F81D8D">
      <w:pPr>
        <w:pStyle w:val="Subttulo"/>
        <w:ind w:left="2835" w:hanging="2835"/>
        <w:jc w:val="left"/>
        <w:rPr>
          <w:sz w:val="20"/>
          <w:szCs w:val="20"/>
        </w:rPr>
      </w:pPr>
      <w:r>
        <w:rPr>
          <w:b/>
          <w:sz w:val="20"/>
          <w:szCs w:val="20"/>
        </w:rPr>
        <w:t xml:space="preserve">Complementarias: </w:t>
      </w:r>
    </w:p>
    <w:p w:rsidR="00F81D8D" w:rsidRDefault="00F81D8D" w:rsidP="00F81D8D">
      <w:pPr>
        <w:pStyle w:val="Subttulo"/>
        <w:rPr>
          <w:sz w:val="20"/>
          <w:szCs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Disparador: El operador quiere iniciar un cuarto.</w:t>
      </w:r>
    </w:p>
    <w:p w:rsidR="00F81D8D" w:rsidRDefault="00F81D8D" w:rsidP="00F81D8D">
      <w:pPr>
        <w:pStyle w:val="Ttulo"/>
        <w:jc w:val="left"/>
        <w:rPr>
          <w:rFonts w:ascii="Arial" w:hAnsi="Arial" w:cs="Arial"/>
          <w:sz w:val="20"/>
          <w:szCs w:val="20"/>
          <w:u w:val="none"/>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FLUJO DE SUCESOS</w:t>
      </w:r>
    </w:p>
    <w:p w:rsidR="00F81D8D" w:rsidRDefault="00F81D8D" w:rsidP="00F81D8D">
      <w:pPr>
        <w:pStyle w:val="Ttulo"/>
        <w:jc w:val="left"/>
        <w:rPr>
          <w:rFonts w:ascii="Arial" w:hAnsi="Arial"/>
          <w:sz w:val="20"/>
          <w:szCs w:val="20"/>
        </w:rPr>
      </w:pPr>
      <w:r>
        <w:rPr>
          <w:rFonts w:ascii="Arial" w:hAnsi="Arial" w:cs="Arial"/>
          <w:sz w:val="20"/>
          <w:szCs w:val="20"/>
          <w:u w:val="none"/>
        </w:rPr>
        <w:t>Camino básico:</w:t>
      </w:r>
    </w:p>
    <w:p w:rsidR="00F81D8D" w:rsidRDefault="00F81D8D" w:rsidP="00F81D8D">
      <w:pPr>
        <w:pStyle w:val="Subttulo"/>
        <w:rPr>
          <w:sz w:val="20"/>
          <w:szCs w:val="20"/>
        </w:rPr>
      </w:pPr>
    </w:p>
    <w:p w:rsidR="00F81D8D" w:rsidRDefault="00F81D8D" w:rsidP="00F81D8D">
      <w:pPr>
        <w:pStyle w:val="Textoindependiente"/>
        <w:numPr>
          <w:ilvl w:val="0"/>
          <w:numId w:val="6"/>
        </w:numPr>
        <w:rPr>
          <w:rFonts w:ascii="Arial" w:hAnsi="Arial" w:cs="Arial"/>
          <w:color w:val="00000A"/>
          <w:sz w:val="20"/>
          <w:lang w:val="es-ES"/>
        </w:rPr>
      </w:pPr>
      <w:r>
        <w:rPr>
          <w:rFonts w:ascii="Arial" w:hAnsi="Arial" w:cs="Arial"/>
          <w:color w:val="00000A"/>
          <w:sz w:val="20"/>
          <w:lang w:val="es-ES"/>
        </w:rPr>
        <w:t>Operador selecciona 5 jugadores de cada equipo que van a ingresar. Sistema registra.</w:t>
      </w:r>
    </w:p>
    <w:p w:rsidR="00F81D8D" w:rsidRDefault="00F81D8D" w:rsidP="00F81D8D">
      <w:pPr>
        <w:pStyle w:val="Textoindependiente"/>
        <w:numPr>
          <w:ilvl w:val="0"/>
          <w:numId w:val="6"/>
        </w:numPr>
        <w:tabs>
          <w:tab w:val="left" w:pos="360"/>
        </w:tabs>
        <w:rPr>
          <w:rFonts w:ascii="Arial" w:hAnsi="Arial" w:cs="Arial"/>
          <w:bCs/>
          <w:sz w:val="20"/>
        </w:rPr>
      </w:pPr>
      <w:r>
        <w:rPr>
          <w:rFonts w:ascii="Arial" w:hAnsi="Arial" w:cs="Arial"/>
          <w:color w:val="00000A"/>
          <w:sz w:val="20"/>
          <w:lang w:val="es-ES"/>
        </w:rPr>
        <w:t>El operador da inicio al partido</w:t>
      </w:r>
    </w:p>
    <w:p w:rsidR="00F81D8D" w:rsidRDefault="00F81D8D" w:rsidP="00F81D8D">
      <w:pPr>
        <w:pStyle w:val="Prrafodelista1"/>
        <w:rPr>
          <w:rFonts w:ascii="Arial" w:hAnsi="Arial" w:cs="Arial"/>
          <w:bCs/>
          <w:sz w:val="20"/>
        </w:rPr>
      </w:pPr>
    </w:p>
    <w:p w:rsidR="00F81D8D" w:rsidRDefault="00F81D8D" w:rsidP="00F81D8D">
      <w:pPr>
        <w:pStyle w:val="Textoindependiente"/>
        <w:ind w:left="720"/>
        <w:rPr>
          <w:rFonts w:ascii="Arial" w:hAnsi="Arial" w:cs="Arial"/>
          <w:color w:val="00000A"/>
          <w:sz w:val="20"/>
          <w:lang w:val="es-ES"/>
        </w:rPr>
      </w:pPr>
    </w:p>
    <w:p w:rsidR="00F81D8D" w:rsidRDefault="00F81D8D" w:rsidP="00F81D8D">
      <w:pPr>
        <w:pStyle w:val="Ttulo"/>
        <w:jc w:val="left"/>
        <w:rPr>
          <w:rFonts w:ascii="Arial" w:hAnsi="Arial"/>
          <w:color w:val="00000A"/>
          <w:sz w:val="20"/>
          <w:szCs w:val="20"/>
          <w:lang w:val="es-MX" w:eastAsia="ar-SA"/>
        </w:rPr>
      </w:pPr>
      <w:r>
        <w:rPr>
          <w:rFonts w:ascii="Arial" w:hAnsi="Arial" w:cs="Arial"/>
          <w:sz w:val="20"/>
          <w:szCs w:val="20"/>
          <w:u w:val="none"/>
        </w:rPr>
        <w:t xml:space="preserve">Caminos Alternativos: </w:t>
      </w:r>
    </w:p>
    <w:p w:rsidR="00F81D8D" w:rsidRDefault="00F81D8D" w:rsidP="00F81D8D">
      <w:pPr>
        <w:rPr>
          <w:rFonts w:ascii="Arial" w:hAnsi="Arial"/>
          <w:b/>
          <w:color w:val="00000A"/>
          <w:sz w:val="20"/>
          <w:lang w:val="es-MX" w:eastAsia="ar-SA"/>
        </w:rPr>
      </w:pPr>
    </w:p>
    <w:p w:rsidR="00F81D8D" w:rsidRDefault="00F81D8D" w:rsidP="00F81D8D">
      <w:pPr>
        <w:rPr>
          <w:rFonts w:ascii="Arial" w:hAnsi="Arial"/>
          <w:color w:val="00000A"/>
          <w:sz w:val="20"/>
          <w:lang w:val="es-ES" w:eastAsia="ar-SA"/>
        </w:rPr>
      </w:pPr>
      <w:r>
        <w:rPr>
          <w:rFonts w:ascii="Arial" w:hAnsi="Arial"/>
          <w:b/>
          <w:color w:val="00000A"/>
          <w:sz w:val="20"/>
          <w:lang w:val="es-ES" w:eastAsia="ar-SA"/>
        </w:rPr>
        <w:t>3.a&lt;posterior&gt; El operador se da cuenta que registro mal los jugadores titulares</w:t>
      </w:r>
      <w:r>
        <w:rPr>
          <w:rFonts w:ascii="Arial" w:hAnsi="Arial"/>
          <w:color w:val="00000A"/>
          <w:sz w:val="20"/>
          <w:lang w:val="es-ES" w:eastAsia="ar-SA"/>
        </w:rPr>
        <w:t>.</w:t>
      </w:r>
    </w:p>
    <w:p w:rsidR="00F81D8D" w:rsidRDefault="00F81D8D" w:rsidP="00F81D8D">
      <w:pPr>
        <w:numPr>
          <w:ilvl w:val="0"/>
          <w:numId w:val="7"/>
        </w:numPr>
        <w:rPr>
          <w:rFonts w:ascii="Arial" w:hAnsi="Arial"/>
          <w:color w:val="00000A"/>
          <w:sz w:val="20"/>
          <w:lang w:val="es-ES" w:eastAsia="ar-SA"/>
        </w:rPr>
      </w:pPr>
      <w:r>
        <w:rPr>
          <w:rFonts w:ascii="Arial" w:hAnsi="Arial"/>
          <w:color w:val="00000A"/>
          <w:sz w:val="20"/>
          <w:lang w:val="es-ES" w:eastAsia="ar-SA"/>
        </w:rPr>
        <w:t xml:space="preserve">El operador ingresa el cambio antes que comienza el partido. </w:t>
      </w:r>
    </w:p>
    <w:p w:rsidR="00F81D8D" w:rsidRDefault="00F81D8D" w:rsidP="00F81D8D">
      <w:pPr>
        <w:numPr>
          <w:ilvl w:val="0"/>
          <w:numId w:val="7"/>
        </w:numPr>
        <w:rPr>
          <w:rFonts w:ascii="Arial" w:hAnsi="Arial"/>
          <w:color w:val="00000A"/>
          <w:sz w:val="20"/>
          <w:lang w:val="es-ES" w:eastAsia="ar-SA"/>
        </w:rPr>
      </w:pPr>
      <w:r>
        <w:rPr>
          <w:rFonts w:ascii="Arial" w:hAnsi="Arial"/>
          <w:color w:val="00000A"/>
          <w:sz w:val="20"/>
          <w:lang w:val="es-ES" w:eastAsia="ar-SA"/>
        </w:rPr>
        <w:t>El sistema registra los nuevos titulares.</w:t>
      </w:r>
    </w:p>
    <w:p w:rsidR="00F81D8D" w:rsidRDefault="00F81D8D" w:rsidP="00F81D8D">
      <w:pPr>
        <w:rPr>
          <w:rFonts w:ascii="Arial" w:hAnsi="Arial"/>
          <w:color w:val="00000A"/>
          <w:sz w:val="20"/>
          <w:lang w:val="es-ES" w:eastAsia="ar-SA"/>
        </w:rPr>
      </w:pPr>
    </w:p>
    <w:p w:rsidR="00F81D8D" w:rsidRDefault="00F81D8D" w:rsidP="00F81D8D">
      <w:pPr>
        <w:rPr>
          <w:rFonts w:ascii="Arial" w:hAnsi="Arial"/>
          <w:color w:val="00000A"/>
          <w:sz w:val="20"/>
          <w:lang w:val="es-ES" w:eastAsia="ar-SA"/>
        </w:rPr>
      </w:pPr>
      <w:r>
        <w:rPr>
          <w:rFonts w:ascii="Arial" w:hAnsi="Arial"/>
          <w:b/>
          <w:color w:val="00000A"/>
          <w:sz w:val="20"/>
          <w:lang w:val="es-ES" w:eastAsia="ar-SA"/>
        </w:rPr>
        <w:t>3.b&lt;posterior&gt; El operador se da cuenta que registro mal el numero de camiseta de un jugador</w:t>
      </w:r>
      <w:r>
        <w:rPr>
          <w:rFonts w:ascii="Arial" w:hAnsi="Arial"/>
          <w:color w:val="00000A"/>
          <w:sz w:val="20"/>
          <w:lang w:val="es-ES" w:eastAsia="ar-SA"/>
        </w:rPr>
        <w:t>.</w:t>
      </w:r>
    </w:p>
    <w:p w:rsidR="00F81D8D" w:rsidRDefault="00F81D8D" w:rsidP="00F81D8D">
      <w:pPr>
        <w:numPr>
          <w:ilvl w:val="0"/>
          <w:numId w:val="8"/>
        </w:numPr>
        <w:rPr>
          <w:rFonts w:ascii="Arial" w:hAnsi="Arial"/>
          <w:color w:val="00000A"/>
          <w:sz w:val="20"/>
          <w:lang w:val="es-ES" w:eastAsia="ar-SA"/>
        </w:rPr>
      </w:pPr>
      <w:r>
        <w:rPr>
          <w:rFonts w:ascii="Arial" w:hAnsi="Arial"/>
          <w:color w:val="00000A"/>
          <w:sz w:val="20"/>
          <w:lang w:val="es-ES" w:eastAsia="ar-SA"/>
        </w:rPr>
        <w:t xml:space="preserve">El operador edita el nuevo número de camiseta antes que comienza el partido. </w:t>
      </w:r>
    </w:p>
    <w:p w:rsidR="00F81D8D" w:rsidRDefault="00F81D8D" w:rsidP="00F81D8D">
      <w:pPr>
        <w:numPr>
          <w:ilvl w:val="0"/>
          <w:numId w:val="8"/>
        </w:numPr>
        <w:rPr>
          <w:rFonts w:ascii="Arial" w:hAnsi="Arial"/>
          <w:color w:val="00000A"/>
          <w:sz w:val="20"/>
          <w:lang w:val="es-ES" w:eastAsia="ar-SA"/>
        </w:rPr>
      </w:pPr>
      <w:r>
        <w:rPr>
          <w:rFonts w:ascii="Arial" w:hAnsi="Arial"/>
          <w:color w:val="00000A"/>
          <w:sz w:val="20"/>
          <w:lang w:val="es-ES" w:eastAsia="ar-SA"/>
        </w:rPr>
        <w:t>El sistema registra los nuevos números de camiseta.</w:t>
      </w:r>
    </w:p>
    <w:p w:rsidR="00F81D8D" w:rsidRDefault="00F81D8D" w:rsidP="00F81D8D">
      <w:pPr>
        <w:rPr>
          <w:rFonts w:ascii="Arial" w:hAnsi="Arial"/>
          <w:color w:val="00000A"/>
          <w:sz w:val="20"/>
          <w:lang w:val="es-ES" w:eastAsia="ar-SA"/>
        </w:rPr>
      </w:pPr>
    </w:p>
    <w:p w:rsidR="00F81D8D" w:rsidRDefault="00F81D8D" w:rsidP="00F81D8D">
      <w:pPr>
        <w:ind w:left="708"/>
        <w:rPr>
          <w:rFonts w:ascii="Arial" w:hAnsi="Arial"/>
          <w:color w:val="00000A"/>
          <w:sz w:val="20"/>
          <w:lang w:val="es-ES" w:eastAsia="ar-SA"/>
        </w:rPr>
      </w:pPr>
    </w:p>
    <w:p w:rsidR="00F81D8D" w:rsidRDefault="00F81D8D" w:rsidP="00F81D8D">
      <w:pPr>
        <w:pStyle w:val="NormalWeb"/>
        <w:spacing w:after="0"/>
        <w:ind w:left="1416" w:firstLine="708"/>
        <w:rPr>
          <w:rFonts w:ascii="Arial" w:eastAsia="Times New Roman" w:hAnsi="Arial" w:cs="Arial"/>
          <w:bCs/>
          <w:color w:val="000000"/>
          <w:sz w:val="20"/>
          <w:szCs w:val="20"/>
          <w:lang w:val="es-MX"/>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Postcondiciones (de negocio): </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Éxito: </w:t>
      </w:r>
      <w:r>
        <w:rPr>
          <w:rFonts w:ascii="Arial" w:hAnsi="Arial" w:cs="Arial"/>
          <w:b w:val="0"/>
          <w:bCs w:val="0"/>
          <w:color w:val="000000"/>
          <w:sz w:val="20"/>
          <w:szCs w:val="20"/>
          <w:u w:val="none"/>
          <w:lang w:val="es-MX"/>
        </w:rPr>
        <w:t>El sistema registra el inicio de cuarto.</w:t>
      </w:r>
    </w:p>
    <w:p w:rsidR="00F81D8D" w:rsidRDefault="00F81D8D" w:rsidP="00F81D8D">
      <w:pPr>
        <w:pStyle w:val="WW-Textbody"/>
        <w:spacing w:before="100"/>
        <w:rPr>
          <w:rFonts w:ascii="Arial" w:hAnsi="Arial"/>
          <w:sz w:val="20"/>
        </w:rPr>
      </w:pPr>
      <w:r>
        <w:rPr>
          <w:rFonts w:ascii="Arial" w:hAnsi="Arial" w:cs="Arial"/>
          <w:b/>
          <w:sz w:val="20"/>
        </w:rPr>
        <w:t>Fracaso:</w:t>
      </w:r>
    </w:p>
    <w:p w:rsidR="00F81D8D" w:rsidRDefault="00F81D8D" w:rsidP="00E422CE">
      <w:pPr>
        <w:pStyle w:val="Subttulo"/>
        <w:outlineLvl w:val="1"/>
        <w:rPr>
          <w:sz w:val="20"/>
          <w:szCs w:val="20"/>
        </w:rPr>
      </w:pPr>
      <w:r>
        <w:br w:type="page"/>
      </w:r>
      <w:bookmarkStart w:id="21" w:name="_Toc339117509"/>
      <w:r w:rsidRPr="0057049A">
        <w:rPr>
          <w:b/>
          <w:bCs/>
          <w:i w:val="0"/>
          <w:sz w:val="32"/>
          <w:szCs w:val="32"/>
        </w:rPr>
        <w:lastRenderedPageBreak/>
        <w:t>U</w:t>
      </w:r>
      <w:r>
        <w:rPr>
          <w:b/>
          <w:bCs/>
          <w:i w:val="0"/>
          <w:iCs w:val="0"/>
          <w:sz w:val="32"/>
          <w:szCs w:val="32"/>
        </w:rPr>
        <w:t>8 - Pérdida de balón</w:t>
      </w:r>
      <w:bookmarkEnd w:id="21"/>
    </w:p>
    <w:p w:rsidR="00F81D8D" w:rsidRDefault="00F81D8D" w:rsidP="00F81D8D">
      <w:pPr>
        <w:pStyle w:val="Subttulo"/>
        <w:jc w:val="both"/>
        <w:rPr>
          <w:sz w:val="20"/>
          <w:szCs w:val="20"/>
        </w:rPr>
      </w:pPr>
    </w:p>
    <w:tbl>
      <w:tblPr>
        <w:tblW w:w="0" w:type="auto"/>
        <w:tblInd w:w="-241" w:type="dxa"/>
        <w:tblLayout w:type="fixed"/>
        <w:tblCellMar>
          <w:left w:w="10" w:type="dxa"/>
          <w:right w:w="10" w:type="dxa"/>
        </w:tblCellMar>
        <w:tblLook w:val="0000"/>
      </w:tblPr>
      <w:tblGrid>
        <w:gridCol w:w="1437"/>
        <w:gridCol w:w="1784"/>
        <w:gridCol w:w="1275"/>
        <w:gridCol w:w="848"/>
        <w:gridCol w:w="1904"/>
        <w:gridCol w:w="1498"/>
      </w:tblGrid>
      <w:tr w:rsidR="00F81D8D" w:rsidTr="007D41B4">
        <w:tc>
          <w:tcPr>
            <w:tcW w:w="1437"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Nivel</w:t>
            </w:r>
          </w:p>
        </w:tc>
        <w:tc>
          <w:tcPr>
            <w:tcW w:w="178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Estructura</w:t>
            </w:r>
          </w:p>
        </w:tc>
        <w:tc>
          <w:tcPr>
            <w:tcW w:w="1275"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Alcance</w:t>
            </w:r>
          </w:p>
        </w:tc>
        <w:tc>
          <w:tcPr>
            <w:tcW w:w="848"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Caja</w:t>
            </w:r>
          </w:p>
        </w:tc>
        <w:tc>
          <w:tcPr>
            <w:tcW w:w="190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Instanciación</w:t>
            </w:r>
          </w:p>
        </w:tc>
        <w:tc>
          <w:tcPr>
            <w:tcW w:w="1498" w:type="dxa"/>
            <w:tcBorders>
              <w:top w:val="single" w:sz="4" w:space="0" w:color="000000"/>
              <w:left w:val="single" w:sz="4" w:space="0" w:color="000000"/>
              <w:bottom w:val="single" w:sz="4" w:space="0" w:color="000000"/>
              <w:right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Interacción</w:t>
            </w:r>
          </w:p>
        </w:tc>
      </w:tr>
      <w:tr w:rsidR="00F81D8D" w:rsidTr="007D41B4">
        <w:tc>
          <w:tcPr>
            <w:tcW w:w="1437"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Usuario</w:t>
            </w:r>
          </w:p>
        </w:tc>
        <w:tc>
          <w:tcPr>
            <w:tcW w:w="178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Sin estructurar</w:t>
            </w:r>
          </w:p>
        </w:tc>
        <w:tc>
          <w:tcPr>
            <w:tcW w:w="1275"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Sistema</w:t>
            </w:r>
          </w:p>
        </w:tc>
        <w:tc>
          <w:tcPr>
            <w:tcW w:w="848"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Negra</w:t>
            </w:r>
          </w:p>
        </w:tc>
        <w:tc>
          <w:tcPr>
            <w:tcW w:w="190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Real</w:t>
            </w:r>
          </w:p>
        </w:tc>
        <w:tc>
          <w:tcPr>
            <w:tcW w:w="1498" w:type="dxa"/>
            <w:tcBorders>
              <w:top w:val="single" w:sz="4" w:space="0" w:color="000000"/>
              <w:left w:val="single" w:sz="4" w:space="0" w:color="000000"/>
              <w:bottom w:val="single" w:sz="4" w:space="0" w:color="000000"/>
              <w:right w:val="single" w:sz="4" w:space="0" w:color="000000"/>
            </w:tcBorders>
            <w:shd w:val="clear" w:color="auto" w:fill="FFFFFF"/>
          </w:tcPr>
          <w:p w:rsidR="00F81D8D" w:rsidRDefault="00F81D8D" w:rsidP="007D41B4">
            <w:pPr>
              <w:pStyle w:val="Ttulo"/>
              <w:spacing w:line="276" w:lineRule="auto"/>
              <w:jc w:val="both"/>
              <w:rPr>
                <w:rFonts w:ascii="Arial" w:hAnsi="Arial"/>
                <w:sz w:val="20"/>
                <w:szCs w:val="20"/>
              </w:rPr>
            </w:pPr>
            <w:r>
              <w:rPr>
                <w:rFonts w:ascii="Arial" w:hAnsi="Arial" w:cs="Arial"/>
                <w:sz w:val="20"/>
                <w:szCs w:val="20"/>
                <w:u w:val="none"/>
              </w:rPr>
              <w:t>Semántico</w:t>
            </w:r>
          </w:p>
        </w:tc>
      </w:tr>
    </w:tbl>
    <w:p w:rsidR="00F81D8D" w:rsidRDefault="00F81D8D" w:rsidP="00F81D8D">
      <w:pPr>
        <w:pStyle w:val="Ttulo"/>
        <w:jc w:val="left"/>
        <w:rPr>
          <w:rFonts w:ascii="Arial" w:hAnsi="Arial"/>
          <w:sz w:val="20"/>
          <w:szCs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Meta del CASO DE USO: Registrar una pérdida de balón.</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Actores </w:t>
      </w:r>
    </w:p>
    <w:p w:rsidR="00F81D8D" w:rsidRDefault="00F81D8D" w:rsidP="00F81D8D">
      <w:pPr>
        <w:pStyle w:val="Ttulo"/>
        <w:tabs>
          <w:tab w:val="left" w:pos="1440"/>
        </w:tabs>
        <w:jc w:val="left"/>
        <w:rPr>
          <w:rFonts w:ascii="Arial" w:hAnsi="Arial" w:cs="Arial"/>
          <w:sz w:val="20"/>
          <w:szCs w:val="20"/>
        </w:rPr>
      </w:pPr>
      <w:r>
        <w:rPr>
          <w:rFonts w:ascii="Arial" w:hAnsi="Arial" w:cs="Arial"/>
          <w:sz w:val="20"/>
          <w:szCs w:val="20"/>
          <w:u w:val="none"/>
        </w:rPr>
        <w:t>Primario: Operador.</w:t>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t xml:space="preserve">Otros: </w:t>
      </w:r>
    </w:p>
    <w:p w:rsidR="00F81D8D" w:rsidRDefault="00F81D8D" w:rsidP="00F81D8D">
      <w:pPr>
        <w:pStyle w:val="Ttulo"/>
        <w:jc w:val="left"/>
        <w:rPr>
          <w:rFonts w:ascii="Arial" w:hAnsi="Arial" w:cs="Arial"/>
          <w:sz w:val="20"/>
          <w:szCs w:val="20"/>
        </w:rPr>
      </w:pPr>
    </w:p>
    <w:p w:rsidR="00F81D8D" w:rsidRDefault="00F81D8D" w:rsidP="00F81D8D">
      <w:pPr>
        <w:pStyle w:val="Ttulo"/>
        <w:ind w:left="2835" w:hanging="2835"/>
        <w:jc w:val="left"/>
        <w:rPr>
          <w:rFonts w:ascii="Arial" w:hAnsi="Arial" w:cs="Arial"/>
          <w:sz w:val="20"/>
          <w:szCs w:val="20"/>
        </w:rPr>
      </w:pPr>
      <w:r>
        <w:rPr>
          <w:rFonts w:ascii="Arial" w:hAnsi="Arial" w:cs="Arial"/>
          <w:sz w:val="20"/>
          <w:szCs w:val="20"/>
          <w:u w:val="none"/>
        </w:rPr>
        <w:t xml:space="preserve">Precondiciones (de sistema): </w:t>
      </w:r>
    </w:p>
    <w:p w:rsidR="00F81D8D" w:rsidRDefault="00F81D8D" w:rsidP="00F81D8D">
      <w:pPr>
        <w:pStyle w:val="Subttulo"/>
        <w:ind w:left="2835" w:hanging="2835"/>
        <w:jc w:val="left"/>
        <w:rPr>
          <w:b/>
          <w:sz w:val="20"/>
          <w:szCs w:val="20"/>
        </w:rPr>
      </w:pPr>
      <w:r>
        <w:rPr>
          <w:b/>
          <w:sz w:val="20"/>
          <w:szCs w:val="20"/>
        </w:rPr>
        <w:t xml:space="preserve">Primarias: </w:t>
      </w:r>
      <w:r>
        <w:rPr>
          <w:sz w:val="20"/>
          <w:szCs w:val="20"/>
        </w:rPr>
        <w:t>Existe jugador, existe eventos</w:t>
      </w:r>
    </w:p>
    <w:p w:rsidR="00F81D8D" w:rsidRDefault="00F81D8D" w:rsidP="00F81D8D">
      <w:pPr>
        <w:pStyle w:val="Subttulo"/>
        <w:ind w:left="2835" w:hanging="2835"/>
        <w:jc w:val="left"/>
        <w:rPr>
          <w:sz w:val="20"/>
          <w:szCs w:val="20"/>
        </w:rPr>
      </w:pPr>
      <w:r>
        <w:rPr>
          <w:b/>
          <w:sz w:val="20"/>
          <w:szCs w:val="20"/>
        </w:rPr>
        <w:t xml:space="preserve">Complementarias: </w:t>
      </w:r>
      <w:r>
        <w:rPr>
          <w:sz w:val="20"/>
          <w:szCs w:val="20"/>
        </w:rPr>
        <w:t>Existe partido, torneo, cuarto.</w:t>
      </w:r>
    </w:p>
    <w:p w:rsidR="00F81D8D" w:rsidRDefault="00F81D8D" w:rsidP="00F81D8D">
      <w:pPr>
        <w:pStyle w:val="Textoindependiente"/>
        <w:ind w:left="2835" w:hanging="2835"/>
        <w:rPr>
          <w:rFonts w:ascii="Arial" w:hAnsi="Arial" w:cs="Arial"/>
          <w:sz w:val="20"/>
        </w:rPr>
      </w:pPr>
    </w:p>
    <w:p w:rsidR="00F81D8D" w:rsidRDefault="00F81D8D" w:rsidP="00F81D8D">
      <w:pPr>
        <w:pStyle w:val="Ttulo"/>
        <w:jc w:val="left"/>
        <w:rPr>
          <w:rFonts w:ascii="Arial" w:hAnsi="Arial" w:cs="Arial"/>
          <w:sz w:val="20"/>
          <w:szCs w:val="20"/>
        </w:rPr>
      </w:pPr>
      <w:r>
        <w:rPr>
          <w:rFonts w:ascii="Arial" w:hAnsi="Arial" w:cs="Arial"/>
          <w:sz w:val="20"/>
          <w:szCs w:val="20"/>
          <w:u w:val="none"/>
        </w:rPr>
        <w:t xml:space="preserve">Disparador: </w:t>
      </w:r>
      <w:r>
        <w:rPr>
          <w:rFonts w:ascii="Arial" w:hAnsi="Arial" w:cs="Arial"/>
          <w:b w:val="0"/>
          <w:sz w:val="20"/>
          <w:szCs w:val="20"/>
          <w:u w:val="none"/>
        </w:rPr>
        <w:t>Operador desea registrar una pérdida de balón.</w:t>
      </w:r>
    </w:p>
    <w:p w:rsidR="00F81D8D" w:rsidRDefault="00F81D8D" w:rsidP="00F81D8D">
      <w:pPr>
        <w:pStyle w:val="Ttulo"/>
        <w:jc w:val="left"/>
        <w:rPr>
          <w:rFonts w:ascii="Arial" w:hAnsi="Arial" w:cs="Arial"/>
          <w:sz w:val="20"/>
          <w:szCs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FLUJO DE SUCESOS</w:t>
      </w:r>
    </w:p>
    <w:p w:rsidR="00F81D8D" w:rsidRDefault="00F81D8D" w:rsidP="00F81D8D">
      <w:pPr>
        <w:pStyle w:val="Ttulo"/>
        <w:jc w:val="left"/>
        <w:rPr>
          <w:rFonts w:ascii="Arial" w:hAnsi="Arial" w:cs="Arial"/>
          <w:sz w:val="20"/>
          <w:szCs w:val="20"/>
        </w:rPr>
      </w:pPr>
      <w:r>
        <w:rPr>
          <w:rFonts w:ascii="Arial" w:hAnsi="Arial" w:cs="Arial"/>
          <w:sz w:val="20"/>
          <w:szCs w:val="20"/>
          <w:u w:val="none"/>
        </w:rPr>
        <w:t>Camino básico:</w:t>
      </w:r>
    </w:p>
    <w:p w:rsidR="00F81D8D" w:rsidRDefault="00F81D8D" w:rsidP="00F81D8D">
      <w:pPr>
        <w:pStyle w:val="Textoindependiente"/>
        <w:rPr>
          <w:rFonts w:ascii="Arial" w:hAnsi="Arial" w:cs="Arial"/>
          <w:sz w:val="20"/>
        </w:rPr>
      </w:pPr>
    </w:p>
    <w:p w:rsidR="00F81D8D" w:rsidRDefault="00F81D8D" w:rsidP="00F81D8D">
      <w:pPr>
        <w:pStyle w:val="Textoindependiente"/>
        <w:rPr>
          <w:rFonts w:ascii="Arial" w:hAnsi="Arial" w:cs="Arial"/>
          <w:color w:val="00000A"/>
          <w:sz w:val="20"/>
          <w:lang w:val="es-ES"/>
        </w:rPr>
      </w:pPr>
      <w:r>
        <w:rPr>
          <w:rFonts w:ascii="Arial" w:hAnsi="Arial" w:cs="Arial"/>
          <w:color w:val="00000A"/>
          <w:sz w:val="20"/>
          <w:lang w:val="es-ES"/>
        </w:rPr>
        <w:t xml:space="preserve">1. </w:t>
      </w:r>
      <w:bookmarkStart w:id="22" w:name="__DdeLink__782_8568325703"/>
      <w:r>
        <w:rPr>
          <w:rFonts w:ascii="Arial" w:hAnsi="Arial" w:cs="Arial"/>
          <w:color w:val="00000A"/>
          <w:sz w:val="20"/>
          <w:lang w:val="es-ES"/>
        </w:rPr>
        <w:t xml:space="preserve">Operador ingresa jugador </w:t>
      </w:r>
      <w:bookmarkEnd w:id="22"/>
      <w:r>
        <w:rPr>
          <w:rFonts w:ascii="Arial" w:hAnsi="Arial" w:cs="Arial"/>
          <w:color w:val="00000A"/>
          <w:sz w:val="20"/>
          <w:lang w:val="es-ES"/>
        </w:rPr>
        <w:t>que comete la pérdida. Sistema registra.</w:t>
      </w:r>
    </w:p>
    <w:p w:rsidR="00F81D8D" w:rsidRDefault="00F81D8D" w:rsidP="00F81D8D">
      <w:pPr>
        <w:pStyle w:val="Textoindependiente"/>
        <w:rPr>
          <w:rFonts w:ascii="Arial" w:hAnsi="Arial" w:cs="Arial"/>
          <w:sz w:val="20"/>
        </w:rPr>
      </w:pPr>
      <w:r>
        <w:rPr>
          <w:rFonts w:ascii="Arial" w:hAnsi="Arial" w:cs="Arial"/>
          <w:color w:val="00000A"/>
          <w:sz w:val="20"/>
          <w:lang w:val="es-ES"/>
        </w:rPr>
        <w:t>2. Operador ingresa jugador que realiza el recupero de balón. Sistema registra.</w:t>
      </w:r>
    </w:p>
    <w:p w:rsidR="00F81D8D" w:rsidRDefault="00F81D8D" w:rsidP="00F81D8D">
      <w:pPr>
        <w:pStyle w:val="Textoindependiente"/>
        <w:rPr>
          <w:rFonts w:ascii="Arial" w:hAnsi="Arial" w:cs="Arial"/>
          <w:sz w:val="20"/>
        </w:rPr>
      </w:pPr>
    </w:p>
    <w:p w:rsidR="00F81D8D" w:rsidRDefault="00F81D8D" w:rsidP="00F81D8D">
      <w:pPr>
        <w:pStyle w:val="Textoindependiente"/>
        <w:rPr>
          <w:rFonts w:ascii="Arial" w:hAnsi="Arial" w:cs="Arial"/>
          <w:sz w:val="20"/>
        </w:rPr>
      </w:pPr>
    </w:p>
    <w:p w:rsidR="00F81D8D" w:rsidRDefault="00F81D8D" w:rsidP="00F81D8D">
      <w:pPr>
        <w:pStyle w:val="Textoindependiente"/>
        <w:rPr>
          <w:rFonts w:ascii="Arial" w:hAnsi="Arial" w:cs="Arial"/>
          <w:b/>
          <w:bCs/>
          <w:sz w:val="20"/>
        </w:rPr>
      </w:pPr>
      <w:r>
        <w:rPr>
          <w:rFonts w:ascii="Arial" w:hAnsi="Arial" w:cs="Arial"/>
          <w:b/>
          <w:bCs/>
          <w:sz w:val="20"/>
        </w:rPr>
        <w:t>Postcondiciones (de sistema):</w:t>
      </w:r>
    </w:p>
    <w:p w:rsidR="00F81D8D" w:rsidRDefault="00F81D8D" w:rsidP="00F81D8D">
      <w:pPr>
        <w:pStyle w:val="Textoindependiente"/>
        <w:rPr>
          <w:rFonts w:ascii="Arial" w:hAnsi="Arial" w:cs="Arial"/>
          <w:b/>
          <w:bCs/>
          <w:sz w:val="20"/>
        </w:rPr>
      </w:pPr>
      <w:r>
        <w:rPr>
          <w:rFonts w:ascii="Arial" w:hAnsi="Arial" w:cs="Arial"/>
          <w:b/>
          <w:bCs/>
          <w:sz w:val="20"/>
        </w:rPr>
        <w:t>Éxito:</w:t>
      </w:r>
      <w:r>
        <w:rPr>
          <w:rFonts w:ascii="Arial" w:hAnsi="Arial" w:cs="Arial"/>
          <w:sz w:val="20"/>
        </w:rPr>
        <w:t xml:space="preserve"> Se registró el evento.</w:t>
      </w:r>
    </w:p>
    <w:p w:rsidR="00F81D8D" w:rsidRDefault="00F81D8D" w:rsidP="00F81D8D">
      <w:pPr>
        <w:pStyle w:val="Textoindependiente"/>
        <w:rPr>
          <w:rFonts w:ascii="Arial" w:hAnsi="Arial" w:cs="Arial"/>
          <w:b/>
          <w:bCs/>
          <w:sz w:val="20"/>
        </w:rPr>
      </w:pPr>
      <w:r>
        <w:rPr>
          <w:rFonts w:ascii="Arial" w:hAnsi="Arial" w:cs="Arial"/>
          <w:b/>
          <w:bCs/>
          <w:sz w:val="20"/>
        </w:rPr>
        <w:t xml:space="preserve">Fracaso: </w:t>
      </w:r>
    </w:p>
    <w:p w:rsidR="00F81D8D" w:rsidRDefault="00F81D8D" w:rsidP="00F81D8D">
      <w:pPr>
        <w:pStyle w:val="Textoindependiente"/>
        <w:rPr>
          <w:rFonts w:ascii="Arial" w:hAnsi="Arial" w:cs="Arial"/>
          <w:b/>
          <w:bCs/>
          <w:sz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Postcondiciones (de negocio): </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Éxito:  </w:t>
      </w:r>
    </w:p>
    <w:p w:rsidR="00F81D8D" w:rsidRDefault="00F81D8D" w:rsidP="00F81D8D">
      <w:pPr>
        <w:pStyle w:val="Ttulo"/>
        <w:spacing w:before="100"/>
        <w:jc w:val="left"/>
        <w:rPr>
          <w:rFonts w:ascii="Arial" w:hAnsi="Arial"/>
          <w:sz w:val="32"/>
          <w:szCs w:val="32"/>
        </w:rPr>
      </w:pPr>
      <w:r>
        <w:rPr>
          <w:rFonts w:ascii="Arial" w:hAnsi="Arial" w:cs="Arial"/>
          <w:sz w:val="20"/>
          <w:szCs w:val="20"/>
          <w:u w:val="none"/>
        </w:rPr>
        <w:t>Fracaso:</w:t>
      </w:r>
    </w:p>
    <w:p w:rsidR="00F81D8D" w:rsidRPr="0057049A" w:rsidRDefault="00F81D8D" w:rsidP="00E422CE">
      <w:pPr>
        <w:pStyle w:val="Subttulo"/>
        <w:pageBreakBefore/>
        <w:outlineLvl w:val="1"/>
        <w:rPr>
          <w:b/>
          <w:sz w:val="20"/>
          <w:szCs w:val="20"/>
        </w:rPr>
      </w:pPr>
      <w:bookmarkStart w:id="23" w:name="_Toc339117510"/>
      <w:r w:rsidRPr="0057049A">
        <w:rPr>
          <w:b/>
          <w:bCs/>
          <w:i w:val="0"/>
          <w:sz w:val="32"/>
          <w:szCs w:val="32"/>
        </w:rPr>
        <w:lastRenderedPageBreak/>
        <w:t>U9</w:t>
      </w:r>
      <w:r w:rsidRPr="0057049A">
        <w:rPr>
          <w:b/>
          <w:bCs/>
          <w:i w:val="0"/>
          <w:iCs w:val="0"/>
          <w:sz w:val="32"/>
          <w:szCs w:val="32"/>
        </w:rPr>
        <w:t xml:space="preserve"> – ABM Jugador</w:t>
      </w:r>
      <w:bookmarkEnd w:id="23"/>
    </w:p>
    <w:p w:rsidR="00F81D8D" w:rsidRDefault="00F81D8D" w:rsidP="00F81D8D">
      <w:pPr>
        <w:pStyle w:val="Subttulo"/>
        <w:jc w:val="both"/>
        <w:rPr>
          <w:sz w:val="20"/>
          <w:szCs w:val="20"/>
        </w:rPr>
      </w:pPr>
    </w:p>
    <w:tbl>
      <w:tblPr>
        <w:tblW w:w="0" w:type="auto"/>
        <w:tblInd w:w="-241" w:type="dxa"/>
        <w:tblLayout w:type="fixed"/>
        <w:tblCellMar>
          <w:left w:w="10" w:type="dxa"/>
          <w:right w:w="10" w:type="dxa"/>
        </w:tblCellMar>
        <w:tblLook w:val="0000"/>
      </w:tblPr>
      <w:tblGrid>
        <w:gridCol w:w="1437"/>
        <w:gridCol w:w="1784"/>
        <w:gridCol w:w="1275"/>
        <w:gridCol w:w="848"/>
        <w:gridCol w:w="1904"/>
        <w:gridCol w:w="1498"/>
      </w:tblGrid>
      <w:tr w:rsidR="00F81D8D" w:rsidTr="007D41B4">
        <w:tc>
          <w:tcPr>
            <w:tcW w:w="1437"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Nivel</w:t>
            </w:r>
          </w:p>
        </w:tc>
        <w:tc>
          <w:tcPr>
            <w:tcW w:w="178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Estructura</w:t>
            </w:r>
          </w:p>
        </w:tc>
        <w:tc>
          <w:tcPr>
            <w:tcW w:w="1275"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Alcance</w:t>
            </w:r>
          </w:p>
        </w:tc>
        <w:tc>
          <w:tcPr>
            <w:tcW w:w="848"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Caja</w:t>
            </w:r>
          </w:p>
        </w:tc>
        <w:tc>
          <w:tcPr>
            <w:tcW w:w="190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Instanciación</w:t>
            </w:r>
          </w:p>
        </w:tc>
        <w:tc>
          <w:tcPr>
            <w:tcW w:w="1498" w:type="dxa"/>
            <w:tcBorders>
              <w:top w:val="single" w:sz="4" w:space="0" w:color="000000"/>
              <w:left w:val="single" w:sz="4" w:space="0" w:color="000000"/>
              <w:bottom w:val="single" w:sz="4" w:space="0" w:color="000000"/>
              <w:right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Interacción</w:t>
            </w:r>
          </w:p>
        </w:tc>
      </w:tr>
      <w:tr w:rsidR="00F81D8D" w:rsidTr="007D41B4">
        <w:tc>
          <w:tcPr>
            <w:tcW w:w="1437"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Usuario</w:t>
            </w:r>
          </w:p>
        </w:tc>
        <w:tc>
          <w:tcPr>
            <w:tcW w:w="178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Sin estructurar</w:t>
            </w:r>
          </w:p>
        </w:tc>
        <w:tc>
          <w:tcPr>
            <w:tcW w:w="1275"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Sistema</w:t>
            </w:r>
          </w:p>
        </w:tc>
        <w:tc>
          <w:tcPr>
            <w:tcW w:w="848"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Negra</w:t>
            </w:r>
          </w:p>
        </w:tc>
        <w:tc>
          <w:tcPr>
            <w:tcW w:w="190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Real</w:t>
            </w:r>
          </w:p>
        </w:tc>
        <w:tc>
          <w:tcPr>
            <w:tcW w:w="1498" w:type="dxa"/>
            <w:tcBorders>
              <w:top w:val="single" w:sz="4" w:space="0" w:color="000000"/>
              <w:left w:val="single" w:sz="4" w:space="0" w:color="000000"/>
              <w:bottom w:val="single" w:sz="4" w:space="0" w:color="000000"/>
              <w:right w:val="single" w:sz="4" w:space="0" w:color="000000"/>
            </w:tcBorders>
            <w:shd w:val="clear" w:color="auto" w:fill="FFFFFF"/>
          </w:tcPr>
          <w:p w:rsidR="00F81D8D" w:rsidRDefault="00F81D8D" w:rsidP="007D41B4">
            <w:pPr>
              <w:pStyle w:val="Ttulo"/>
              <w:spacing w:line="276" w:lineRule="auto"/>
              <w:jc w:val="both"/>
              <w:rPr>
                <w:rFonts w:ascii="Arial" w:hAnsi="Arial"/>
                <w:sz w:val="20"/>
                <w:szCs w:val="20"/>
              </w:rPr>
            </w:pPr>
            <w:r>
              <w:rPr>
                <w:rFonts w:ascii="Arial" w:hAnsi="Arial" w:cs="Arial"/>
                <w:sz w:val="20"/>
                <w:szCs w:val="20"/>
                <w:u w:val="none"/>
              </w:rPr>
              <w:t>Semántico</w:t>
            </w:r>
          </w:p>
        </w:tc>
      </w:tr>
    </w:tbl>
    <w:p w:rsidR="00F81D8D" w:rsidRDefault="00F81D8D" w:rsidP="00F81D8D">
      <w:pPr>
        <w:pStyle w:val="Ttulo"/>
        <w:jc w:val="left"/>
        <w:rPr>
          <w:rFonts w:ascii="Arial" w:hAnsi="Arial"/>
          <w:sz w:val="20"/>
          <w:szCs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Meta del CASO DE USO: Registrar una pérdida de balón.</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Actores </w:t>
      </w:r>
    </w:p>
    <w:p w:rsidR="00F81D8D" w:rsidRDefault="00F81D8D" w:rsidP="00F81D8D">
      <w:pPr>
        <w:pStyle w:val="Ttulo"/>
        <w:tabs>
          <w:tab w:val="left" w:pos="1440"/>
        </w:tabs>
        <w:jc w:val="left"/>
        <w:rPr>
          <w:rFonts w:ascii="Arial" w:hAnsi="Arial" w:cs="Arial"/>
          <w:sz w:val="20"/>
          <w:szCs w:val="20"/>
        </w:rPr>
      </w:pPr>
      <w:r>
        <w:rPr>
          <w:rFonts w:ascii="Arial" w:hAnsi="Arial" w:cs="Arial"/>
          <w:sz w:val="20"/>
          <w:szCs w:val="20"/>
          <w:u w:val="none"/>
        </w:rPr>
        <w:t>Primario: Operador.</w:t>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t xml:space="preserve">Otros: </w:t>
      </w:r>
    </w:p>
    <w:p w:rsidR="00F81D8D" w:rsidRDefault="00F81D8D" w:rsidP="00F81D8D">
      <w:pPr>
        <w:pStyle w:val="Ttulo"/>
        <w:jc w:val="left"/>
        <w:rPr>
          <w:rFonts w:ascii="Arial" w:hAnsi="Arial" w:cs="Arial"/>
          <w:sz w:val="20"/>
          <w:szCs w:val="20"/>
        </w:rPr>
      </w:pPr>
    </w:p>
    <w:p w:rsidR="00F81D8D" w:rsidRDefault="00F81D8D" w:rsidP="00F81D8D">
      <w:pPr>
        <w:pStyle w:val="Ttulo"/>
        <w:ind w:left="2835" w:hanging="2835"/>
        <w:jc w:val="left"/>
        <w:rPr>
          <w:rFonts w:ascii="Arial" w:hAnsi="Arial" w:cs="Arial"/>
          <w:sz w:val="20"/>
          <w:szCs w:val="20"/>
        </w:rPr>
      </w:pPr>
      <w:r>
        <w:rPr>
          <w:rFonts w:ascii="Arial" w:hAnsi="Arial" w:cs="Arial"/>
          <w:sz w:val="20"/>
          <w:szCs w:val="20"/>
          <w:u w:val="none"/>
        </w:rPr>
        <w:t xml:space="preserve">Precondiciones (de sistema): </w:t>
      </w:r>
    </w:p>
    <w:p w:rsidR="00F81D8D" w:rsidRDefault="00F81D8D" w:rsidP="00F81D8D">
      <w:pPr>
        <w:pStyle w:val="Subttulo"/>
        <w:ind w:left="2835" w:hanging="2835"/>
        <w:jc w:val="left"/>
        <w:rPr>
          <w:b/>
          <w:sz w:val="20"/>
          <w:szCs w:val="20"/>
        </w:rPr>
      </w:pPr>
      <w:r>
        <w:rPr>
          <w:b/>
          <w:sz w:val="20"/>
          <w:szCs w:val="20"/>
        </w:rPr>
        <w:t xml:space="preserve">Primarias: </w:t>
      </w:r>
      <w:r>
        <w:rPr>
          <w:sz w:val="20"/>
          <w:szCs w:val="20"/>
        </w:rPr>
        <w:t>Existe jugador</w:t>
      </w:r>
    </w:p>
    <w:p w:rsidR="00F81D8D" w:rsidRDefault="00F81D8D" w:rsidP="00F81D8D">
      <w:pPr>
        <w:pStyle w:val="Subttulo"/>
        <w:ind w:left="2835" w:hanging="2835"/>
        <w:jc w:val="left"/>
        <w:rPr>
          <w:sz w:val="20"/>
          <w:szCs w:val="20"/>
        </w:rPr>
      </w:pPr>
      <w:r>
        <w:rPr>
          <w:b/>
          <w:sz w:val="20"/>
          <w:szCs w:val="20"/>
        </w:rPr>
        <w:t xml:space="preserve">Complementarias: </w:t>
      </w:r>
    </w:p>
    <w:p w:rsidR="00F81D8D" w:rsidRDefault="00F81D8D" w:rsidP="00F81D8D">
      <w:pPr>
        <w:pStyle w:val="Textoindependiente"/>
        <w:ind w:left="2835" w:hanging="2835"/>
        <w:rPr>
          <w:rFonts w:ascii="Arial" w:hAnsi="Arial" w:cs="Arial"/>
          <w:sz w:val="20"/>
        </w:rPr>
      </w:pPr>
    </w:p>
    <w:p w:rsidR="00F81D8D" w:rsidRDefault="00F81D8D" w:rsidP="00F81D8D">
      <w:pPr>
        <w:pStyle w:val="Ttulo"/>
        <w:jc w:val="left"/>
        <w:rPr>
          <w:rFonts w:ascii="Arial" w:hAnsi="Arial" w:cs="Arial"/>
          <w:sz w:val="20"/>
          <w:szCs w:val="20"/>
        </w:rPr>
      </w:pPr>
      <w:r>
        <w:rPr>
          <w:rFonts w:ascii="Arial" w:hAnsi="Arial" w:cs="Arial"/>
          <w:sz w:val="20"/>
          <w:szCs w:val="20"/>
          <w:u w:val="none"/>
        </w:rPr>
        <w:t xml:space="preserve">Disparador: </w:t>
      </w:r>
      <w:r>
        <w:rPr>
          <w:rFonts w:ascii="Arial" w:hAnsi="Arial" w:cs="Arial"/>
          <w:b w:val="0"/>
          <w:sz w:val="20"/>
          <w:szCs w:val="20"/>
          <w:u w:val="none"/>
        </w:rPr>
        <w:t>Operador desea registrar una pérdida de balón.</w:t>
      </w:r>
    </w:p>
    <w:p w:rsidR="00F81D8D" w:rsidRDefault="00F81D8D" w:rsidP="00F81D8D">
      <w:pPr>
        <w:pStyle w:val="Ttulo"/>
        <w:jc w:val="left"/>
        <w:rPr>
          <w:rFonts w:ascii="Arial" w:hAnsi="Arial" w:cs="Arial"/>
          <w:sz w:val="20"/>
          <w:szCs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FLUJO DE SUCESOS</w:t>
      </w:r>
    </w:p>
    <w:p w:rsidR="00F81D8D" w:rsidRDefault="00F81D8D" w:rsidP="00F81D8D">
      <w:pPr>
        <w:pStyle w:val="Ttulo"/>
        <w:jc w:val="left"/>
        <w:rPr>
          <w:rFonts w:ascii="Arial" w:hAnsi="Arial" w:cs="Arial"/>
          <w:sz w:val="20"/>
          <w:szCs w:val="20"/>
        </w:rPr>
      </w:pPr>
      <w:r>
        <w:rPr>
          <w:rFonts w:ascii="Arial" w:hAnsi="Arial" w:cs="Arial"/>
          <w:sz w:val="20"/>
          <w:szCs w:val="20"/>
          <w:u w:val="none"/>
        </w:rPr>
        <w:t>Camino básico:</w:t>
      </w:r>
    </w:p>
    <w:p w:rsidR="00F81D8D" w:rsidRDefault="00F81D8D" w:rsidP="00F81D8D">
      <w:pPr>
        <w:pStyle w:val="Textoindependiente"/>
        <w:rPr>
          <w:rFonts w:ascii="Arial" w:hAnsi="Arial" w:cs="Arial"/>
          <w:sz w:val="20"/>
        </w:rPr>
      </w:pPr>
    </w:p>
    <w:p w:rsidR="00F81D8D" w:rsidRDefault="00F81D8D" w:rsidP="00F81D8D">
      <w:pPr>
        <w:pStyle w:val="Textoindependiente"/>
        <w:rPr>
          <w:rFonts w:ascii="Arial" w:hAnsi="Arial" w:cs="Arial"/>
          <w:sz w:val="20"/>
        </w:rPr>
      </w:pPr>
      <w:r>
        <w:rPr>
          <w:rFonts w:ascii="Arial" w:hAnsi="Arial" w:cs="Arial"/>
          <w:color w:val="00000A"/>
          <w:sz w:val="20"/>
          <w:lang w:val="es-ES"/>
        </w:rPr>
        <w:t xml:space="preserve">1. </w:t>
      </w:r>
      <w:bookmarkStart w:id="24" w:name="__DdeLink__782_85683257031"/>
      <w:r>
        <w:rPr>
          <w:rFonts w:ascii="Arial" w:hAnsi="Arial" w:cs="Arial"/>
          <w:color w:val="00000A"/>
          <w:sz w:val="20"/>
          <w:lang w:val="es-ES"/>
        </w:rPr>
        <w:t>Operador selecciona jugador</w:t>
      </w:r>
      <w:bookmarkEnd w:id="24"/>
      <w:r>
        <w:rPr>
          <w:rFonts w:ascii="Arial" w:hAnsi="Arial" w:cs="Arial"/>
          <w:color w:val="00000A"/>
          <w:sz w:val="20"/>
          <w:lang w:val="es-ES"/>
        </w:rPr>
        <w:t>, modifica datos. Sistema registra.</w:t>
      </w:r>
    </w:p>
    <w:p w:rsidR="00F81D8D" w:rsidRDefault="00F81D8D" w:rsidP="00F81D8D">
      <w:pPr>
        <w:pStyle w:val="Textoindependiente"/>
        <w:rPr>
          <w:rFonts w:ascii="Arial" w:hAnsi="Arial" w:cs="Arial"/>
          <w:sz w:val="20"/>
        </w:rPr>
      </w:pPr>
    </w:p>
    <w:p w:rsidR="00F81D8D" w:rsidRDefault="00F81D8D" w:rsidP="00F81D8D">
      <w:pPr>
        <w:pStyle w:val="Ttulo"/>
        <w:jc w:val="left"/>
        <w:rPr>
          <w:rFonts w:ascii="Arial" w:hAnsi="Arial" w:cs="Arial"/>
          <w:color w:val="00000A"/>
          <w:sz w:val="20"/>
          <w:szCs w:val="20"/>
          <w:lang w:val="es-MX" w:eastAsia="ar-SA"/>
        </w:rPr>
      </w:pPr>
      <w:r>
        <w:rPr>
          <w:rFonts w:ascii="Arial" w:hAnsi="Arial" w:cs="Arial"/>
          <w:sz w:val="20"/>
          <w:szCs w:val="20"/>
          <w:u w:val="none"/>
        </w:rPr>
        <w:t xml:space="preserve">Caminos Alternativos: </w:t>
      </w:r>
    </w:p>
    <w:p w:rsidR="00F81D8D" w:rsidRDefault="00F81D8D" w:rsidP="00F81D8D">
      <w:pPr>
        <w:rPr>
          <w:rFonts w:ascii="Arial" w:hAnsi="Arial" w:cs="Arial"/>
          <w:color w:val="00000A"/>
          <w:sz w:val="20"/>
          <w:lang w:val="es-MX" w:eastAsia="ar-SA"/>
        </w:rPr>
      </w:pPr>
      <w:r>
        <w:rPr>
          <w:rFonts w:ascii="Arial" w:hAnsi="Arial" w:cs="Arial"/>
          <w:b/>
          <w:color w:val="00000A"/>
          <w:sz w:val="20"/>
          <w:lang w:val="es-MX" w:eastAsia="ar-SA"/>
        </w:rPr>
        <w:t>1.a&lt;reemplaza&gt; Operador decide agregar un nuevo jugador.</w:t>
      </w:r>
    </w:p>
    <w:p w:rsidR="00F81D8D" w:rsidRDefault="00F81D8D" w:rsidP="00F81D8D">
      <w:pPr>
        <w:rPr>
          <w:rFonts w:ascii="Arial" w:hAnsi="Arial" w:cs="Arial"/>
          <w:b/>
          <w:color w:val="00000A"/>
          <w:sz w:val="20"/>
          <w:lang w:val="es-MX" w:eastAsia="ar-SA"/>
        </w:rPr>
      </w:pPr>
      <w:r>
        <w:rPr>
          <w:rFonts w:ascii="Arial" w:hAnsi="Arial" w:cs="Arial"/>
          <w:color w:val="00000A"/>
          <w:sz w:val="20"/>
          <w:lang w:val="es-MX" w:eastAsia="ar-SA"/>
        </w:rPr>
        <w:tab/>
        <w:t>1- Ingresa datos. Sistema registra. Fin CU.</w:t>
      </w:r>
    </w:p>
    <w:p w:rsidR="00F81D8D" w:rsidRDefault="00F81D8D" w:rsidP="00F81D8D">
      <w:pPr>
        <w:rPr>
          <w:rFonts w:ascii="Arial" w:hAnsi="Arial" w:cs="Arial"/>
          <w:b/>
          <w:color w:val="00000A"/>
          <w:sz w:val="20"/>
          <w:lang w:val="es-MX" w:eastAsia="ar-SA"/>
        </w:rPr>
      </w:pPr>
      <w:r>
        <w:rPr>
          <w:rFonts w:ascii="Arial" w:hAnsi="Arial" w:cs="Arial"/>
          <w:b/>
          <w:color w:val="00000A"/>
          <w:sz w:val="20"/>
          <w:lang w:val="es-MX" w:eastAsia="ar-SA"/>
        </w:rPr>
        <w:t>1.a&lt;reemplaza&gt; Operador decide eliminar un jugador.</w:t>
      </w:r>
    </w:p>
    <w:p w:rsidR="00F81D8D" w:rsidRDefault="00F81D8D" w:rsidP="00F81D8D">
      <w:pPr>
        <w:rPr>
          <w:rFonts w:ascii="Arial" w:hAnsi="Arial" w:cs="Arial"/>
          <w:b/>
          <w:color w:val="00000A"/>
          <w:sz w:val="20"/>
          <w:lang w:val="es-MX" w:eastAsia="ar-SA"/>
        </w:rPr>
      </w:pPr>
      <w:r>
        <w:rPr>
          <w:rFonts w:ascii="Arial" w:hAnsi="Arial" w:cs="Arial"/>
          <w:b/>
          <w:color w:val="00000A"/>
          <w:sz w:val="20"/>
          <w:lang w:val="es-MX" w:eastAsia="ar-SA"/>
        </w:rPr>
        <w:tab/>
      </w:r>
      <w:r>
        <w:rPr>
          <w:rFonts w:ascii="Arial" w:hAnsi="Arial" w:cs="Arial"/>
          <w:color w:val="00000A"/>
          <w:sz w:val="20"/>
          <w:lang w:val="es-MX" w:eastAsia="ar-SA"/>
        </w:rPr>
        <w:t>1- Selecciona jugador. Sistema registra. Fin CU.</w:t>
      </w:r>
    </w:p>
    <w:p w:rsidR="00F81D8D" w:rsidRDefault="00F81D8D" w:rsidP="00F81D8D">
      <w:pPr>
        <w:rPr>
          <w:rFonts w:ascii="Arial" w:hAnsi="Arial" w:cs="Arial"/>
          <w:b/>
          <w:color w:val="00000A"/>
          <w:sz w:val="20"/>
          <w:lang w:val="es-MX" w:eastAsia="ar-SA"/>
        </w:rPr>
      </w:pPr>
    </w:p>
    <w:p w:rsidR="00F81D8D" w:rsidRDefault="00F81D8D" w:rsidP="00F81D8D">
      <w:pPr>
        <w:pStyle w:val="Textoindependiente"/>
        <w:rPr>
          <w:rFonts w:ascii="Arial" w:hAnsi="Arial" w:cs="Arial"/>
          <w:b/>
          <w:bCs/>
          <w:sz w:val="20"/>
        </w:rPr>
      </w:pPr>
      <w:r>
        <w:rPr>
          <w:rFonts w:ascii="Arial" w:hAnsi="Arial" w:cs="Arial"/>
          <w:b/>
          <w:bCs/>
          <w:sz w:val="20"/>
        </w:rPr>
        <w:t>Postcondiciones (de sistema):</w:t>
      </w:r>
    </w:p>
    <w:p w:rsidR="00F81D8D" w:rsidRDefault="00F81D8D" w:rsidP="00F81D8D">
      <w:pPr>
        <w:pStyle w:val="Textoindependiente"/>
        <w:rPr>
          <w:rFonts w:ascii="Arial" w:hAnsi="Arial" w:cs="Arial"/>
          <w:b/>
          <w:bCs/>
          <w:sz w:val="20"/>
        </w:rPr>
      </w:pPr>
      <w:r>
        <w:rPr>
          <w:rFonts w:ascii="Arial" w:hAnsi="Arial" w:cs="Arial"/>
          <w:b/>
          <w:bCs/>
          <w:sz w:val="20"/>
        </w:rPr>
        <w:t xml:space="preserve">Éxito: </w:t>
      </w:r>
      <w:r>
        <w:rPr>
          <w:rFonts w:ascii="Arial" w:hAnsi="Arial" w:cs="Arial"/>
          <w:sz w:val="20"/>
        </w:rPr>
        <w:t>Se registró el evento.</w:t>
      </w:r>
    </w:p>
    <w:p w:rsidR="00F81D8D" w:rsidRDefault="00F81D8D" w:rsidP="00F81D8D">
      <w:pPr>
        <w:pStyle w:val="Textoindependiente"/>
        <w:spacing w:before="100" w:after="0"/>
        <w:rPr>
          <w:rFonts w:ascii="Arial" w:hAnsi="Arial"/>
          <w:b/>
          <w:bCs/>
          <w:sz w:val="32"/>
          <w:szCs w:val="32"/>
        </w:rPr>
      </w:pPr>
      <w:r>
        <w:rPr>
          <w:rFonts w:ascii="Arial" w:hAnsi="Arial" w:cs="Arial"/>
          <w:b/>
          <w:bCs/>
          <w:sz w:val="20"/>
        </w:rPr>
        <w:t xml:space="preserve">Fracaso: </w:t>
      </w:r>
    </w:p>
    <w:p w:rsidR="00F81D8D" w:rsidRDefault="00F81D8D" w:rsidP="00E422CE">
      <w:pPr>
        <w:pStyle w:val="Subttulo"/>
        <w:pageBreakBefore/>
        <w:outlineLvl w:val="1"/>
        <w:rPr>
          <w:sz w:val="20"/>
          <w:szCs w:val="20"/>
        </w:rPr>
      </w:pPr>
      <w:bookmarkStart w:id="25" w:name="_Toc339117511"/>
      <w:r w:rsidRPr="0057049A">
        <w:rPr>
          <w:b/>
          <w:bCs/>
          <w:i w:val="0"/>
          <w:sz w:val="32"/>
          <w:szCs w:val="32"/>
        </w:rPr>
        <w:lastRenderedPageBreak/>
        <w:t>U10</w:t>
      </w:r>
      <w:r>
        <w:rPr>
          <w:b/>
          <w:bCs/>
          <w:i w:val="0"/>
          <w:iCs w:val="0"/>
          <w:sz w:val="32"/>
          <w:szCs w:val="32"/>
        </w:rPr>
        <w:t xml:space="preserve"> – Consulta de estadísticos</w:t>
      </w:r>
      <w:bookmarkEnd w:id="25"/>
    </w:p>
    <w:p w:rsidR="00F81D8D" w:rsidRDefault="00F81D8D" w:rsidP="00F81D8D">
      <w:pPr>
        <w:pStyle w:val="Subttulo"/>
        <w:jc w:val="both"/>
        <w:rPr>
          <w:sz w:val="20"/>
          <w:szCs w:val="20"/>
        </w:rPr>
      </w:pPr>
    </w:p>
    <w:tbl>
      <w:tblPr>
        <w:tblW w:w="0" w:type="auto"/>
        <w:tblInd w:w="-241" w:type="dxa"/>
        <w:tblLayout w:type="fixed"/>
        <w:tblCellMar>
          <w:left w:w="10" w:type="dxa"/>
          <w:right w:w="10" w:type="dxa"/>
        </w:tblCellMar>
        <w:tblLook w:val="0000"/>
      </w:tblPr>
      <w:tblGrid>
        <w:gridCol w:w="1437"/>
        <w:gridCol w:w="1784"/>
        <w:gridCol w:w="1275"/>
        <w:gridCol w:w="848"/>
        <w:gridCol w:w="1904"/>
        <w:gridCol w:w="1498"/>
      </w:tblGrid>
      <w:tr w:rsidR="00F81D8D" w:rsidTr="007D41B4">
        <w:tc>
          <w:tcPr>
            <w:tcW w:w="1437"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Nivel</w:t>
            </w:r>
          </w:p>
        </w:tc>
        <w:tc>
          <w:tcPr>
            <w:tcW w:w="178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Estructura</w:t>
            </w:r>
          </w:p>
        </w:tc>
        <w:tc>
          <w:tcPr>
            <w:tcW w:w="1275"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Alcance</w:t>
            </w:r>
          </w:p>
        </w:tc>
        <w:tc>
          <w:tcPr>
            <w:tcW w:w="848"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Caja</w:t>
            </w:r>
          </w:p>
        </w:tc>
        <w:tc>
          <w:tcPr>
            <w:tcW w:w="190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Instanciación</w:t>
            </w:r>
          </w:p>
        </w:tc>
        <w:tc>
          <w:tcPr>
            <w:tcW w:w="1498" w:type="dxa"/>
            <w:tcBorders>
              <w:top w:val="single" w:sz="4" w:space="0" w:color="000000"/>
              <w:left w:val="single" w:sz="4" w:space="0" w:color="000000"/>
              <w:bottom w:val="single" w:sz="4" w:space="0" w:color="000000"/>
              <w:right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Interacción</w:t>
            </w:r>
          </w:p>
        </w:tc>
      </w:tr>
      <w:tr w:rsidR="00F81D8D" w:rsidTr="007D41B4">
        <w:tc>
          <w:tcPr>
            <w:tcW w:w="1437"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Usuario</w:t>
            </w:r>
          </w:p>
        </w:tc>
        <w:tc>
          <w:tcPr>
            <w:tcW w:w="178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Sin estructurar</w:t>
            </w:r>
          </w:p>
        </w:tc>
        <w:tc>
          <w:tcPr>
            <w:tcW w:w="1275"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Sistema</w:t>
            </w:r>
          </w:p>
        </w:tc>
        <w:tc>
          <w:tcPr>
            <w:tcW w:w="848"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Negra</w:t>
            </w:r>
          </w:p>
        </w:tc>
        <w:tc>
          <w:tcPr>
            <w:tcW w:w="1904" w:type="dxa"/>
            <w:tcBorders>
              <w:top w:val="single" w:sz="4" w:space="0" w:color="000000"/>
              <w:left w:val="single" w:sz="4" w:space="0" w:color="000000"/>
              <w:bottom w:val="single" w:sz="4" w:space="0" w:color="000000"/>
            </w:tcBorders>
            <w:shd w:val="clear" w:color="auto" w:fill="FFFFFF"/>
          </w:tcPr>
          <w:p w:rsidR="00F81D8D" w:rsidRDefault="00F81D8D" w:rsidP="007D41B4">
            <w:pPr>
              <w:pStyle w:val="Ttulo"/>
              <w:spacing w:line="276" w:lineRule="auto"/>
              <w:jc w:val="both"/>
              <w:rPr>
                <w:rFonts w:ascii="Arial" w:hAnsi="Arial" w:cs="Arial"/>
                <w:sz w:val="20"/>
                <w:szCs w:val="20"/>
                <w:u w:val="none"/>
              </w:rPr>
            </w:pPr>
            <w:r>
              <w:rPr>
                <w:rFonts w:ascii="Arial" w:hAnsi="Arial" w:cs="Arial"/>
                <w:sz w:val="20"/>
                <w:szCs w:val="20"/>
                <w:u w:val="none"/>
              </w:rPr>
              <w:t>Real</w:t>
            </w:r>
          </w:p>
        </w:tc>
        <w:tc>
          <w:tcPr>
            <w:tcW w:w="1498" w:type="dxa"/>
            <w:tcBorders>
              <w:top w:val="single" w:sz="4" w:space="0" w:color="000000"/>
              <w:left w:val="single" w:sz="4" w:space="0" w:color="000000"/>
              <w:bottom w:val="single" w:sz="4" w:space="0" w:color="000000"/>
              <w:right w:val="single" w:sz="4" w:space="0" w:color="000000"/>
            </w:tcBorders>
            <w:shd w:val="clear" w:color="auto" w:fill="FFFFFF"/>
          </w:tcPr>
          <w:p w:rsidR="00F81D8D" w:rsidRDefault="00F81D8D" w:rsidP="007D41B4">
            <w:pPr>
              <w:pStyle w:val="Ttulo"/>
              <w:spacing w:line="276" w:lineRule="auto"/>
              <w:jc w:val="both"/>
              <w:rPr>
                <w:rFonts w:ascii="Arial" w:hAnsi="Arial"/>
                <w:sz w:val="20"/>
                <w:szCs w:val="20"/>
              </w:rPr>
            </w:pPr>
            <w:r>
              <w:rPr>
                <w:rFonts w:ascii="Arial" w:hAnsi="Arial" w:cs="Arial"/>
                <w:sz w:val="20"/>
                <w:szCs w:val="20"/>
                <w:u w:val="none"/>
              </w:rPr>
              <w:t>Semántico</w:t>
            </w:r>
          </w:p>
        </w:tc>
      </w:tr>
    </w:tbl>
    <w:p w:rsidR="00F81D8D" w:rsidRDefault="00F81D8D" w:rsidP="00F81D8D">
      <w:pPr>
        <w:pStyle w:val="Ttulo"/>
        <w:jc w:val="left"/>
        <w:rPr>
          <w:rFonts w:ascii="Arial" w:hAnsi="Arial"/>
          <w:sz w:val="20"/>
          <w:szCs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Meta del CASO DE USO: Consultar estadísticos de partidos jugados.</w:t>
      </w: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 xml:space="preserve">Actores </w:t>
      </w:r>
    </w:p>
    <w:p w:rsidR="00F81D8D" w:rsidRDefault="00F81D8D" w:rsidP="00F81D8D">
      <w:pPr>
        <w:pStyle w:val="Ttulo"/>
        <w:tabs>
          <w:tab w:val="left" w:pos="1440"/>
        </w:tabs>
        <w:jc w:val="left"/>
        <w:rPr>
          <w:rFonts w:ascii="Arial" w:hAnsi="Arial" w:cs="Arial"/>
          <w:sz w:val="20"/>
          <w:szCs w:val="20"/>
        </w:rPr>
      </w:pPr>
      <w:r>
        <w:rPr>
          <w:rFonts w:ascii="Arial" w:hAnsi="Arial" w:cs="Arial"/>
          <w:sz w:val="20"/>
          <w:szCs w:val="20"/>
          <w:u w:val="none"/>
        </w:rPr>
        <w:t xml:space="preserve">Primario: </w:t>
      </w:r>
      <w:r>
        <w:rPr>
          <w:rFonts w:ascii="Arial" w:hAnsi="Arial" w:cs="Arial"/>
          <w:sz w:val="20"/>
          <w:szCs w:val="20"/>
          <w:u w:val="none"/>
          <w:lang w:val="es-ES"/>
        </w:rPr>
        <w:t>Usuario navegador</w:t>
      </w:r>
      <w:r>
        <w:rPr>
          <w:rFonts w:ascii="Arial" w:hAnsi="Arial" w:cs="Arial"/>
          <w:sz w:val="20"/>
          <w:szCs w:val="20"/>
          <w:u w:val="none"/>
        </w:rPr>
        <w:t>.</w:t>
      </w:r>
      <w:r>
        <w:rPr>
          <w:rFonts w:ascii="Arial" w:hAnsi="Arial" w:cs="Arial"/>
          <w:sz w:val="20"/>
          <w:szCs w:val="20"/>
          <w:u w:val="none"/>
        </w:rPr>
        <w:tab/>
      </w:r>
      <w:r>
        <w:rPr>
          <w:rFonts w:ascii="Arial" w:hAnsi="Arial" w:cs="Arial"/>
          <w:sz w:val="20"/>
          <w:szCs w:val="20"/>
          <w:u w:val="none"/>
        </w:rPr>
        <w:tab/>
      </w:r>
      <w:r>
        <w:rPr>
          <w:rFonts w:ascii="Arial" w:hAnsi="Arial" w:cs="Arial"/>
          <w:sz w:val="20"/>
          <w:szCs w:val="20"/>
          <w:u w:val="none"/>
        </w:rPr>
        <w:tab/>
        <w:t xml:space="preserve">Otros: </w:t>
      </w:r>
    </w:p>
    <w:p w:rsidR="00F81D8D" w:rsidRDefault="00F81D8D" w:rsidP="00F81D8D">
      <w:pPr>
        <w:pStyle w:val="Ttulo"/>
        <w:jc w:val="left"/>
        <w:rPr>
          <w:rFonts w:ascii="Arial" w:hAnsi="Arial" w:cs="Arial"/>
          <w:sz w:val="20"/>
          <w:szCs w:val="20"/>
        </w:rPr>
      </w:pPr>
    </w:p>
    <w:p w:rsidR="00F81D8D" w:rsidRDefault="00F81D8D" w:rsidP="00F81D8D">
      <w:pPr>
        <w:pStyle w:val="Ttulo"/>
        <w:ind w:left="2835" w:hanging="2835"/>
        <w:jc w:val="left"/>
        <w:rPr>
          <w:rFonts w:ascii="Arial" w:hAnsi="Arial" w:cs="Arial"/>
          <w:sz w:val="20"/>
          <w:szCs w:val="20"/>
        </w:rPr>
      </w:pPr>
      <w:r>
        <w:rPr>
          <w:rFonts w:ascii="Arial" w:hAnsi="Arial" w:cs="Arial"/>
          <w:sz w:val="20"/>
          <w:szCs w:val="20"/>
          <w:u w:val="none"/>
        </w:rPr>
        <w:t xml:space="preserve">Precondiciones (de sistema): </w:t>
      </w:r>
    </w:p>
    <w:p w:rsidR="00F81D8D" w:rsidRDefault="00F81D8D" w:rsidP="00F81D8D">
      <w:pPr>
        <w:pStyle w:val="Subttulo"/>
        <w:ind w:left="2835" w:hanging="2835"/>
        <w:jc w:val="left"/>
        <w:rPr>
          <w:b/>
          <w:sz w:val="20"/>
          <w:szCs w:val="20"/>
        </w:rPr>
      </w:pPr>
      <w:r>
        <w:rPr>
          <w:b/>
          <w:sz w:val="20"/>
          <w:szCs w:val="20"/>
        </w:rPr>
        <w:t>Primarias:</w:t>
      </w:r>
    </w:p>
    <w:p w:rsidR="00F81D8D" w:rsidRDefault="00F81D8D" w:rsidP="00F81D8D">
      <w:pPr>
        <w:pStyle w:val="Subttulo"/>
        <w:ind w:left="2835" w:hanging="2835"/>
        <w:jc w:val="left"/>
        <w:rPr>
          <w:sz w:val="20"/>
          <w:szCs w:val="20"/>
        </w:rPr>
      </w:pPr>
      <w:r>
        <w:rPr>
          <w:b/>
          <w:sz w:val="20"/>
          <w:szCs w:val="20"/>
        </w:rPr>
        <w:t xml:space="preserve">Complementarias: </w:t>
      </w:r>
      <w:r>
        <w:rPr>
          <w:sz w:val="20"/>
          <w:szCs w:val="20"/>
        </w:rPr>
        <w:t>Existe jugador, equipo, partido, torneo.</w:t>
      </w:r>
    </w:p>
    <w:p w:rsidR="00F81D8D" w:rsidRDefault="00F81D8D" w:rsidP="00F81D8D">
      <w:pPr>
        <w:pStyle w:val="Textoindependiente"/>
        <w:ind w:left="2835" w:hanging="2835"/>
        <w:rPr>
          <w:rFonts w:ascii="Arial" w:hAnsi="Arial" w:cs="Arial"/>
          <w:sz w:val="20"/>
        </w:rPr>
      </w:pPr>
    </w:p>
    <w:p w:rsidR="00F81D8D" w:rsidRDefault="00F81D8D" w:rsidP="00F81D8D">
      <w:pPr>
        <w:pStyle w:val="Ttulo"/>
        <w:jc w:val="left"/>
        <w:rPr>
          <w:rFonts w:ascii="Arial" w:hAnsi="Arial" w:cs="Arial"/>
          <w:sz w:val="20"/>
          <w:szCs w:val="20"/>
        </w:rPr>
      </w:pPr>
      <w:r>
        <w:rPr>
          <w:rFonts w:ascii="Arial" w:hAnsi="Arial" w:cs="Arial"/>
          <w:sz w:val="20"/>
          <w:szCs w:val="20"/>
          <w:u w:val="none"/>
        </w:rPr>
        <w:t xml:space="preserve">Disparador: </w:t>
      </w:r>
      <w:r>
        <w:rPr>
          <w:rFonts w:ascii="Arial" w:hAnsi="Arial" w:cs="Arial"/>
          <w:b w:val="0"/>
          <w:sz w:val="20"/>
          <w:szCs w:val="20"/>
          <w:u w:val="none"/>
          <w:lang w:val="es-ES"/>
        </w:rPr>
        <w:t>Usuario navegador decide consultar informes estadísticos</w:t>
      </w:r>
    </w:p>
    <w:p w:rsidR="00F81D8D" w:rsidRDefault="00F81D8D" w:rsidP="00F81D8D">
      <w:pPr>
        <w:pStyle w:val="Ttulo"/>
        <w:jc w:val="left"/>
        <w:rPr>
          <w:rFonts w:ascii="Arial" w:hAnsi="Arial" w:cs="Arial"/>
          <w:sz w:val="20"/>
          <w:szCs w:val="20"/>
        </w:rPr>
      </w:pPr>
    </w:p>
    <w:p w:rsidR="00F81D8D" w:rsidRDefault="00F81D8D" w:rsidP="00F81D8D">
      <w:pPr>
        <w:pStyle w:val="Ttulo"/>
        <w:jc w:val="left"/>
        <w:rPr>
          <w:rFonts w:ascii="Arial" w:hAnsi="Arial" w:cs="Arial"/>
          <w:sz w:val="20"/>
          <w:szCs w:val="20"/>
          <w:u w:val="none"/>
        </w:rPr>
      </w:pPr>
      <w:r>
        <w:rPr>
          <w:rFonts w:ascii="Arial" w:hAnsi="Arial" w:cs="Arial"/>
          <w:sz w:val="20"/>
          <w:szCs w:val="20"/>
          <w:u w:val="none"/>
        </w:rPr>
        <w:t>FLUJO DE SUCESOS</w:t>
      </w:r>
    </w:p>
    <w:p w:rsidR="00F81D8D" w:rsidRDefault="00F81D8D" w:rsidP="00F81D8D">
      <w:pPr>
        <w:pStyle w:val="Ttulo"/>
        <w:jc w:val="left"/>
        <w:rPr>
          <w:rFonts w:ascii="Arial" w:hAnsi="Arial" w:cs="Arial"/>
          <w:sz w:val="20"/>
          <w:szCs w:val="20"/>
        </w:rPr>
      </w:pPr>
      <w:r>
        <w:rPr>
          <w:rFonts w:ascii="Arial" w:hAnsi="Arial" w:cs="Arial"/>
          <w:sz w:val="20"/>
          <w:szCs w:val="20"/>
          <w:u w:val="none"/>
        </w:rPr>
        <w:t>Camino básico:</w:t>
      </w:r>
    </w:p>
    <w:p w:rsidR="00F81D8D" w:rsidRDefault="00F81D8D" w:rsidP="00F81D8D">
      <w:pPr>
        <w:pStyle w:val="Textoindependiente"/>
        <w:rPr>
          <w:rFonts w:ascii="Arial" w:hAnsi="Arial" w:cs="Arial"/>
          <w:sz w:val="20"/>
        </w:rPr>
      </w:pPr>
    </w:p>
    <w:p w:rsidR="00F81D8D" w:rsidRDefault="00F81D8D" w:rsidP="00F81D8D">
      <w:pPr>
        <w:pStyle w:val="Textoindependiente"/>
        <w:rPr>
          <w:rFonts w:ascii="Arial" w:hAnsi="Arial" w:cs="Arial"/>
          <w:sz w:val="20"/>
        </w:rPr>
      </w:pPr>
      <w:r>
        <w:rPr>
          <w:rFonts w:ascii="Arial" w:hAnsi="Arial" w:cs="Arial"/>
          <w:color w:val="00000A"/>
          <w:sz w:val="20"/>
          <w:lang w:val="es-ES"/>
        </w:rPr>
        <w:t>1. Usuario navegador selecciona partido a consultar. Sistema informa.</w:t>
      </w:r>
    </w:p>
    <w:p w:rsidR="00F81D8D" w:rsidRDefault="00F81D8D" w:rsidP="00F81D8D">
      <w:pPr>
        <w:pStyle w:val="Textoindependiente"/>
        <w:rPr>
          <w:rFonts w:ascii="Arial" w:hAnsi="Arial" w:cs="Arial"/>
          <w:sz w:val="20"/>
        </w:rPr>
      </w:pPr>
    </w:p>
    <w:p w:rsidR="00F81D8D" w:rsidRDefault="00F81D8D" w:rsidP="00F81D8D">
      <w:pPr>
        <w:pStyle w:val="Ttulo"/>
        <w:jc w:val="left"/>
        <w:rPr>
          <w:rFonts w:ascii="Arial" w:hAnsi="Arial" w:cs="Arial"/>
          <w:color w:val="00000A"/>
          <w:sz w:val="20"/>
          <w:szCs w:val="20"/>
          <w:lang w:val="es-MX" w:eastAsia="ar-SA"/>
        </w:rPr>
      </w:pPr>
      <w:r>
        <w:rPr>
          <w:rFonts w:ascii="Arial" w:hAnsi="Arial" w:cs="Arial"/>
          <w:sz w:val="20"/>
          <w:szCs w:val="20"/>
          <w:u w:val="none"/>
        </w:rPr>
        <w:t xml:space="preserve">Caminos Alternativos: </w:t>
      </w:r>
    </w:p>
    <w:p w:rsidR="00F81D8D" w:rsidRDefault="00F81D8D" w:rsidP="00F81D8D">
      <w:pPr>
        <w:rPr>
          <w:rFonts w:ascii="Arial" w:hAnsi="Arial" w:cs="Arial"/>
          <w:color w:val="00000A"/>
          <w:sz w:val="20"/>
          <w:lang w:val="es-MX" w:eastAsia="ar-SA"/>
        </w:rPr>
      </w:pPr>
      <w:r>
        <w:rPr>
          <w:rFonts w:ascii="Arial" w:hAnsi="Arial" w:cs="Arial"/>
          <w:b/>
          <w:color w:val="00000A"/>
          <w:sz w:val="20"/>
          <w:lang w:val="es-MX" w:eastAsia="ar-SA"/>
        </w:rPr>
        <w:t xml:space="preserve">1.a&lt;reemplaza&gt; </w:t>
      </w:r>
      <w:r>
        <w:rPr>
          <w:rFonts w:ascii="Arial" w:hAnsi="Arial" w:cs="Arial"/>
          <w:b/>
          <w:color w:val="00000A"/>
          <w:sz w:val="20"/>
          <w:lang w:val="es-ES" w:eastAsia="ar-SA"/>
        </w:rPr>
        <w:t>Usuario navegador selecciona equipo a consultar.</w:t>
      </w:r>
    </w:p>
    <w:p w:rsidR="00F81D8D" w:rsidRDefault="00F81D8D" w:rsidP="00F81D8D">
      <w:pPr>
        <w:rPr>
          <w:rFonts w:ascii="Arial" w:hAnsi="Arial" w:cs="Arial"/>
          <w:color w:val="00000A"/>
          <w:sz w:val="20"/>
          <w:lang w:val="es-MX" w:eastAsia="ar-SA"/>
        </w:rPr>
      </w:pPr>
      <w:r>
        <w:rPr>
          <w:rFonts w:ascii="Arial" w:hAnsi="Arial" w:cs="Arial"/>
          <w:color w:val="00000A"/>
          <w:sz w:val="20"/>
          <w:lang w:val="es-MX" w:eastAsia="ar-SA"/>
        </w:rPr>
        <w:tab/>
        <w:t>1- Sistema informa.</w:t>
      </w:r>
    </w:p>
    <w:p w:rsidR="00F81D8D" w:rsidRDefault="00F81D8D" w:rsidP="00F81D8D">
      <w:pPr>
        <w:rPr>
          <w:rFonts w:ascii="Arial" w:hAnsi="Arial" w:cs="Arial"/>
          <w:color w:val="00000A"/>
          <w:sz w:val="20"/>
          <w:lang w:val="es-MX" w:eastAsia="ar-SA"/>
        </w:rPr>
      </w:pPr>
    </w:p>
    <w:p w:rsidR="00F81D8D" w:rsidRDefault="00F81D8D" w:rsidP="00F81D8D">
      <w:pPr>
        <w:pStyle w:val="Textoindependiente"/>
        <w:rPr>
          <w:rFonts w:ascii="Arial" w:hAnsi="Arial" w:cs="Arial"/>
          <w:b/>
          <w:bCs/>
          <w:sz w:val="20"/>
        </w:rPr>
      </w:pPr>
      <w:r>
        <w:rPr>
          <w:rFonts w:ascii="Arial" w:hAnsi="Arial" w:cs="Arial"/>
          <w:b/>
          <w:bCs/>
          <w:sz w:val="20"/>
        </w:rPr>
        <w:t>Postcondiciones (de sistema):</w:t>
      </w:r>
    </w:p>
    <w:p w:rsidR="00F81D8D" w:rsidRDefault="00F81D8D" w:rsidP="00F81D8D">
      <w:pPr>
        <w:pStyle w:val="Textoindependiente"/>
        <w:rPr>
          <w:rFonts w:ascii="Arial" w:hAnsi="Arial" w:cs="Arial"/>
          <w:b/>
          <w:bCs/>
          <w:sz w:val="20"/>
        </w:rPr>
      </w:pPr>
      <w:r>
        <w:rPr>
          <w:rFonts w:ascii="Arial" w:hAnsi="Arial" w:cs="Arial"/>
          <w:b/>
          <w:bCs/>
          <w:sz w:val="20"/>
        </w:rPr>
        <w:t xml:space="preserve">Éxito: </w:t>
      </w:r>
      <w:r>
        <w:rPr>
          <w:rFonts w:ascii="Arial" w:hAnsi="Arial" w:cs="Arial"/>
          <w:color w:val="00000A"/>
          <w:sz w:val="20"/>
          <w:lang w:val="es-ES"/>
        </w:rPr>
        <w:t>Usuario navegador consultó informes estadísticos seleccionando un partido o un equipo.</w:t>
      </w:r>
    </w:p>
    <w:p w:rsidR="00F81D8D" w:rsidRDefault="00F81D8D" w:rsidP="00F81D8D">
      <w:pPr>
        <w:pStyle w:val="Textoindependiente"/>
        <w:spacing w:before="100" w:after="0"/>
        <w:rPr>
          <w:rFonts w:ascii="Arial" w:hAnsi="Arial" w:cs="Arial"/>
          <w:b/>
          <w:bCs/>
          <w:sz w:val="20"/>
        </w:rPr>
      </w:pPr>
      <w:r>
        <w:rPr>
          <w:rFonts w:ascii="Arial" w:hAnsi="Arial" w:cs="Arial"/>
          <w:b/>
          <w:bCs/>
          <w:sz w:val="20"/>
        </w:rPr>
        <w:t xml:space="preserve">Fracaso: </w:t>
      </w:r>
    </w:p>
    <w:p w:rsidR="00F81D8D" w:rsidRDefault="00F81D8D" w:rsidP="00E422CE">
      <w:pPr>
        <w:pStyle w:val="NormalWeb"/>
        <w:spacing w:after="0"/>
        <w:jc w:val="center"/>
        <w:outlineLvl w:val="0"/>
      </w:pPr>
      <w:r>
        <w:rPr>
          <w:rFonts w:ascii="Arial" w:hAnsi="Arial" w:cs="Arial"/>
          <w:b/>
          <w:bCs/>
          <w:sz w:val="20"/>
        </w:rPr>
        <w:br w:type="page"/>
      </w:r>
      <w:bookmarkStart w:id="26" w:name="_Toc339117512"/>
      <w:r>
        <w:rPr>
          <w:rFonts w:ascii="Arial" w:eastAsia="Times New Roman" w:hAnsi="Arial" w:cs="Arial"/>
          <w:b/>
          <w:bCs/>
          <w:color w:val="000000"/>
          <w:sz w:val="32"/>
          <w:szCs w:val="32"/>
          <w:lang w:val="es-MX"/>
        </w:rPr>
        <w:lastRenderedPageBreak/>
        <w:t>Diagrama de clases de análisis de caso de uso</w:t>
      </w:r>
      <w:bookmarkEnd w:id="26"/>
    </w:p>
    <w:p w:rsidR="00F81D8D" w:rsidRDefault="00F81D8D" w:rsidP="00F81D8D"/>
    <w:p w:rsidR="00F81D8D" w:rsidRDefault="00524FE2" w:rsidP="000D6503">
      <w:pPr>
        <w:pStyle w:val="NormalWeb"/>
        <w:spacing w:after="0"/>
        <w:jc w:val="center"/>
        <w:rPr>
          <w:rFonts w:ascii="Arial" w:eastAsia="Times New Roman" w:hAnsi="Arial" w:cs="Arial"/>
          <w:bCs/>
          <w:color w:val="000000"/>
          <w:sz w:val="20"/>
          <w:szCs w:val="20"/>
          <w:lang w:val="es-MX"/>
        </w:rPr>
      </w:pPr>
      <w:r>
        <w:rPr>
          <w:rFonts w:ascii="Arial" w:eastAsia="Times New Roman" w:hAnsi="Arial" w:cs="Arial"/>
          <w:bCs/>
          <w:noProof/>
          <w:color w:val="000000"/>
          <w:sz w:val="20"/>
          <w:szCs w:val="20"/>
          <w:lang w:eastAsia="es-AR"/>
        </w:rPr>
        <w:drawing>
          <wp:inline distT="0" distB="0" distL="0" distR="0">
            <wp:extent cx="4210050" cy="32575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210050" cy="3257550"/>
                    </a:xfrm>
                    <a:prstGeom prst="rect">
                      <a:avLst/>
                    </a:prstGeom>
                    <a:solidFill>
                      <a:srgbClr val="FFFFFF">
                        <a:alpha val="0"/>
                      </a:srgbClr>
                    </a:solidFill>
                    <a:ln w="9525">
                      <a:noFill/>
                      <a:miter lim="800000"/>
                      <a:headEnd/>
                      <a:tailEnd/>
                    </a:ln>
                  </pic:spPr>
                </pic:pic>
              </a:graphicData>
            </a:graphic>
          </wp:inline>
        </w:drawing>
      </w:r>
    </w:p>
    <w:p w:rsidR="00F81D8D" w:rsidRDefault="00F81D8D" w:rsidP="00F81D8D">
      <w:pPr>
        <w:pStyle w:val="NormalWeb"/>
        <w:spacing w:after="0"/>
        <w:rPr>
          <w:rFonts w:ascii="Arial" w:hAnsi="Arial" w:cs="Arial"/>
          <w:b/>
          <w:sz w:val="20"/>
          <w:szCs w:val="20"/>
        </w:rPr>
      </w:pPr>
      <w:r>
        <w:rPr>
          <w:rFonts w:ascii="Arial" w:eastAsia="Times New Roman" w:hAnsi="Arial" w:cs="Arial"/>
          <w:bCs/>
          <w:color w:val="000000"/>
          <w:sz w:val="20"/>
          <w:szCs w:val="20"/>
          <w:lang w:val="es-MX"/>
        </w:rPr>
        <w:tab/>
      </w:r>
    </w:p>
    <w:p w:rsidR="00F81D8D" w:rsidRDefault="00F81D8D" w:rsidP="00F81D8D">
      <w:pPr>
        <w:pStyle w:val="Ttulo"/>
        <w:jc w:val="left"/>
        <w:rPr>
          <w:rFonts w:ascii="Arial" w:hAnsi="Arial" w:cs="Arial"/>
          <w:sz w:val="20"/>
          <w:szCs w:val="20"/>
          <w:u w:val="none"/>
        </w:rPr>
      </w:pPr>
    </w:p>
    <w:p w:rsidR="00F81D8D" w:rsidRDefault="00F81D8D" w:rsidP="00F81D8D">
      <w:pPr>
        <w:pStyle w:val="Textoindependiente"/>
      </w:pPr>
    </w:p>
    <w:p w:rsidR="00F81D8D" w:rsidRDefault="00F81D8D" w:rsidP="00F81D8D">
      <w:pPr>
        <w:sectPr w:rsidR="00F81D8D" w:rsidSect="00F81D8D">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134" w:right="1134" w:bottom="1134" w:left="1134" w:header="720" w:footer="720" w:gutter="0"/>
          <w:cols w:space="720"/>
          <w:docGrid w:linePitch="360"/>
        </w:sectPr>
      </w:pPr>
    </w:p>
    <w:p w:rsidR="00F81D8D" w:rsidRDefault="00F81D8D" w:rsidP="00E422CE">
      <w:pPr>
        <w:pStyle w:val="Ttulo1"/>
        <w:jc w:val="center"/>
      </w:pPr>
      <w:bookmarkStart w:id="27" w:name="_Toc339117513"/>
      <w:r>
        <w:rPr>
          <w:bCs/>
          <w:szCs w:val="32"/>
        </w:rPr>
        <w:lastRenderedPageBreak/>
        <w:t>Diagrama de colaboración</w:t>
      </w:r>
      <w:bookmarkEnd w:id="27"/>
    </w:p>
    <w:p w:rsidR="00F81D8D" w:rsidRDefault="00524FE2" w:rsidP="00F81D8D">
      <w:r>
        <w:rPr>
          <w:noProof/>
          <w:lang w:eastAsia="es-AR"/>
        </w:rPr>
        <w:drawing>
          <wp:inline distT="0" distB="0" distL="0" distR="0">
            <wp:extent cx="5610225" cy="5305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610225" cy="5305425"/>
                    </a:xfrm>
                    <a:prstGeom prst="rect">
                      <a:avLst/>
                    </a:prstGeom>
                    <a:solidFill>
                      <a:srgbClr val="FFFFFF">
                        <a:alpha val="0"/>
                      </a:srgbClr>
                    </a:solidFill>
                    <a:ln w="9525">
                      <a:noFill/>
                      <a:miter lim="800000"/>
                      <a:headEnd/>
                      <a:tailEnd/>
                    </a:ln>
                  </pic:spPr>
                </pic:pic>
              </a:graphicData>
            </a:graphic>
          </wp:inline>
        </w:drawing>
      </w:r>
    </w:p>
    <w:p w:rsidR="00F81D8D" w:rsidRDefault="00F81D8D" w:rsidP="00F81D8D">
      <w:pPr>
        <w:pStyle w:val="Textoindependiente"/>
      </w:pPr>
    </w:p>
    <w:p w:rsidR="00F81D8D" w:rsidRDefault="00F81D8D" w:rsidP="00F81D8D">
      <w:pPr>
        <w:pStyle w:val="Textoindependiente"/>
      </w:pPr>
    </w:p>
    <w:p w:rsidR="00F81D8D" w:rsidRDefault="00F81D8D" w:rsidP="00F81D8D">
      <w:pPr>
        <w:pStyle w:val="Ttulo1"/>
      </w:pPr>
    </w:p>
    <w:p w:rsidR="00E422CE" w:rsidRDefault="00E422CE">
      <w:pPr>
        <w:widowControl/>
        <w:suppressAutoHyphens w:val="0"/>
        <w:overflowPunct/>
        <w:autoSpaceDE/>
        <w:textAlignment w:val="auto"/>
        <w:rPr>
          <w:rFonts w:ascii="Arial" w:hAnsi="Arial" w:cs="Arial"/>
          <w:b/>
          <w:sz w:val="32"/>
        </w:rPr>
      </w:pPr>
      <w:r>
        <w:br w:type="page"/>
      </w:r>
    </w:p>
    <w:p w:rsidR="00F81D8D" w:rsidRDefault="00F81D8D" w:rsidP="00E422CE">
      <w:pPr>
        <w:pStyle w:val="Ttulo1"/>
        <w:jc w:val="center"/>
      </w:pPr>
      <w:bookmarkStart w:id="28" w:name="_Toc339117514"/>
      <w:r>
        <w:lastRenderedPageBreak/>
        <w:t>Matriz de precedencia de tareas</w:t>
      </w:r>
      <w:bookmarkEnd w:id="28"/>
    </w:p>
    <w:p w:rsidR="00F81D8D" w:rsidRDefault="00F81D8D" w:rsidP="00F81D8D">
      <w:pPr>
        <w:rPr>
          <w:b/>
        </w:rPr>
      </w:pPr>
    </w:p>
    <w:tbl>
      <w:tblPr>
        <w:tblW w:w="0" w:type="auto"/>
        <w:tblInd w:w="-20" w:type="dxa"/>
        <w:tblLayout w:type="fixed"/>
        <w:tblLook w:val="0000"/>
      </w:tblPr>
      <w:tblGrid>
        <w:gridCol w:w="1383"/>
        <w:gridCol w:w="1429"/>
        <w:gridCol w:w="1147"/>
        <w:gridCol w:w="1556"/>
        <w:gridCol w:w="1384"/>
        <w:gridCol w:w="1157"/>
        <w:gridCol w:w="1033"/>
      </w:tblGrid>
      <w:tr w:rsidR="00F81D8D" w:rsidTr="0029590B">
        <w:tc>
          <w:tcPr>
            <w:tcW w:w="1383"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r>
              <w:rPr>
                <w:szCs w:val="24"/>
              </w:rPr>
              <w:t>Actividad</w:t>
            </w:r>
          </w:p>
        </w:tc>
        <w:tc>
          <w:tcPr>
            <w:tcW w:w="1429"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r>
              <w:t>Fecha Estimada</w:t>
            </w:r>
          </w:p>
        </w:tc>
        <w:tc>
          <w:tcPr>
            <w:tcW w:w="1147"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r>
              <w:t>Carga Horaria Estimada</w:t>
            </w:r>
          </w:p>
        </w:tc>
        <w:tc>
          <w:tcPr>
            <w:tcW w:w="1556"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r>
              <w:t>Fecha Real</w:t>
            </w:r>
          </w:p>
        </w:tc>
        <w:tc>
          <w:tcPr>
            <w:tcW w:w="1384"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r>
              <w:t>Carga Horaria Real</w:t>
            </w:r>
          </w:p>
        </w:tc>
        <w:tc>
          <w:tcPr>
            <w:tcW w:w="1157"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r>
              <w:t>Firma</w:t>
            </w: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snapToGrid w:val="0"/>
              <w:jc w:val="center"/>
            </w:pPr>
            <w:r>
              <w:t>Firma</w:t>
            </w:r>
          </w:p>
        </w:tc>
      </w:tr>
      <w:tr w:rsidR="00F81D8D" w:rsidTr="0029590B">
        <w:tc>
          <w:tcPr>
            <w:tcW w:w="1383"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pPr>
            <w:r>
              <w:t>Elaboración Prelimiar</w:t>
            </w:r>
          </w:p>
        </w:tc>
        <w:tc>
          <w:tcPr>
            <w:tcW w:w="1429" w:type="dxa"/>
            <w:tcBorders>
              <w:top w:val="single" w:sz="4" w:space="0" w:color="000000"/>
              <w:left w:val="single" w:sz="4" w:space="0" w:color="000000"/>
              <w:bottom w:val="single" w:sz="4" w:space="0" w:color="000000"/>
            </w:tcBorders>
            <w:shd w:val="clear" w:color="auto" w:fill="auto"/>
          </w:tcPr>
          <w:p w:rsidR="00F81D8D" w:rsidRDefault="0029590B" w:rsidP="0029590B">
            <w:pPr>
              <w:snapToGrid w:val="0"/>
              <w:jc w:val="center"/>
            </w:pPr>
            <w:r>
              <w:t>22</w:t>
            </w:r>
            <w:r w:rsidR="00F81D8D">
              <w:t>/</w:t>
            </w:r>
            <w:r>
              <w:t>Oct</w:t>
            </w:r>
            <w:r w:rsidR="00F81D8D">
              <w:t>/2012</w:t>
            </w:r>
          </w:p>
        </w:tc>
        <w:tc>
          <w:tcPr>
            <w:tcW w:w="1147" w:type="dxa"/>
            <w:tcBorders>
              <w:top w:val="single" w:sz="4" w:space="0" w:color="000000"/>
              <w:left w:val="single" w:sz="4" w:space="0" w:color="000000"/>
              <w:bottom w:val="single" w:sz="4" w:space="0" w:color="000000"/>
            </w:tcBorders>
            <w:shd w:val="clear" w:color="auto" w:fill="auto"/>
          </w:tcPr>
          <w:p w:rsidR="00F81D8D" w:rsidRDefault="0029590B" w:rsidP="007D41B4">
            <w:pPr>
              <w:snapToGrid w:val="0"/>
              <w:jc w:val="center"/>
            </w:pPr>
            <w:r>
              <w:t>6 h.</w:t>
            </w:r>
          </w:p>
        </w:tc>
        <w:tc>
          <w:tcPr>
            <w:tcW w:w="1556" w:type="dxa"/>
            <w:tcBorders>
              <w:top w:val="single" w:sz="4" w:space="0" w:color="000000"/>
              <w:left w:val="single" w:sz="4" w:space="0" w:color="000000"/>
              <w:bottom w:val="single" w:sz="4" w:space="0" w:color="000000"/>
            </w:tcBorders>
            <w:shd w:val="clear" w:color="auto" w:fill="auto"/>
          </w:tcPr>
          <w:p w:rsidR="00F81D8D" w:rsidRDefault="0029590B" w:rsidP="0029590B">
            <w:pPr>
              <w:snapToGrid w:val="0"/>
              <w:jc w:val="center"/>
            </w:pPr>
            <w:r>
              <w:t>27</w:t>
            </w:r>
            <w:r w:rsidR="00F81D8D">
              <w:t>/</w:t>
            </w:r>
            <w:r>
              <w:t>Oct</w:t>
            </w:r>
            <w:r w:rsidR="00F81D8D">
              <w:t>/2012</w:t>
            </w:r>
          </w:p>
        </w:tc>
        <w:tc>
          <w:tcPr>
            <w:tcW w:w="1384" w:type="dxa"/>
            <w:tcBorders>
              <w:top w:val="single" w:sz="4" w:space="0" w:color="000000"/>
              <w:left w:val="single" w:sz="4" w:space="0" w:color="000000"/>
              <w:bottom w:val="single" w:sz="4" w:space="0" w:color="000000"/>
            </w:tcBorders>
            <w:shd w:val="clear" w:color="auto" w:fill="auto"/>
          </w:tcPr>
          <w:p w:rsidR="00F81D8D" w:rsidRDefault="0029590B" w:rsidP="007D41B4">
            <w:pPr>
              <w:snapToGrid w:val="0"/>
              <w:jc w:val="center"/>
            </w:pPr>
            <w:r>
              <w:t>18 h.</w:t>
            </w:r>
          </w:p>
        </w:tc>
        <w:tc>
          <w:tcPr>
            <w:tcW w:w="1157"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snapToGrid w:val="0"/>
              <w:jc w:val="center"/>
            </w:pPr>
          </w:p>
        </w:tc>
      </w:tr>
      <w:tr w:rsidR="00F81D8D" w:rsidTr="0029590B">
        <w:tc>
          <w:tcPr>
            <w:tcW w:w="1383"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429"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147"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556"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384"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157"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snapToGrid w:val="0"/>
              <w:jc w:val="center"/>
            </w:pPr>
          </w:p>
        </w:tc>
      </w:tr>
      <w:tr w:rsidR="00F81D8D" w:rsidTr="0029590B">
        <w:tc>
          <w:tcPr>
            <w:tcW w:w="1383"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429"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147"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556"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384"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157" w:type="dxa"/>
            <w:tcBorders>
              <w:top w:val="single" w:sz="4" w:space="0" w:color="000000"/>
              <w:left w:val="single" w:sz="4" w:space="0" w:color="000000"/>
              <w:bottom w:val="single" w:sz="4" w:space="0" w:color="000000"/>
            </w:tcBorders>
            <w:shd w:val="clear" w:color="auto" w:fill="auto"/>
          </w:tcPr>
          <w:p w:rsidR="00F81D8D" w:rsidRDefault="00F81D8D" w:rsidP="007D41B4">
            <w:pPr>
              <w:snapToGrid w:val="0"/>
              <w:jc w:val="center"/>
            </w:pP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rsidR="00F81D8D" w:rsidRDefault="00F81D8D" w:rsidP="007D41B4">
            <w:pPr>
              <w:snapToGrid w:val="0"/>
              <w:jc w:val="center"/>
            </w:pPr>
          </w:p>
        </w:tc>
      </w:tr>
    </w:tbl>
    <w:p w:rsidR="007D41B4" w:rsidRPr="00F81D8D" w:rsidRDefault="007D41B4" w:rsidP="00F81D8D">
      <w:pPr>
        <w:pStyle w:val="Textoindependiente"/>
        <w:spacing w:before="100" w:after="0"/>
        <w:rPr>
          <w:rFonts w:ascii="Arial" w:hAnsi="Arial" w:cs="Arial"/>
          <w:sz w:val="20"/>
        </w:rPr>
        <w:sectPr w:rsidR="007D41B4" w:rsidRPr="00F81D8D">
          <w:type w:val="continuous"/>
          <w:pgSz w:w="11906" w:h="16838"/>
          <w:pgMar w:top="1134" w:right="1134" w:bottom="1134" w:left="1134" w:header="720" w:footer="720" w:gutter="0"/>
          <w:cols w:space="720"/>
          <w:docGrid w:linePitch="360"/>
        </w:sectPr>
      </w:pPr>
    </w:p>
    <w:p w:rsidR="007D41B4" w:rsidRDefault="007D41B4"/>
    <w:p w:rsidR="00E422CE" w:rsidRDefault="00E422CE">
      <w:pPr>
        <w:widowControl/>
        <w:suppressAutoHyphens w:val="0"/>
        <w:overflowPunct/>
        <w:autoSpaceDE/>
        <w:textAlignment w:val="auto"/>
      </w:pPr>
      <w:r>
        <w:br w:type="page"/>
      </w:r>
    </w:p>
    <w:p w:rsidR="007D41B4" w:rsidRDefault="00E422CE" w:rsidP="00E422CE">
      <w:pPr>
        <w:pStyle w:val="Ttulo1"/>
        <w:jc w:val="center"/>
      </w:pPr>
      <w:bookmarkStart w:id="29" w:name="_Toc339117515"/>
      <w:r>
        <w:lastRenderedPageBreak/>
        <w:t>Versionado</w:t>
      </w:r>
      <w:bookmarkEnd w:id="29"/>
    </w:p>
    <w:p w:rsidR="00E422CE" w:rsidRDefault="00E422CE"/>
    <w:tbl>
      <w:tblPr>
        <w:tblW w:w="0" w:type="auto"/>
        <w:tblInd w:w="-20" w:type="dxa"/>
        <w:tblLayout w:type="fixed"/>
        <w:tblLook w:val="0000"/>
      </w:tblPr>
      <w:tblGrid>
        <w:gridCol w:w="3018"/>
        <w:gridCol w:w="3018"/>
        <w:gridCol w:w="3058"/>
      </w:tblGrid>
      <w:tr w:rsidR="008D5D55" w:rsidTr="00E422CE">
        <w:tc>
          <w:tcPr>
            <w:tcW w:w="3018" w:type="dxa"/>
            <w:tcBorders>
              <w:top w:val="single" w:sz="4" w:space="0" w:color="000000"/>
              <w:left w:val="single" w:sz="4" w:space="0" w:color="000000"/>
              <w:bottom w:val="single" w:sz="4" w:space="0" w:color="000000"/>
            </w:tcBorders>
            <w:shd w:val="clear" w:color="auto" w:fill="auto"/>
          </w:tcPr>
          <w:p w:rsidR="008D5D55" w:rsidRDefault="008D5D55" w:rsidP="00E422CE">
            <w:pPr>
              <w:snapToGrid w:val="0"/>
              <w:jc w:val="center"/>
              <w:rPr>
                <w:b/>
                <w:sz w:val="28"/>
                <w:szCs w:val="28"/>
              </w:rPr>
            </w:pPr>
            <w:r>
              <w:rPr>
                <w:b/>
                <w:sz w:val="28"/>
                <w:szCs w:val="28"/>
              </w:rPr>
              <w:t>OBSERVACIÓN</w:t>
            </w:r>
          </w:p>
        </w:tc>
        <w:tc>
          <w:tcPr>
            <w:tcW w:w="3018" w:type="dxa"/>
            <w:tcBorders>
              <w:top w:val="single" w:sz="4" w:space="0" w:color="000000"/>
              <w:left w:val="single" w:sz="4" w:space="0" w:color="000000"/>
              <w:bottom w:val="single" w:sz="4" w:space="0" w:color="000000"/>
            </w:tcBorders>
            <w:shd w:val="clear" w:color="auto" w:fill="auto"/>
          </w:tcPr>
          <w:p w:rsidR="008D5D55" w:rsidRDefault="008D5D55" w:rsidP="00E422CE">
            <w:pPr>
              <w:snapToGrid w:val="0"/>
              <w:jc w:val="center"/>
              <w:rPr>
                <w:b/>
                <w:sz w:val="28"/>
                <w:szCs w:val="28"/>
              </w:rPr>
            </w:pPr>
            <w:r>
              <w:rPr>
                <w:b/>
                <w:sz w:val="28"/>
                <w:szCs w:val="28"/>
              </w:rPr>
              <w:t>REVISADO</w:t>
            </w:r>
          </w:p>
        </w:tc>
        <w:tc>
          <w:tcPr>
            <w:tcW w:w="3058" w:type="dxa"/>
            <w:tcBorders>
              <w:top w:val="single" w:sz="4" w:space="0" w:color="000000"/>
              <w:left w:val="single" w:sz="4" w:space="0" w:color="000000"/>
              <w:bottom w:val="single" w:sz="4" w:space="0" w:color="000000"/>
              <w:right w:val="single" w:sz="4" w:space="0" w:color="000000"/>
            </w:tcBorders>
            <w:shd w:val="clear" w:color="auto" w:fill="auto"/>
          </w:tcPr>
          <w:p w:rsidR="008D5D55" w:rsidRDefault="008D5D55" w:rsidP="00E422CE">
            <w:pPr>
              <w:snapToGrid w:val="0"/>
              <w:jc w:val="center"/>
              <w:rPr>
                <w:b/>
              </w:rPr>
            </w:pPr>
            <w:r>
              <w:rPr>
                <w:b/>
                <w:sz w:val="28"/>
                <w:szCs w:val="28"/>
              </w:rPr>
              <w:t>FECHA DE REVISADO</w:t>
            </w:r>
          </w:p>
        </w:tc>
      </w:tr>
      <w:tr w:rsidR="008D5D55" w:rsidTr="00E422CE">
        <w:tc>
          <w:tcPr>
            <w:tcW w:w="3018" w:type="dxa"/>
            <w:tcBorders>
              <w:top w:val="single" w:sz="4" w:space="0" w:color="000000"/>
              <w:left w:val="single" w:sz="4" w:space="0" w:color="000000"/>
              <w:bottom w:val="single" w:sz="4" w:space="0" w:color="000000"/>
            </w:tcBorders>
            <w:shd w:val="clear" w:color="auto" w:fill="auto"/>
          </w:tcPr>
          <w:p w:rsidR="008D5D55" w:rsidRDefault="008D5D55" w:rsidP="00E422CE">
            <w:pPr>
              <w:snapToGrid w:val="0"/>
              <w:rPr>
                <w:b/>
              </w:rPr>
            </w:pPr>
          </w:p>
        </w:tc>
        <w:tc>
          <w:tcPr>
            <w:tcW w:w="3018" w:type="dxa"/>
            <w:tcBorders>
              <w:top w:val="single" w:sz="4" w:space="0" w:color="000000"/>
              <w:left w:val="single" w:sz="4" w:space="0" w:color="000000"/>
              <w:bottom w:val="single" w:sz="4" w:space="0" w:color="000000"/>
            </w:tcBorders>
            <w:shd w:val="clear" w:color="auto" w:fill="auto"/>
          </w:tcPr>
          <w:p w:rsidR="008D5D55" w:rsidRDefault="008D5D55" w:rsidP="00E422CE">
            <w:pPr>
              <w:snapToGrid w:val="0"/>
              <w:rPr>
                <w:b/>
              </w:rPr>
            </w:pPr>
          </w:p>
        </w:tc>
        <w:tc>
          <w:tcPr>
            <w:tcW w:w="3058" w:type="dxa"/>
            <w:tcBorders>
              <w:top w:val="single" w:sz="4" w:space="0" w:color="000000"/>
              <w:left w:val="single" w:sz="4" w:space="0" w:color="000000"/>
              <w:bottom w:val="single" w:sz="4" w:space="0" w:color="000000"/>
              <w:right w:val="single" w:sz="4" w:space="0" w:color="000000"/>
            </w:tcBorders>
            <w:shd w:val="clear" w:color="auto" w:fill="auto"/>
          </w:tcPr>
          <w:p w:rsidR="008D5D55" w:rsidRDefault="008D5D55" w:rsidP="00E422CE">
            <w:pPr>
              <w:snapToGrid w:val="0"/>
              <w:rPr>
                <w:b/>
              </w:rPr>
            </w:pPr>
          </w:p>
        </w:tc>
      </w:tr>
      <w:tr w:rsidR="008D5D55" w:rsidTr="00E422CE">
        <w:tc>
          <w:tcPr>
            <w:tcW w:w="3018" w:type="dxa"/>
            <w:tcBorders>
              <w:top w:val="single" w:sz="4" w:space="0" w:color="000000"/>
              <w:left w:val="single" w:sz="4" w:space="0" w:color="000000"/>
              <w:bottom w:val="single" w:sz="4" w:space="0" w:color="000000"/>
            </w:tcBorders>
            <w:shd w:val="clear" w:color="auto" w:fill="auto"/>
          </w:tcPr>
          <w:p w:rsidR="008D5D55" w:rsidRDefault="008D5D55" w:rsidP="00E422CE">
            <w:pPr>
              <w:snapToGrid w:val="0"/>
              <w:rPr>
                <w:b/>
              </w:rPr>
            </w:pPr>
          </w:p>
        </w:tc>
        <w:tc>
          <w:tcPr>
            <w:tcW w:w="3018" w:type="dxa"/>
            <w:tcBorders>
              <w:top w:val="single" w:sz="4" w:space="0" w:color="000000"/>
              <w:left w:val="single" w:sz="4" w:space="0" w:color="000000"/>
              <w:bottom w:val="single" w:sz="4" w:space="0" w:color="000000"/>
            </w:tcBorders>
            <w:shd w:val="clear" w:color="auto" w:fill="auto"/>
          </w:tcPr>
          <w:p w:rsidR="008D5D55" w:rsidRDefault="008D5D55" w:rsidP="00E422CE">
            <w:pPr>
              <w:snapToGrid w:val="0"/>
              <w:rPr>
                <w:b/>
              </w:rPr>
            </w:pPr>
          </w:p>
        </w:tc>
        <w:tc>
          <w:tcPr>
            <w:tcW w:w="3058" w:type="dxa"/>
            <w:tcBorders>
              <w:top w:val="single" w:sz="4" w:space="0" w:color="000000"/>
              <w:left w:val="single" w:sz="4" w:space="0" w:color="000000"/>
              <w:bottom w:val="single" w:sz="4" w:space="0" w:color="000000"/>
              <w:right w:val="single" w:sz="4" w:space="0" w:color="000000"/>
            </w:tcBorders>
            <w:shd w:val="clear" w:color="auto" w:fill="auto"/>
          </w:tcPr>
          <w:p w:rsidR="008D5D55" w:rsidRDefault="008D5D55" w:rsidP="00E422CE">
            <w:pPr>
              <w:snapToGrid w:val="0"/>
              <w:rPr>
                <w:b/>
              </w:rPr>
            </w:pPr>
          </w:p>
        </w:tc>
      </w:tr>
      <w:tr w:rsidR="008D5D55" w:rsidTr="00E422CE">
        <w:tc>
          <w:tcPr>
            <w:tcW w:w="3018" w:type="dxa"/>
            <w:tcBorders>
              <w:top w:val="single" w:sz="4" w:space="0" w:color="000000"/>
              <w:left w:val="single" w:sz="4" w:space="0" w:color="000000"/>
              <w:bottom w:val="single" w:sz="4" w:space="0" w:color="000000"/>
            </w:tcBorders>
            <w:shd w:val="clear" w:color="auto" w:fill="auto"/>
          </w:tcPr>
          <w:p w:rsidR="008D5D55" w:rsidRDefault="008D5D55" w:rsidP="00E422CE">
            <w:pPr>
              <w:snapToGrid w:val="0"/>
              <w:rPr>
                <w:b/>
              </w:rPr>
            </w:pPr>
          </w:p>
        </w:tc>
        <w:tc>
          <w:tcPr>
            <w:tcW w:w="3018" w:type="dxa"/>
            <w:tcBorders>
              <w:top w:val="single" w:sz="4" w:space="0" w:color="000000"/>
              <w:left w:val="single" w:sz="4" w:space="0" w:color="000000"/>
              <w:bottom w:val="single" w:sz="4" w:space="0" w:color="000000"/>
            </w:tcBorders>
            <w:shd w:val="clear" w:color="auto" w:fill="auto"/>
          </w:tcPr>
          <w:p w:rsidR="008D5D55" w:rsidRDefault="008D5D55" w:rsidP="00E422CE">
            <w:pPr>
              <w:snapToGrid w:val="0"/>
              <w:rPr>
                <w:b/>
              </w:rPr>
            </w:pPr>
          </w:p>
        </w:tc>
        <w:tc>
          <w:tcPr>
            <w:tcW w:w="3058" w:type="dxa"/>
            <w:tcBorders>
              <w:top w:val="single" w:sz="4" w:space="0" w:color="000000"/>
              <w:left w:val="single" w:sz="4" w:space="0" w:color="000000"/>
              <w:bottom w:val="single" w:sz="4" w:space="0" w:color="000000"/>
              <w:right w:val="single" w:sz="4" w:space="0" w:color="000000"/>
            </w:tcBorders>
            <w:shd w:val="clear" w:color="auto" w:fill="auto"/>
          </w:tcPr>
          <w:p w:rsidR="008D5D55" w:rsidRDefault="008D5D55" w:rsidP="00E422CE">
            <w:pPr>
              <w:snapToGrid w:val="0"/>
              <w:rPr>
                <w:b/>
              </w:rPr>
            </w:pPr>
          </w:p>
        </w:tc>
      </w:tr>
    </w:tbl>
    <w:p w:rsidR="008D5D55" w:rsidRDefault="008D5D55"/>
    <w:p w:rsidR="007D41B4" w:rsidRDefault="007D41B4"/>
    <w:p w:rsidR="007D41B4" w:rsidRDefault="007D41B4"/>
    <w:p w:rsidR="007D41B4" w:rsidRDefault="007D41B4"/>
    <w:p w:rsidR="007D41B4" w:rsidRDefault="007D41B4"/>
    <w:sectPr w:rsidR="007D41B4" w:rsidSect="00985592">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5DB" w:rsidRDefault="003745DB">
      <w:r>
        <w:separator/>
      </w:r>
    </w:p>
  </w:endnote>
  <w:endnote w:type="continuationSeparator" w:id="0">
    <w:p w:rsidR="003745DB" w:rsidRDefault="003745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rsidP="00C92752">
    <w:pPr>
      <w:pStyle w:val="Piedepgina"/>
      <w:pBdr>
        <w:top w:val="thinThickSmallGap" w:sz="24" w:space="1" w:color="622423"/>
      </w:pBdr>
      <w:tabs>
        <w:tab w:val="clear" w:pos="4320"/>
        <w:tab w:val="clear" w:pos="8640"/>
        <w:tab w:val="right" w:pos="9638"/>
      </w:tabs>
      <w:rPr>
        <w:rFonts w:ascii="Cambria" w:hAnsi="Cambria"/>
      </w:rPr>
    </w:pPr>
    <w:r>
      <w:rPr>
        <w:rFonts w:ascii="Cambria" w:hAnsi="Cambria"/>
      </w:rPr>
      <w:t>Fernadez - Genga - Scoccia</w:t>
    </w:r>
    <w:r>
      <w:rPr>
        <w:rFonts w:ascii="Cambria" w:hAnsi="Cambria"/>
      </w:rPr>
      <w:tab/>
      <w:t xml:space="preserve">Página </w:t>
    </w:r>
    <w:fldSimple w:instr=" PAGE   \* MERGEFORMAT ">
      <w:r w:rsidRPr="00760F82">
        <w:rPr>
          <w:rFonts w:ascii="Cambria" w:hAnsi="Cambria"/>
          <w:noProof/>
        </w:rPr>
        <w:t>2</w:t>
      </w:r>
    </w:fldSimple>
  </w:p>
  <w:p w:rsidR="00E422CE" w:rsidRDefault="00E422C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pPr>
      <w:pStyle w:val="Piedepgina"/>
      <w:pBdr>
        <w:top w:val="thinThickSmallGap" w:sz="24" w:space="1" w:color="622423" w:themeColor="accent2" w:themeShade="7F"/>
      </w:pBdr>
      <w:rPr>
        <w:rFonts w:asciiTheme="majorHAnsi" w:hAnsiTheme="majorHAnsi"/>
      </w:rPr>
    </w:pPr>
    <w:r>
      <w:rPr>
        <w:rFonts w:asciiTheme="majorHAnsi" w:hAnsiTheme="majorHAnsi"/>
      </w:rPr>
      <w:t>Fernandez – Genga - Scoccia</w:t>
    </w:r>
    <w:r>
      <w:rPr>
        <w:rFonts w:asciiTheme="majorHAnsi" w:hAnsiTheme="majorHAnsi"/>
      </w:rPr>
      <w:ptab w:relativeTo="margin" w:alignment="right" w:leader="none"/>
    </w:r>
    <w:r>
      <w:rPr>
        <w:rFonts w:asciiTheme="majorHAnsi" w:hAnsiTheme="majorHAnsi"/>
      </w:rPr>
      <w:t xml:space="preserve">Página </w:t>
    </w:r>
    <w:fldSimple w:instr=" PAGE   \* MERGEFORMAT ">
      <w:r w:rsidR="000D6503" w:rsidRPr="000D6503">
        <w:rPr>
          <w:rFonts w:asciiTheme="majorHAnsi" w:hAnsiTheme="majorHAnsi"/>
          <w:noProof/>
        </w:rPr>
        <w:t>27</w:t>
      </w:r>
    </w:fldSimple>
  </w:p>
  <w:p w:rsidR="00E422CE" w:rsidRPr="00F81D8D" w:rsidRDefault="00E422CE" w:rsidP="00F81D8D">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021"/>
    </w:tblGrid>
    <w:tr w:rsidR="00E422CE">
      <w:tc>
        <w:tcPr>
          <w:tcW w:w="1021" w:type="dxa"/>
          <w:tcBorders>
            <w:top w:val="single" w:sz="18" w:space="0" w:color="808080"/>
          </w:tcBorders>
          <w:shd w:val="clear" w:color="auto" w:fill="auto"/>
        </w:tcPr>
        <w:tbl>
          <w:tblPr>
            <w:tblW w:w="0" w:type="auto"/>
            <w:tblLayout w:type="fixed"/>
            <w:tblLook w:val="0000"/>
          </w:tblPr>
          <w:tblGrid>
            <w:gridCol w:w="3018"/>
          </w:tblGrid>
          <w:tr w:rsidR="00E422CE">
            <w:tc>
              <w:tcPr>
                <w:tcW w:w="3018" w:type="dxa"/>
                <w:tcBorders>
                  <w:top w:val="single" w:sz="4" w:space="0" w:color="000000"/>
                  <w:left w:val="single" w:sz="4" w:space="0" w:color="000000"/>
                  <w:bottom w:val="single" w:sz="4" w:space="0" w:color="000000"/>
                </w:tcBorders>
                <w:shd w:val="clear" w:color="auto" w:fill="auto"/>
              </w:tcPr>
              <w:tbl>
                <w:tblPr>
                  <w:tblW w:w="0" w:type="auto"/>
                  <w:tblLayout w:type="fixed"/>
                  <w:tblLook w:val="0000"/>
                </w:tblPr>
                <w:tblGrid>
                  <w:gridCol w:w="1021"/>
                  <w:gridCol w:w="8833"/>
                </w:tblGrid>
                <w:tr w:rsidR="00E422CE">
                  <w:tc>
                    <w:tcPr>
                      <w:tcW w:w="1021" w:type="dxa"/>
                      <w:tcBorders>
                        <w:top w:val="single" w:sz="18" w:space="0" w:color="808080"/>
                      </w:tcBorders>
                      <w:shd w:val="clear" w:color="auto" w:fill="auto"/>
                    </w:tcPr>
                    <w:p w:rsidR="00E422CE" w:rsidRDefault="005D0818">
                      <w:pPr>
                        <w:pStyle w:val="Piedepgina"/>
                        <w:jc w:val="right"/>
                      </w:pPr>
                      <w:fldSimple w:instr=" PAGE ">
                        <w:r w:rsidR="000D6503">
                          <w:rPr>
                            <w:noProof/>
                          </w:rPr>
                          <w:t>28</w:t>
                        </w:r>
                      </w:fldSimple>
                    </w:p>
                  </w:tc>
                  <w:tc>
                    <w:tcPr>
                      <w:tcW w:w="8833" w:type="dxa"/>
                      <w:tcBorders>
                        <w:top w:val="single" w:sz="18" w:space="0" w:color="808080"/>
                        <w:left w:val="single" w:sz="18" w:space="0" w:color="808080"/>
                      </w:tcBorders>
                      <w:shd w:val="clear" w:color="auto" w:fill="auto"/>
                    </w:tcPr>
                    <w:p w:rsidR="00E422CE" w:rsidRDefault="00E422CE">
                      <w:pPr>
                        <w:pStyle w:val="Piedepgina"/>
                        <w:snapToGrid w:val="0"/>
                      </w:pPr>
                    </w:p>
                  </w:tc>
                </w:tr>
              </w:tbl>
              <w:p w:rsidR="00E422CE" w:rsidRDefault="00E422CE">
                <w:pPr>
                  <w:widowControl/>
                  <w:suppressAutoHyphens w:val="0"/>
                  <w:overflowPunct/>
                  <w:autoSpaceDE/>
                  <w:textAlignment w:val="auto"/>
                  <w:rPr>
                    <w:kern w:val="0"/>
                    <w:sz w:val="20"/>
                    <w:lang w:eastAsia="es-AR"/>
                  </w:rPr>
                </w:pPr>
              </w:p>
            </w:tc>
          </w:tr>
        </w:tbl>
        <w:p w:rsidR="00E422CE" w:rsidRDefault="00E422CE">
          <w:pPr>
            <w:widowControl/>
            <w:suppressAutoHyphens w:val="0"/>
            <w:overflowPunct/>
            <w:autoSpaceDE/>
            <w:textAlignment w:val="auto"/>
            <w:rPr>
              <w:kern w:val="0"/>
              <w:sz w:val="20"/>
              <w:lang w:eastAsia="es-AR"/>
            </w:rPr>
          </w:pPr>
        </w:p>
      </w:tc>
    </w:tr>
  </w:tbl>
  <w:p w:rsidR="00E422CE" w:rsidRDefault="00E422CE">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5DB" w:rsidRDefault="003745DB">
      <w:r>
        <w:separator/>
      </w:r>
    </w:p>
  </w:footnote>
  <w:footnote w:type="continuationSeparator" w:id="0">
    <w:p w:rsidR="003745DB" w:rsidRDefault="003745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pPr>
      <w:pStyle w:val="Encabezado"/>
      <w:pBdr>
        <w:bottom w:val="thickThinSmallGap" w:sz="24" w:space="1" w:color="622423"/>
      </w:pBdr>
      <w:jc w:val="center"/>
      <w:rPr>
        <w:rFonts w:ascii="Cambria" w:hAnsi="Cambria"/>
        <w:sz w:val="32"/>
        <w:szCs w:val="32"/>
      </w:rPr>
    </w:pPr>
    <w:r>
      <w:rPr>
        <w:rFonts w:ascii="Cambria" w:hAnsi="Cambria"/>
        <w:sz w:val="32"/>
        <w:szCs w:val="32"/>
      </w:rPr>
      <w:t>Sistema de estadísticas de partidos basquet</w:t>
    </w:r>
  </w:p>
  <w:p w:rsidR="00E422CE" w:rsidRDefault="00E422CE">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E422CE" w:rsidRDefault="00E422CE">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Sistema de estadísticas de partidos basquet</w:t>
        </w:r>
      </w:p>
    </w:sdtContent>
  </w:sdt>
  <w:p w:rsidR="00E422CE" w:rsidRDefault="00E422CE">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pPr>
      <w:pStyle w:val="Encabezad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2CE" w:rsidRDefault="00E422C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numFmt w:val="none"/>
      <w:suff w:val="nothing"/>
      <w:lvlText w:val=""/>
      <w:lvlJc w:val="left"/>
      <w:pPr>
        <w:tabs>
          <w:tab w:val="num" w:pos="0"/>
        </w:tabs>
        <w:ind w:left="0" w:firstLine="0"/>
      </w:p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nsid w:val="00000002"/>
    <w:multiLevelType w:val="multilevel"/>
    <w:tmpl w:val="00000002"/>
    <w:name w:val="WW8Num2"/>
    <w:lvl w:ilvl="0">
      <w:numFmt w:val="none"/>
      <w:pStyle w:val="TDC2"/>
      <w:suff w:val="nothing"/>
      <w:lvlText w:val=""/>
      <w:lvlJc w:val="left"/>
      <w:pPr>
        <w:tabs>
          <w:tab w:val="num" w:pos="0"/>
        </w:tabs>
        <w:ind w:left="0" w:firstLine="0"/>
      </w:p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multilevel"/>
    <w:tmpl w:val="00000004"/>
    <w:name w:val="WW8Num6"/>
    <w:lvl w:ilvl="0">
      <w:start w:val="1"/>
      <w:numFmt w:val="bullet"/>
      <w:lvlText w:val=""/>
      <w:lvlJc w:val="left"/>
      <w:pPr>
        <w:tabs>
          <w:tab w:val="num" w:pos="720"/>
        </w:tabs>
        <w:ind w:left="720" w:hanging="360"/>
      </w:pPr>
      <w:rPr>
        <w:rFonts w:ascii="Wingdings 2" w:hAnsi="Wingdings 2"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singleLevel"/>
    <w:tmpl w:val="00000005"/>
    <w:name w:val="WW8Num8"/>
    <w:lvl w:ilvl="0">
      <w:start w:val="1"/>
      <w:numFmt w:val="bullet"/>
      <w:lvlText w:val=""/>
      <w:lvlJc w:val="left"/>
      <w:pPr>
        <w:tabs>
          <w:tab w:val="num" w:pos="0"/>
        </w:tabs>
        <w:ind w:left="720" w:hanging="360"/>
      </w:pPr>
      <w:rPr>
        <w:rFonts w:ascii="Symbol" w:hAnsi="Symbol" w:cs="Symbol"/>
      </w:rPr>
    </w:lvl>
  </w:abstractNum>
  <w:abstractNum w:abstractNumId="5">
    <w:nsid w:val="00000006"/>
    <w:multiLevelType w:val="multilevel"/>
    <w:tmpl w:val="00000006"/>
    <w:name w:val="WWNum1"/>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Num7"/>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3."/>
      <w:lvlJc w:val="right"/>
      <w:pPr>
        <w:tabs>
          <w:tab w:val="num" w:pos="0"/>
        </w:tabs>
        <w:ind w:left="2505" w:hanging="180"/>
      </w:pPr>
    </w:lvl>
    <w:lvl w:ilvl="3">
      <w:start w:val="1"/>
      <w:numFmt w:val="decimal"/>
      <w:lvlText w:val="%4."/>
      <w:lvlJc w:val="left"/>
      <w:pPr>
        <w:tabs>
          <w:tab w:val="num" w:pos="0"/>
        </w:tabs>
        <w:ind w:left="3225" w:hanging="360"/>
      </w:pPr>
    </w:lvl>
    <w:lvl w:ilvl="4">
      <w:start w:val="1"/>
      <w:numFmt w:val="lowerLetter"/>
      <w:lvlText w:val="%5."/>
      <w:lvlJc w:val="left"/>
      <w:pPr>
        <w:tabs>
          <w:tab w:val="num" w:pos="0"/>
        </w:tabs>
        <w:ind w:left="3945" w:hanging="360"/>
      </w:pPr>
    </w:lvl>
    <w:lvl w:ilvl="5">
      <w:start w:val="1"/>
      <w:numFmt w:val="lowerRoman"/>
      <w:lvlText w:val="%6."/>
      <w:lvlJc w:val="right"/>
      <w:pPr>
        <w:tabs>
          <w:tab w:val="num" w:pos="0"/>
        </w:tabs>
        <w:ind w:left="4665" w:hanging="180"/>
      </w:pPr>
    </w:lvl>
    <w:lvl w:ilvl="6">
      <w:start w:val="1"/>
      <w:numFmt w:val="decimal"/>
      <w:lvlText w:val="%7."/>
      <w:lvlJc w:val="left"/>
      <w:pPr>
        <w:tabs>
          <w:tab w:val="num" w:pos="0"/>
        </w:tabs>
        <w:ind w:left="5385" w:hanging="360"/>
      </w:pPr>
    </w:lvl>
    <w:lvl w:ilvl="7">
      <w:start w:val="1"/>
      <w:numFmt w:val="lowerLetter"/>
      <w:lvlText w:val="%8."/>
      <w:lvlJc w:val="left"/>
      <w:pPr>
        <w:tabs>
          <w:tab w:val="num" w:pos="0"/>
        </w:tabs>
        <w:ind w:left="6105" w:hanging="360"/>
      </w:pPr>
    </w:lvl>
    <w:lvl w:ilvl="8">
      <w:start w:val="1"/>
      <w:numFmt w:val="lowerRoman"/>
      <w:lvlText w:val="%9."/>
      <w:lvlJc w:val="right"/>
      <w:pPr>
        <w:tabs>
          <w:tab w:val="num" w:pos="0"/>
        </w:tabs>
        <w:ind w:left="6825" w:hanging="180"/>
      </w:pPr>
    </w:lvl>
  </w:abstractNum>
  <w:abstractNum w:abstractNumId="7">
    <w:nsid w:val="00000008"/>
    <w:multiLevelType w:val="multilevel"/>
    <w:tmpl w:val="00000008"/>
    <w:name w:val="WWNum8"/>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3."/>
      <w:lvlJc w:val="right"/>
      <w:pPr>
        <w:tabs>
          <w:tab w:val="num" w:pos="0"/>
        </w:tabs>
        <w:ind w:left="2505" w:hanging="180"/>
      </w:pPr>
    </w:lvl>
    <w:lvl w:ilvl="3">
      <w:start w:val="1"/>
      <w:numFmt w:val="decimal"/>
      <w:lvlText w:val="%4."/>
      <w:lvlJc w:val="left"/>
      <w:pPr>
        <w:tabs>
          <w:tab w:val="num" w:pos="0"/>
        </w:tabs>
        <w:ind w:left="3225" w:hanging="360"/>
      </w:pPr>
    </w:lvl>
    <w:lvl w:ilvl="4">
      <w:start w:val="1"/>
      <w:numFmt w:val="lowerLetter"/>
      <w:lvlText w:val="%5."/>
      <w:lvlJc w:val="left"/>
      <w:pPr>
        <w:tabs>
          <w:tab w:val="num" w:pos="0"/>
        </w:tabs>
        <w:ind w:left="3945" w:hanging="360"/>
      </w:pPr>
    </w:lvl>
    <w:lvl w:ilvl="5">
      <w:start w:val="1"/>
      <w:numFmt w:val="lowerRoman"/>
      <w:lvlText w:val="%6."/>
      <w:lvlJc w:val="right"/>
      <w:pPr>
        <w:tabs>
          <w:tab w:val="num" w:pos="0"/>
        </w:tabs>
        <w:ind w:left="4665" w:hanging="180"/>
      </w:pPr>
    </w:lvl>
    <w:lvl w:ilvl="6">
      <w:start w:val="1"/>
      <w:numFmt w:val="decimal"/>
      <w:lvlText w:val="%7."/>
      <w:lvlJc w:val="left"/>
      <w:pPr>
        <w:tabs>
          <w:tab w:val="num" w:pos="0"/>
        </w:tabs>
        <w:ind w:left="5385" w:hanging="360"/>
      </w:pPr>
    </w:lvl>
    <w:lvl w:ilvl="7">
      <w:start w:val="1"/>
      <w:numFmt w:val="lowerLetter"/>
      <w:lvlText w:val="%8."/>
      <w:lvlJc w:val="left"/>
      <w:pPr>
        <w:tabs>
          <w:tab w:val="num" w:pos="0"/>
        </w:tabs>
        <w:ind w:left="6105" w:hanging="360"/>
      </w:pPr>
    </w:lvl>
    <w:lvl w:ilvl="8">
      <w:start w:val="1"/>
      <w:numFmt w:val="lowerRoman"/>
      <w:lvlText w:val="%9."/>
      <w:lvlJc w:val="right"/>
      <w:pPr>
        <w:tabs>
          <w:tab w:val="num" w:pos="0"/>
        </w:tabs>
        <w:ind w:left="6825" w:hanging="180"/>
      </w:pPr>
    </w:lvl>
  </w:abstractNum>
  <w:abstractNum w:abstractNumId="8">
    <w:nsid w:val="02EB196E"/>
    <w:multiLevelType w:val="hybridMultilevel"/>
    <w:tmpl w:val="925EBE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3A31B54"/>
    <w:multiLevelType w:val="hybridMultilevel"/>
    <w:tmpl w:val="A0906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0E31FC3"/>
    <w:multiLevelType w:val="hybridMultilevel"/>
    <w:tmpl w:val="AA087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2AA0859"/>
    <w:multiLevelType w:val="hybridMultilevel"/>
    <w:tmpl w:val="EE8CF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C445C60"/>
    <w:multiLevelType w:val="hybridMultilevel"/>
    <w:tmpl w:val="2FE82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4790D2F"/>
    <w:multiLevelType w:val="hybridMultilevel"/>
    <w:tmpl w:val="01C41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1"/>
  </w:num>
  <w:num w:numId="11">
    <w:abstractNumId w:val="12"/>
  </w:num>
  <w:num w:numId="12">
    <w:abstractNumId w:val="9"/>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6"/>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balanceSingleByteDoubleByteWidth/>
    <w:doNotLeaveBackslashAlone/>
    <w:ulTrailSpace/>
    <w:doNotExpandShiftReturn/>
  </w:compat>
  <w:rsids>
    <w:rsidRoot w:val="00C92752"/>
    <w:rsid w:val="000D6503"/>
    <w:rsid w:val="000D6FE4"/>
    <w:rsid w:val="002319E8"/>
    <w:rsid w:val="0028024B"/>
    <w:rsid w:val="0029590B"/>
    <w:rsid w:val="00313486"/>
    <w:rsid w:val="003745DB"/>
    <w:rsid w:val="00524FE2"/>
    <w:rsid w:val="0057049A"/>
    <w:rsid w:val="005D0818"/>
    <w:rsid w:val="00760F82"/>
    <w:rsid w:val="007D41B4"/>
    <w:rsid w:val="007E5C9D"/>
    <w:rsid w:val="008D5D55"/>
    <w:rsid w:val="00985592"/>
    <w:rsid w:val="00A30156"/>
    <w:rsid w:val="00C92752"/>
    <w:rsid w:val="00D60DD9"/>
    <w:rsid w:val="00E03466"/>
    <w:rsid w:val="00E422CE"/>
    <w:rsid w:val="00F3283A"/>
    <w:rsid w:val="00F67E6F"/>
    <w:rsid w:val="00F81D8D"/>
    <w:rsid w:val="00FA44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592"/>
    <w:pPr>
      <w:widowControl w:val="0"/>
      <w:suppressAutoHyphens/>
      <w:overflowPunct w:val="0"/>
      <w:autoSpaceDE w:val="0"/>
      <w:textAlignment w:val="baseline"/>
    </w:pPr>
    <w:rPr>
      <w:kern w:val="1"/>
      <w:sz w:val="24"/>
      <w:lang w:eastAsia="zh-CN"/>
    </w:rPr>
  </w:style>
  <w:style w:type="paragraph" w:styleId="Ttulo1">
    <w:name w:val="heading 1"/>
    <w:basedOn w:val="Heading"/>
    <w:next w:val="Textoindependiente"/>
    <w:qFormat/>
    <w:rsid w:val="00985592"/>
    <w:pPr>
      <w:outlineLvl w:val="0"/>
    </w:pPr>
    <w:rPr>
      <w:b/>
      <w:sz w:val="32"/>
    </w:rPr>
  </w:style>
  <w:style w:type="paragraph" w:styleId="Ttulo2">
    <w:name w:val="heading 2"/>
    <w:basedOn w:val="Heading"/>
    <w:next w:val="Textoindependiente"/>
    <w:link w:val="Ttulo2Car"/>
    <w:qFormat/>
    <w:rsid w:val="00985592"/>
    <w:pPr>
      <w:outlineLvl w:val="1"/>
    </w:pPr>
    <w:rPr>
      <w:b/>
      <w:i/>
    </w:rPr>
  </w:style>
  <w:style w:type="paragraph" w:styleId="Ttulo4">
    <w:name w:val="heading 4"/>
    <w:basedOn w:val="Normal"/>
    <w:next w:val="Normal"/>
    <w:qFormat/>
    <w:rsid w:val="00985592"/>
    <w:pPr>
      <w:keepNext/>
      <w:spacing w:before="240" w:after="60"/>
      <w:outlineLvl w:val="3"/>
    </w:pPr>
    <w:rPr>
      <w:b/>
      <w:bCs/>
      <w:sz w:val="28"/>
      <w:szCs w:val="28"/>
    </w:rPr>
  </w:style>
  <w:style w:type="paragraph" w:styleId="Ttulo9">
    <w:name w:val="heading 9"/>
    <w:basedOn w:val="Normal"/>
    <w:next w:val="Normal"/>
    <w:qFormat/>
    <w:rsid w:val="00985592"/>
    <w:pPr>
      <w:numPr>
        <w:ilvl w:val="8"/>
        <w:numId w:val="1"/>
      </w:numPr>
      <w:spacing w:before="240" w:after="60"/>
      <w:outlineLvl w:val="8"/>
    </w:pPr>
    <w:rPr>
      <w:rFonts w:ascii="Cambria" w:hAnsi="Cambria" w:cs="Cambri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985592"/>
    <w:rPr>
      <w:rFonts w:ascii="Symbol" w:hAnsi="Symbol" w:cs="Symbol"/>
    </w:rPr>
  </w:style>
  <w:style w:type="character" w:customStyle="1" w:styleId="WW8Num3z1">
    <w:name w:val="WW8Num3z1"/>
    <w:rsid w:val="00985592"/>
    <w:rPr>
      <w:rFonts w:ascii="Courier New" w:hAnsi="Courier New" w:cs="Courier New"/>
      <w:sz w:val="20"/>
    </w:rPr>
  </w:style>
  <w:style w:type="character" w:customStyle="1" w:styleId="WW8Num3z2">
    <w:name w:val="WW8Num3z2"/>
    <w:rsid w:val="00985592"/>
    <w:rPr>
      <w:rFonts w:ascii="Wingdings" w:hAnsi="Wingdings" w:cs="Wingdings"/>
      <w:sz w:val="20"/>
    </w:rPr>
  </w:style>
  <w:style w:type="character" w:customStyle="1" w:styleId="WW8Num4z0">
    <w:name w:val="WW8Num4z0"/>
    <w:rsid w:val="00985592"/>
    <w:rPr>
      <w:rFonts w:ascii="Symbol" w:hAnsi="Symbol" w:cs="Symbol"/>
    </w:rPr>
  </w:style>
  <w:style w:type="character" w:customStyle="1" w:styleId="WW8Num5z0">
    <w:name w:val="WW8Num5z0"/>
    <w:rsid w:val="00985592"/>
    <w:rPr>
      <w:rFonts w:ascii="Symbol" w:hAnsi="Symbol" w:cs="Symbol"/>
    </w:rPr>
  </w:style>
  <w:style w:type="character" w:customStyle="1" w:styleId="WW8Num6z0">
    <w:name w:val="WW8Num6z0"/>
    <w:rsid w:val="00985592"/>
    <w:rPr>
      <w:rFonts w:ascii="Symbol" w:hAnsi="Symbol" w:cs="Symbol"/>
    </w:rPr>
  </w:style>
  <w:style w:type="character" w:customStyle="1" w:styleId="WW8Num7z0">
    <w:name w:val="WW8Num7z0"/>
    <w:rsid w:val="00985592"/>
    <w:rPr>
      <w:rFonts w:ascii="Symbol" w:hAnsi="Symbol" w:cs="Symbol"/>
      <w:sz w:val="20"/>
    </w:rPr>
  </w:style>
  <w:style w:type="character" w:customStyle="1" w:styleId="WW8Num7z1">
    <w:name w:val="WW8Num7z1"/>
    <w:rsid w:val="00985592"/>
    <w:rPr>
      <w:rFonts w:ascii="Courier New" w:hAnsi="Courier New" w:cs="Courier New"/>
      <w:sz w:val="20"/>
    </w:rPr>
  </w:style>
  <w:style w:type="character" w:customStyle="1" w:styleId="WW8Num7z2">
    <w:name w:val="WW8Num7z2"/>
    <w:rsid w:val="00985592"/>
    <w:rPr>
      <w:rFonts w:ascii="Wingdings" w:hAnsi="Wingdings" w:cs="Wingdings"/>
      <w:sz w:val="20"/>
    </w:rPr>
  </w:style>
  <w:style w:type="character" w:customStyle="1" w:styleId="WW8Num8z0">
    <w:name w:val="WW8Num8z0"/>
    <w:rsid w:val="00985592"/>
    <w:rPr>
      <w:rFonts w:ascii="Symbol" w:hAnsi="Symbol" w:cs="Symbol"/>
    </w:rPr>
  </w:style>
  <w:style w:type="character" w:customStyle="1" w:styleId="WW8Num8z1">
    <w:name w:val="WW8Num8z1"/>
    <w:rsid w:val="00985592"/>
    <w:rPr>
      <w:rFonts w:ascii="Courier New" w:hAnsi="Courier New" w:cs="Courier New"/>
    </w:rPr>
  </w:style>
  <w:style w:type="character" w:customStyle="1" w:styleId="WW8Num8z2">
    <w:name w:val="WW8Num8z2"/>
    <w:rsid w:val="00985592"/>
    <w:rPr>
      <w:rFonts w:ascii="Wingdings" w:hAnsi="Wingdings" w:cs="Wingdings"/>
    </w:rPr>
  </w:style>
  <w:style w:type="character" w:customStyle="1" w:styleId="Fuentedeprrafopredeter3">
    <w:name w:val="Fuente de párrafo predeter.3"/>
    <w:rsid w:val="00985592"/>
  </w:style>
  <w:style w:type="character" w:customStyle="1" w:styleId="WW8Num2z0">
    <w:name w:val="WW8Num2z0"/>
    <w:rsid w:val="00985592"/>
    <w:rPr>
      <w:rFonts w:ascii="Symbol" w:hAnsi="Symbol" w:cs="Symbol"/>
      <w:sz w:val="20"/>
    </w:rPr>
  </w:style>
  <w:style w:type="character" w:customStyle="1" w:styleId="WW8Num2z1">
    <w:name w:val="WW8Num2z1"/>
    <w:rsid w:val="00985592"/>
    <w:rPr>
      <w:rFonts w:ascii="Courier New" w:hAnsi="Courier New" w:cs="Courier New"/>
      <w:sz w:val="20"/>
    </w:rPr>
  </w:style>
  <w:style w:type="character" w:customStyle="1" w:styleId="WW8Num2z2">
    <w:name w:val="WW8Num2z2"/>
    <w:rsid w:val="00985592"/>
    <w:rPr>
      <w:rFonts w:ascii="Wingdings" w:hAnsi="Wingdings" w:cs="Wingdings"/>
      <w:sz w:val="20"/>
    </w:rPr>
  </w:style>
  <w:style w:type="character" w:customStyle="1" w:styleId="Fuentedeprrafopredeter2">
    <w:name w:val="Fuente de párrafo predeter.2"/>
    <w:rsid w:val="00985592"/>
  </w:style>
  <w:style w:type="character" w:customStyle="1" w:styleId="WW8Num4z1">
    <w:name w:val="WW8Num4z1"/>
    <w:rsid w:val="00985592"/>
    <w:rPr>
      <w:rFonts w:ascii="Courier New" w:hAnsi="Courier New" w:cs="Courier New"/>
    </w:rPr>
  </w:style>
  <w:style w:type="character" w:customStyle="1" w:styleId="WW8Num4z2">
    <w:name w:val="WW8Num4z2"/>
    <w:rsid w:val="00985592"/>
    <w:rPr>
      <w:rFonts w:ascii="Wingdings" w:hAnsi="Wingdings" w:cs="Wingdings"/>
    </w:rPr>
  </w:style>
  <w:style w:type="character" w:customStyle="1" w:styleId="WW8Num4z3">
    <w:name w:val="WW8Num4z3"/>
    <w:rsid w:val="00985592"/>
    <w:rPr>
      <w:rFonts w:ascii="Symbol" w:hAnsi="Symbol" w:cs="Symbol"/>
    </w:rPr>
  </w:style>
  <w:style w:type="character" w:customStyle="1" w:styleId="WW8Num5z1">
    <w:name w:val="WW8Num5z1"/>
    <w:rsid w:val="00985592"/>
    <w:rPr>
      <w:rFonts w:ascii="Courier New" w:hAnsi="Courier New" w:cs="Courier New"/>
    </w:rPr>
  </w:style>
  <w:style w:type="character" w:customStyle="1" w:styleId="WW8Num5z2">
    <w:name w:val="WW8Num5z2"/>
    <w:rsid w:val="00985592"/>
    <w:rPr>
      <w:rFonts w:ascii="Wingdings" w:hAnsi="Wingdings" w:cs="Wingdings"/>
    </w:rPr>
  </w:style>
  <w:style w:type="character" w:customStyle="1" w:styleId="WW8Num6z1">
    <w:name w:val="WW8Num6z1"/>
    <w:rsid w:val="00985592"/>
    <w:rPr>
      <w:rFonts w:ascii="Courier New" w:hAnsi="Courier New" w:cs="Courier New"/>
    </w:rPr>
  </w:style>
  <w:style w:type="character" w:customStyle="1" w:styleId="WW8Num6z2">
    <w:name w:val="WW8Num6z2"/>
    <w:rsid w:val="00985592"/>
    <w:rPr>
      <w:rFonts w:ascii="Wingdings" w:hAnsi="Wingdings" w:cs="Wingdings"/>
    </w:rPr>
  </w:style>
  <w:style w:type="character" w:customStyle="1" w:styleId="WW8Num9z0">
    <w:name w:val="WW8Num9z0"/>
    <w:rsid w:val="00985592"/>
    <w:rPr>
      <w:rFonts w:ascii="Symbol" w:hAnsi="Symbol" w:cs="Symbol"/>
    </w:rPr>
  </w:style>
  <w:style w:type="character" w:customStyle="1" w:styleId="WW8Num9z1">
    <w:name w:val="WW8Num9z1"/>
    <w:rsid w:val="00985592"/>
    <w:rPr>
      <w:rFonts w:ascii="Courier New" w:hAnsi="Courier New" w:cs="Courier New"/>
    </w:rPr>
  </w:style>
  <w:style w:type="character" w:customStyle="1" w:styleId="WW8Num9z2">
    <w:name w:val="WW8Num9z2"/>
    <w:rsid w:val="00985592"/>
    <w:rPr>
      <w:rFonts w:ascii="Wingdings" w:hAnsi="Wingdings" w:cs="Wingdings"/>
    </w:rPr>
  </w:style>
  <w:style w:type="character" w:customStyle="1" w:styleId="WW8NumSt2z0">
    <w:name w:val="WW8NumSt2z0"/>
    <w:rsid w:val="00985592"/>
    <w:rPr>
      <w:rFonts w:ascii="Wingdings 2" w:hAnsi="Wingdings 2" w:cs="Wingdings 2"/>
    </w:rPr>
  </w:style>
  <w:style w:type="character" w:customStyle="1" w:styleId="WW8NumSt3z0">
    <w:name w:val="WW8NumSt3z0"/>
    <w:rsid w:val="00985592"/>
    <w:rPr>
      <w:rFonts w:ascii="Wingdings" w:hAnsi="Wingdings" w:cs="Wingdings"/>
    </w:rPr>
  </w:style>
  <w:style w:type="character" w:customStyle="1" w:styleId="WW8NumSt4z0">
    <w:name w:val="WW8NumSt4z0"/>
    <w:rsid w:val="00985592"/>
    <w:rPr>
      <w:rFonts w:ascii="Wingdings" w:hAnsi="Wingdings" w:cs="Wingdings"/>
    </w:rPr>
  </w:style>
  <w:style w:type="character" w:customStyle="1" w:styleId="WW8NumSt5z0">
    <w:name w:val="WW8NumSt5z0"/>
    <w:rsid w:val="00985592"/>
    <w:rPr>
      <w:rFonts w:ascii="Wingdings" w:hAnsi="Wingdings" w:cs="Wingdings"/>
    </w:rPr>
  </w:style>
  <w:style w:type="character" w:customStyle="1" w:styleId="WW8NumSt6z0">
    <w:name w:val="WW8NumSt6z0"/>
    <w:rsid w:val="00985592"/>
    <w:rPr>
      <w:rFonts w:ascii="Wingdings" w:hAnsi="Wingdings" w:cs="Wingdings"/>
    </w:rPr>
  </w:style>
  <w:style w:type="character" w:customStyle="1" w:styleId="WW8NumSt7z0">
    <w:name w:val="WW8NumSt7z0"/>
    <w:rsid w:val="00985592"/>
    <w:rPr>
      <w:rFonts w:ascii="Wingdings" w:hAnsi="Wingdings" w:cs="Wingdings"/>
    </w:rPr>
  </w:style>
  <w:style w:type="character" w:customStyle="1" w:styleId="WW8NumSt8z0">
    <w:name w:val="WW8NumSt8z0"/>
    <w:rsid w:val="00985592"/>
    <w:rPr>
      <w:rFonts w:ascii="Wingdings" w:hAnsi="Wingdings" w:cs="Wingdings"/>
    </w:rPr>
  </w:style>
  <w:style w:type="character" w:customStyle="1" w:styleId="WW8NumSt9z0">
    <w:name w:val="WW8NumSt9z0"/>
    <w:rsid w:val="00985592"/>
    <w:rPr>
      <w:rFonts w:ascii="Wingdings" w:hAnsi="Wingdings" w:cs="Wingdings"/>
    </w:rPr>
  </w:style>
  <w:style w:type="character" w:customStyle="1" w:styleId="WW8NumSt10z0">
    <w:name w:val="WW8NumSt10z0"/>
    <w:rsid w:val="00985592"/>
    <w:rPr>
      <w:rFonts w:ascii="Wingdings" w:hAnsi="Wingdings" w:cs="Wingdings"/>
    </w:rPr>
  </w:style>
  <w:style w:type="character" w:customStyle="1" w:styleId="WW8NumSt11z0">
    <w:name w:val="WW8NumSt11z0"/>
    <w:rsid w:val="00985592"/>
    <w:rPr>
      <w:rFonts w:ascii="Wingdings" w:hAnsi="Wingdings" w:cs="Wingdings"/>
    </w:rPr>
  </w:style>
  <w:style w:type="character" w:customStyle="1" w:styleId="WW8NumSt12z0">
    <w:name w:val="WW8NumSt12z0"/>
    <w:rsid w:val="00985592"/>
    <w:rPr>
      <w:rFonts w:ascii="Wingdings 2" w:hAnsi="Wingdings 2" w:cs="Wingdings 2"/>
    </w:rPr>
  </w:style>
  <w:style w:type="character" w:customStyle="1" w:styleId="WW8NumSt13z0">
    <w:name w:val="WW8NumSt13z0"/>
    <w:rsid w:val="00985592"/>
    <w:rPr>
      <w:rFonts w:ascii="Wingdings 2" w:hAnsi="Wingdings 2" w:cs="Wingdings 2"/>
    </w:rPr>
  </w:style>
  <w:style w:type="character" w:customStyle="1" w:styleId="WW8NumSt14z0">
    <w:name w:val="WW8NumSt14z0"/>
    <w:rsid w:val="00985592"/>
    <w:rPr>
      <w:rFonts w:ascii="Wingdings 2" w:hAnsi="Wingdings 2" w:cs="Wingdings 2"/>
    </w:rPr>
  </w:style>
  <w:style w:type="character" w:customStyle="1" w:styleId="WW8NumSt15z0">
    <w:name w:val="WW8NumSt15z0"/>
    <w:rsid w:val="00985592"/>
    <w:rPr>
      <w:rFonts w:ascii="Wingdings 2" w:hAnsi="Wingdings 2" w:cs="Wingdings 2"/>
    </w:rPr>
  </w:style>
  <w:style w:type="character" w:customStyle="1" w:styleId="WW8NumSt16z0">
    <w:name w:val="WW8NumSt16z0"/>
    <w:rsid w:val="00985592"/>
    <w:rPr>
      <w:rFonts w:ascii="Symbol" w:hAnsi="Symbol" w:cs="Symbol"/>
    </w:rPr>
  </w:style>
  <w:style w:type="character" w:customStyle="1" w:styleId="Fuentedeprrafopredeter1">
    <w:name w:val="Fuente de párrafo predeter.1"/>
    <w:rsid w:val="00985592"/>
  </w:style>
  <w:style w:type="character" w:customStyle="1" w:styleId="Absatz-Standardschriftart">
    <w:name w:val="Absatz-Standardschriftart"/>
    <w:rsid w:val="00985592"/>
  </w:style>
  <w:style w:type="character" w:customStyle="1" w:styleId="a">
    <w:name w:val="a"/>
    <w:basedOn w:val="Fuentedeprrafopredeter1"/>
    <w:rsid w:val="00985592"/>
    <w:rPr>
      <w:rFonts w:cs="Times New Roman"/>
    </w:rPr>
  </w:style>
  <w:style w:type="character" w:customStyle="1" w:styleId="l">
    <w:name w:val="l"/>
    <w:basedOn w:val="Fuentedeprrafopredeter1"/>
    <w:rsid w:val="00985592"/>
    <w:rPr>
      <w:rFonts w:cs="Times New Roman"/>
    </w:rPr>
  </w:style>
  <w:style w:type="character" w:styleId="Nmerodepgina">
    <w:name w:val="page number"/>
    <w:basedOn w:val="Fuentedeprrafopredeter1"/>
    <w:rsid w:val="00985592"/>
  </w:style>
  <w:style w:type="character" w:styleId="Hipervnculo">
    <w:name w:val="Hyperlink"/>
    <w:uiPriority w:val="99"/>
    <w:rsid w:val="00985592"/>
    <w:rPr>
      <w:color w:val="000080"/>
      <w:u w:val="single"/>
    </w:rPr>
  </w:style>
  <w:style w:type="character" w:customStyle="1" w:styleId="PiedepginaCar">
    <w:name w:val="Pie de página Car"/>
    <w:basedOn w:val="Fuentedeprrafopredeter3"/>
    <w:uiPriority w:val="99"/>
    <w:rsid w:val="00985592"/>
    <w:rPr>
      <w:kern w:val="1"/>
      <w:sz w:val="24"/>
    </w:rPr>
  </w:style>
  <w:style w:type="character" w:customStyle="1" w:styleId="SubttuloCar">
    <w:name w:val="Subtítulo Car"/>
    <w:basedOn w:val="Fuentedeprrafopredeter3"/>
    <w:rsid w:val="00985592"/>
    <w:rPr>
      <w:rFonts w:ascii="Arial" w:hAnsi="Arial" w:cs="Arial"/>
      <w:i/>
      <w:iCs/>
      <w:color w:val="00000A"/>
      <w:sz w:val="36"/>
      <w:szCs w:val="28"/>
      <w:lang w:val="es-ES"/>
    </w:rPr>
  </w:style>
  <w:style w:type="character" w:customStyle="1" w:styleId="TtuloCar">
    <w:name w:val="Título Car"/>
    <w:basedOn w:val="Fuentedeprrafopredeter3"/>
    <w:rsid w:val="00985592"/>
    <w:rPr>
      <w:rFonts w:ascii="Arial" w:hAnsi="Arial" w:cs="Arial"/>
      <w:b/>
      <w:bCs/>
      <w:color w:val="00000A"/>
      <w:sz w:val="40"/>
      <w:szCs w:val="36"/>
      <w:u w:val="single"/>
      <w:lang w:val="es-ES"/>
    </w:rPr>
  </w:style>
  <w:style w:type="paragraph" w:customStyle="1" w:styleId="Heading">
    <w:name w:val="Heading"/>
    <w:basedOn w:val="Normal"/>
    <w:next w:val="Textoindependiente"/>
    <w:rsid w:val="00985592"/>
    <w:pPr>
      <w:keepNext/>
      <w:spacing w:before="240" w:after="120"/>
    </w:pPr>
    <w:rPr>
      <w:rFonts w:ascii="Arial" w:hAnsi="Arial" w:cs="Arial"/>
      <w:sz w:val="28"/>
    </w:rPr>
  </w:style>
  <w:style w:type="paragraph" w:styleId="Textoindependiente">
    <w:name w:val="Body Text"/>
    <w:basedOn w:val="Normal"/>
    <w:link w:val="TextoindependienteCar"/>
    <w:rsid w:val="00985592"/>
    <w:pPr>
      <w:spacing w:after="120"/>
    </w:pPr>
  </w:style>
  <w:style w:type="paragraph" w:styleId="Lista">
    <w:name w:val="List"/>
    <w:basedOn w:val="Textoindependiente"/>
    <w:rsid w:val="00985592"/>
  </w:style>
  <w:style w:type="paragraph" w:styleId="Epgrafe">
    <w:name w:val="caption"/>
    <w:basedOn w:val="Normal"/>
    <w:qFormat/>
    <w:rsid w:val="00985592"/>
    <w:pPr>
      <w:suppressLineNumbers/>
      <w:spacing w:before="120" w:after="120"/>
    </w:pPr>
    <w:rPr>
      <w:i/>
    </w:rPr>
  </w:style>
  <w:style w:type="paragraph" w:customStyle="1" w:styleId="Index">
    <w:name w:val="Index"/>
    <w:basedOn w:val="Normal"/>
    <w:rsid w:val="00985592"/>
    <w:pPr>
      <w:suppressLineNumbers/>
    </w:pPr>
  </w:style>
  <w:style w:type="paragraph" w:styleId="Encabezadodelista">
    <w:name w:val="toa heading"/>
    <w:basedOn w:val="Heading"/>
    <w:rsid w:val="00985592"/>
    <w:pPr>
      <w:suppressLineNumbers/>
    </w:pPr>
    <w:rPr>
      <w:b/>
      <w:sz w:val="32"/>
    </w:rPr>
  </w:style>
  <w:style w:type="paragraph" w:styleId="TDC1">
    <w:name w:val="toc 1"/>
    <w:basedOn w:val="Index"/>
    <w:uiPriority w:val="39"/>
    <w:rsid w:val="00985592"/>
    <w:pPr>
      <w:tabs>
        <w:tab w:val="right" w:leader="dot" w:pos="9638"/>
      </w:tabs>
    </w:pPr>
  </w:style>
  <w:style w:type="paragraph" w:styleId="TDC20">
    <w:name w:val="toc 2"/>
    <w:basedOn w:val="Index"/>
    <w:uiPriority w:val="39"/>
    <w:rsid w:val="00985592"/>
    <w:pPr>
      <w:tabs>
        <w:tab w:val="right" w:leader="dot" w:pos="9355"/>
      </w:tabs>
      <w:ind w:left="283"/>
    </w:pPr>
  </w:style>
  <w:style w:type="paragraph" w:styleId="TDC3">
    <w:name w:val="toc 3"/>
    <w:basedOn w:val="Index"/>
    <w:rsid w:val="00985592"/>
    <w:pPr>
      <w:tabs>
        <w:tab w:val="right" w:leader="dot" w:pos="9072"/>
      </w:tabs>
      <w:ind w:left="566"/>
    </w:pPr>
  </w:style>
  <w:style w:type="paragraph" w:styleId="TDC4">
    <w:name w:val="toc 4"/>
    <w:basedOn w:val="Index"/>
    <w:rsid w:val="00985592"/>
    <w:pPr>
      <w:tabs>
        <w:tab w:val="right" w:leader="dot" w:pos="8789"/>
      </w:tabs>
      <w:ind w:left="849"/>
    </w:pPr>
  </w:style>
  <w:style w:type="paragraph" w:styleId="TDC5">
    <w:name w:val="toc 5"/>
    <w:basedOn w:val="Index"/>
    <w:rsid w:val="00985592"/>
    <w:pPr>
      <w:tabs>
        <w:tab w:val="right" w:leader="dot" w:pos="8506"/>
      </w:tabs>
      <w:ind w:left="1132"/>
    </w:pPr>
  </w:style>
  <w:style w:type="paragraph" w:styleId="TDC6">
    <w:name w:val="toc 6"/>
    <w:basedOn w:val="Index"/>
    <w:rsid w:val="00985592"/>
    <w:pPr>
      <w:tabs>
        <w:tab w:val="right" w:leader="dot" w:pos="8223"/>
      </w:tabs>
      <w:ind w:left="1415"/>
    </w:pPr>
  </w:style>
  <w:style w:type="paragraph" w:styleId="TDC7">
    <w:name w:val="toc 7"/>
    <w:basedOn w:val="Index"/>
    <w:rsid w:val="00985592"/>
    <w:pPr>
      <w:tabs>
        <w:tab w:val="right" w:leader="dot" w:pos="7940"/>
      </w:tabs>
      <w:ind w:left="1698"/>
    </w:pPr>
  </w:style>
  <w:style w:type="paragraph" w:styleId="TDC8">
    <w:name w:val="toc 8"/>
    <w:basedOn w:val="Index"/>
    <w:rsid w:val="00985592"/>
    <w:pPr>
      <w:tabs>
        <w:tab w:val="right" w:leader="dot" w:pos="7657"/>
      </w:tabs>
      <w:ind w:left="1981"/>
    </w:pPr>
  </w:style>
  <w:style w:type="paragraph" w:styleId="TDC9">
    <w:name w:val="toc 9"/>
    <w:basedOn w:val="Index"/>
    <w:rsid w:val="00985592"/>
    <w:pPr>
      <w:tabs>
        <w:tab w:val="right" w:leader="dot" w:pos="7374"/>
      </w:tabs>
      <w:ind w:left="2264"/>
    </w:pPr>
  </w:style>
  <w:style w:type="paragraph" w:customStyle="1" w:styleId="Contents10">
    <w:name w:val="Contents 10"/>
    <w:basedOn w:val="Index"/>
    <w:rsid w:val="00985592"/>
    <w:pPr>
      <w:tabs>
        <w:tab w:val="right" w:leader="dot" w:pos="7091"/>
      </w:tabs>
      <w:ind w:left="2547"/>
    </w:pPr>
  </w:style>
  <w:style w:type="paragraph" w:styleId="NormalWeb">
    <w:name w:val="Normal (Web)"/>
    <w:basedOn w:val="Normal"/>
    <w:rsid w:val="00985592"/>
    <w:pPr>
      <w:widowControl/>
      <w:suppressAutoHyphens w:val="0"/>
      <w:overflowPunct/>
      <w:autoSpaceDE/>
      <w:spacing w:before="100" w:after="100"/>
      <w:textAlignment w:val="auto"/>
    </w:pPr>
    <w:rPr>
      <w:rFonts w:eastAsia="Calibri"/>
      <w:szCs w:val="24"/>
    </w:rPr>
  </w:style>
  <w:style w:type="paragraph" w:styleId="Encabezado">
    <w:name w:val="header"/>
    <w:basedOn w:val="Normal"/>
    <w:link w:val="EncabezadoCar"/>
    <w:uiPriority w:val="99"/>
    <w:rsid w:val="00985592"/>
    <w:pPr>
      <w:tabs>
        <w:tab w:val="center" w:pos="4320"/>
        <w:tab w:val="right" w:pos="8640"/>
      </w:tabs>
    </w:pPr>
  </w:style>
  <w:style w:type="paragraph" w:styleId="Piedepgina">
    <w:name w:val="footer"/>
    <w:basedOn w:val="Normal"/>
    <w:uiPriority w:val="99"/>
    <w:rsid w:val="00985592"/>
    <w:pPr>
      <w:tabs>
        <w:tab w:val="center" w:pos="4320"/>
        <w:tab w:val="right" w:pos="8640"/>
      </w:tabs>
    </w:pPr>
  </w:style>
  <w:style w:type="paragraph" w:customStyle="1" w:styleId="Encabezado1">
    <w:name w:val="Encabezado1"/>
    <w:basedOn w:val="Normal"/>
    <w:rsid w:val="00985592"/>
    <w:pPr>
      <w:widowControl/>
      <w:suppressLineNumbers/>
      <w:tabs>
        <w:tab w:val="center" w:pos="4419"/>
        <w:tab w:val="right" w:pos="8838"/>
      </w:tabs>
    </w:pPr>
  </w:style>
  <w:style w:type="paragraph" w:customStyle="1" w:styleId="TableContents">
    <w:name w:val="Table Contents"/>
    <w:basedOn w:val="Normal"/>
    <w:rsid w:val="00985592"/>
    <w:pPr>
      <w:suppressLineNumbers/>
    </w:pPr>
  </w:style>
  <w:style w:type="paragraph" w:customStyle="1" w:styleId="TableHeading">
    <w:name w:val="Table Heading"/>
    <w:basedOn w:val="TableContents"/>
    <w:rsid w:val="00985592"/>
    <w:pPr>
      <w:jc w:val="center"/>
    </w:pPr>
    <w:rPr>
      <w:b/>
      <w:bCs/>
    </w:rPr>
  </w:style>
  <w:style w:type="paragraph" w:customStyle="1" w:styleId="TDC2">
    <w:name w:val="TDC2"/>
    <w:basedOn w:val="Ttulo1"/>
    <w:rsid w:val="00985592"/>
    <w:pPr>
      <w:pageBreakBefore/>
      <w:widowControl/>
      <w:numPr>
        <w:numId w:val="2"/>
      </w:numPr>
      <w:ind w:left="432" w:hanging="432"/>
    </w:pPr>
  </w:style>
  <w:style w:type="paragraph" w:customStyle="1" w:styleId="Contenidodelatabla">
    <w:name w:val="Contenido de la tabla"/>
    <w:basedOn w:val="Normal"/>
    <w:rsid w:val="00985592"/>
    <w:pPr>
      <w:widowControl/>
      <w:suppressLineNumbers/>
      <w:overflowPunct/>
      <w:autoSpaceDE/>
      <w:textAlignment w:val="auto"/>
    </w:pPr>
    <w:rPr>
      <w:color w:val="000000"/>
      <w:szCs w:val="24"/>
    </w:rPr>
  </w:style>
  <w:style w:type="paragraph" w:customStyle="1" w:styleId="WW-Textbody">
    <w:name w:val="WW-Text body"/>
    <w:basedOn w:val="Normal"/>
    <w:rsid w:val="00985592"/>
    <w:pPr>
      <w:keepNext/>
      <w:widowControl/>
      <w:overflowPunct/>
      <w:autoSpaceDE/>
      <w:spacing w:line="100" w:lineRule="atLeast"/>
      <w:textAlignment w:val="auto"/>
    </w:pPr>
    <w:rPr>
      <w:rFonts w:ascii="Tahoma" w:hAnsi="Tahoma" w:cs="Tahoma"/>
      <w:bCs/>
      <w:color w:val="000000"/>
      <w:sz w:val="18"/>
      <w:lang w:val="es-MX"/>
    </w:rPr>
  </w:style>
  <w:style w:type="paragraph" w:styleId="Subttulo">
    <w:name w:val="Subtitle"/>
    <w:basedOn w:val="Normal"/>
    <w:next w:val="WW-Textbody"/>
    <w:qFormat/>
    <w:rsid w:val="00985592"/>
    <w:pPr>
      <w:widowControl/>
      <w:overflowPunct/>
      <w:autoSpaceDE/>
      <w:spacing w:line="100" w:lineRule="atLeast"/>
      <w:jc w:val="center"/>
      <w:textAlignment w:val="auto"/>
    </w:pPr>
    <w:rPr>
      <w:rFonts w:ascii="Arial" w:hAnsi="Arial" w:cs="Arial"/>
      <w:i/>
      <w:iCs/>
      <w:color w:val="00000A"/>
      <w:sz w:val="36"/>
      <w:szCs w:val="28"/>
      <w:lang w:val="es-ES"/>
    </w:rPr>
  </w:style>
  <w:style w:type="paragraph" w:customStyle="1" w:styleId="Ttulo10">
    <w:name w:val="Título1"/>
    <w:basedOn w:val="Normal"/>
    <w:next w:val="Subttulo"/>
    <w:rsid w:val="00985592"/>
    <w:pPr>
      <w:widowControl/>
      <w:overflowPunct/>
      <w:autoSpaceDE/>
      <w:spacing w:line="100" w:lineRule="atLeast"/>
      <w:jc w:val="center"/>
      <w:textAlignment w:val="auto"/>
    </w:pPr>
    <w:rPr>
      <w:rFonts w:ascii="Arial" w:hAnsi="Arial" w:cs="Arial"/>
      <w:b/>
      <w:bCs/>
      <w:color w:val="00000A"/>
      <w:sz w:val="40"/>
      <w:szCs w:val="36"/>
      <w:u w:val="single"/>
      <w:lang w:val="es-ES"/>
    </w:rPr>
  </w:style>
  <w:style w:type="paragraph" w:customStyle="1" w:styleId="WW-Default">
    <w:name w:val="WW-Default"/>
    <w:rsid w:val="00985592"/>
    <w:pPr>
      <w:suppressAutoHyphens/>
      <w:autoSpaceDE w:val="0"/>
    </w:pPr>
    <w:rPr>
      <w:rFonts w:ascii="Arial" w:eastAsia="Calibri" w:hAnsi="Arial" w:cs="Arial"/>
      <w:color w:val="000000"/>
      <w:sz w:val="24"/>
      <w:szCs w:val="24"/>
      <w:lang w:eastAsia="zh-CN"/>
    </w:rPr>
  </w:style>
  <w:style w:type="paragraph" w:styleId="Ttulo">
    <w:name w:val="Title"/>
    <w:basedOn w:val="Normal"/>
    <w:next w:val="Subttulo"/>
    <w:qFormat/>
    <w:rsid w:val="00985592"/>
    <w:pPr>
      <w:jc w:val="center"/>
    </w:pPr>
    <w:rPr>
      <w:b/>
      <w:bCs/>
      <w:sz w:val="40"/>
      <w:szCs w:val="36"/>
      <w:u w:val="single"/>
    </w:rPr>
  </w:style>
  <w:style w:type="paragraph" w:customStyle="1" w:styleId="Prrafodelista1">
    <w:name w:val="Párrafo de lista1"/>
    <w:basedOn w:val="Normal"/>
    <w:rsid w:val="00985592"/>
    <w:pPr>
      <w:ind w:left="720"/>
      <w:contextualSpacing/>
    </w:pPr>
  </w:style>
  <w:style w:type="character" w:customStyle="1" w:styleId="EncabezadoCar">
    <w:name w:val="Encabezado Car"/>
    <w:basedOn w:val="Fuentedeprrafopredeter"/>
    <w:link w:val="Encabezado"/>
    <w:uiPriority w:val="99"/>
    <w:rsid w:val="00C92752"/>
    <w:rPr>
      <w:kern w:val="1"/>
      <w:sz w:val="24"/>
      <w:lang w:eastAsia="zh-CN"/>
    </w:rPr>
  </w:style>
  <w:style w:type="paragraph" w:styleId="Textodeglobo">
    <w:name w:val="Balloon Text"/>
    <w:basedOn w:val="Normal"/>
    <w:link w:val="TextodegloboCar"/>
    <w:uiPriority w:val="99"/>
    <w:semiHidden/>
    <w:unhideWhenUsed/>
    <w:rsid w:val="00C92752"/>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752"/>
    <w:rPr>
      <w:rFonts w:ascii="Tahoma" w:hAnsi="Tahoma" w:cs="Tahoma"/>
      <w:kern w:val="1"/>
      <w:sz w:val="16"/>
      <w:szCs w:val="16"/>
      <w:lang w:eastAsia="zh-CN"/>
    </w:rPr>
  </w:style>
  <w:style w:type="paragraph" w:styleId="Prrafodelista">
    <w:name w:val="List Paragraph"/>
    <w:basedOn w:val="Normal"/>
    <w:uiPriority w:val="34"/>
    <w:qFormat/>
    <w:rsid w:val="00C92752"/>
    <w:pPr>
      <w:ind w:left="708"/>
    </w:pPr>
  </w:style>
  <w:style w:type="character" w:customStyle="1" w:styleId="TextoindependienteCar">
    <w:name w:val="Texto independiente Car"/>
    <w:basedOn w:val="Fuentedeprrafopredeter"/>
    <w:link w:val="Textoindependiente"/>
    <w:rsid w:val="00C92752"/>
    <w:rPr>
      <w:kern w:val="1"/>
      <w:sz w:val="24"/>
      <w:lang w:eastAsia="zh-CN"/>
    </w:rPr>
  </w:style>
  <w:style w:type="character" w:customStyle="1" w:styleId="Ttulo2Car">
    <w:name w:val="Título 2 Car"/>
    <w:basedOn w:val="Fuentedeprrafopredeter"/>
    <w:link w:val="Ttulo2"/>
    <w:rsid w:val="00F81D8D"/>
    <w:rPr>
      <w:rFonts w:ascii="Arial" w:hAnsi="Arial" w:cs="Arial"/>
      <w:b/>
      <w:i/>
      <w:kern w:val="1"/>
      <w:sz w:val="28"/>
      <w:lang w:eastAsia="zh-CN"/>
    </w:rPr>
  </w:style>
  <w:style w:type="paragraph" w:styleId="TtulodeTDC">
    <w:name w:val="TOC Heading"/>
    <w:basedOn w:val="Ttulo1"/>
    <w:next w:val="Normal"/>
    <w:uiPriority w:val="39"/>
    <w:semiHidden/>
    <w:unhideWhenUsed/>
    <w:qFormat/>
    <w:rsid w:val="00760F82"/>
    <w:pPr>
      <w:keepLines/>
      <w:widowControl/>
      <w:suppressAutoHyphens w:val="0"/>
      <w:overflowPunct/>
      <w:autoSpaceDE/>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lang w:val="es-E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image" Target="media/image1.emf"/><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71D511-45F5-4C05-9A7A-417772C2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3266</Words>
  <Characters>17969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Sistema de estadísticas de partidos basquet</vt:lpstr>
    </vt:vector>
  </TitlesOfParts>
  <Company>Microsoft</Company>
  <LinksUpToDate>false</LinksUpToDate>
  <CharactersWithSpaces>21193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estadísticas de partidos basquet</dc:title>
  <dc:creator>Facundo Scoccia</dc:creator>
  <cp:lastModifiedBy>Colossus User</cp:lastModifiedBy>
  <cp:revision>10</cp:revision>
  <cp:lastPrinted>2012-10-27T18:44:00Z</cp:lastPrinted>
  <dcterms:created xsi:type="dcterms:W3CDTF">2012-10-27T18:44:00Z</dcterms:created>
  <dcterms:modified xsi:type="dcterms:W3CDTF">2012-10-27T23:55:00Z</dcterms:modified>
</cp:coreProperties>
</file>